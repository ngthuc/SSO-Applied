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1A10DD" w:rsidRDefault="004B4BA3" w:rsidP="00FA7D34">
      <w:pPr>
        <w:pStyle w:val="line"/>
        <w:jc w:val="left"/>
        <w:rPr>
          <w:rFonts w:ascii="Times New Roman" w:hAnsi="Times New Roman"/>
        </w:rPr>
      </w:pPr>
      <w:bookmarkStart w:id="0" w:name="_Hlk481429406"/>
      <w:bookmarkStart w:id="1" w:name="_Hlk481429782"/>
    </w:p>
    <w:p w:rsidR="009423F4" w:rsidRPr="001A10DD" w:rsidRDefault="009423F4" w:rsidP="00FA7D34">
      <w:pPr>
        <w:pStyle w:val="Tiu"/>
        <w:rPr>
          <w:rFonts w:ascii="Times New Roman" w:hAnsi="Times New Roman"/>
          <w:color w:val="0070C0"/>
          <w:szCs w:val="64"/>
        </w:rPr>
      </w:pPr>
      <w:r w:rsidRPr="001A10DD">
        <w:rPr>
          <w:rFonts w:ascii="Times New Roman" w:hAnsi="Times New Roman"/>
          <w:color w:val="0070C0"/>
          <w:szCs w:val="64"/>
        </w:rPr>
        <w:t>Software Requirements Specification</w:t>
      </w:r>
    </w:p>
    <w:p w:rsidR="009423F4" w:rsidRPr="001A10DD" w:rsidRDefault="009423F4" w:rsidP="00FA7D34">
      <w:pPr>
        <w:pStyle w:val="Tiu"/>
        <w:spacing w:before="0" w:after="400"/>
        <w:rPr>
          <w:rFonts w:ascii="Times New Roman" w:hAnsi="Times New Roman"/>
          <w:color w:val="0070C0"/>
          <w:sz w:val="40"/>
        </w:rPr>
      </w:pPr>
      <w:r w:rsidRPr="001A10DD">
        <w:rPr>
          <w:rFonts w:ascii="Times New Roman" w:hAnsi="Times New Roman"/>
          <w:color w:val="0070C0"/>
          <w:sz w:val="40"/>
        </w:rPr>
        <w:t xml:space="preserve"> for</w:t>
      </w:r>
    </w:p>
    <w:p w:rsidR="009423F4" w:rsidRPr="001A10DD" w:rsidRDefault="009423F4" w:rsidP="00FA7D34">
      <w:pPr>
        <w:pStyle w:val="ByLine"/>
        <w:rPr>
          <w:rFonts w:ascii="Times New Roman" w:hAnsi="Times New Roman"/>
          <w:color w:val="0070C0"/>
          <w:sz w:val="64"/>
        </w:rPr>
      </w:pPr>
      <w:r w:rsidRPr="001A10DD">
        <w:rPr>
          <w:rFonts w:ascii="Times New Roman" w:hAnsi="Times New Roman"/>
          <w:color w:val="0070C0"/>
          <w:sz w:val="64"/>
        </w:rPr>
        <w:t xml:space="preserve"> </w:t>
      </w:r>
      <w:r w:rsidR="00E020B6">
        <w:rPr>
          <w:rFonts w:ascii="Times New Roman" w:hAnsi="Times New Roman"/>
          <w:color w:val="0070C0"/>
          <w:sz w:val="64"/>
        </w:rPr>
        <w:t>Attendance M</w:t>
      </w:r>
      <w:r w:rsidR="00E020B6" w:rsidRPr="00E020B6">
        <w:rPr>
          <w:rFonts w:ascii="Times New Roman" w:hAnsi="Times New Roman"/>
          <w:color w:val="0070C0"/>
          <w:sz w:val="64"/>
        </w:rPr>
        <w:t>anagement</w:t>
      </w:r>
      <w:r w:rsidR="00E020B6">
        <w:rPr>
          <w:rFonts w:ascii="Times New Roman" w:hAnsi="Times New Roman"/>
          <w:color w:val="0070C0"/>
          <w:sz w:val="64"/>
        </w:rPr>
        <w:t xml:space="preserve"> by RFID</w:t>
      </w:r>
      <w:r w:rsidRPr="001A10DD">
        <w:rPr>
          <w:rFonts w:ascii="Times New Roman" w:hAnsi="Times New Roman"/>
          <w:color w:val="0070C0"/>
          <w:sz w:val="64"/>
        </w:rPr>
        <w:t xml:space="preserve"> </w:t>
      </w:r>
    </w:p>
    <w:p w:rsidR="009423F4" w:rsidRPr="001A10DD" w:rsidRDefault="0071546A" w:rsidP="00FA7D34">
      <w:pPr>
        <w:pStyle w:val="ByLine"/>
        <w:rPr>
          <w:rFonts w:ascii="Times New Roman" w:hAnsi="Times New Roman"/>
          <w:color w:val="0070C0"/>
        </w:rPr>
      </w:pPr>
      <w:r>
        <w:rPr>
          <w:rFonts w:ascii="Times New Roman" w:hAnsi="Times New Roman"/>
          <w:color w:val="0070C0"/>
        </w:rPr>
        <w:t>Phiên bản v4.0</w:t>
      </w:r>
      <w:r w:rsidR="009423F4" w:rsidRPr="001A10DD">
        <w:rPr>
          <w:rFonts w:ascii="Times New Roman" w:hAnsi="Times New Roman"/>
          <w:color w:val="0070C0"/>
        </w:rPr>
        <w:t xml:space="preserve"> được phê chuẩn</w:t>
      </w:r>
    </w:p>
    <w:p w:rsidR="00F20C47" w:rsidRPr="001A10DD" w:rsidRDefault="009423F4" w:rsidP="00FA7D34">
      <w:pPr>
        <w:pStyle w:val="ByLine"/>
        <w:rPr>
          <w:rFonts w:ascii="Times New Roman" w:hAnsi="Times New Roman"/>
          <w:color w:val="0070C0"/>
        </w:rPr>
      </w:pPr>
      <w:r w:rsidRPr="001A10DD">
        <w:rPr>
          <w:rFonts w:ascii="Times New Roman" w:hAnsi="Times New Roman"/>
          <w:color w:val="0070C0"/>
        </w:rPr>
        <w:t>Được chuẩn bị bởi</w:t>
      </w:r>
      <w:r w:rsidR="00C818D2" w:rsidRPr="001A10DD">
        <w:rPr>
          <w:rFonts w:ascii="Times New Roman" w:hAnsi="Times New Roman"/>
          <w:color w:val="0070C0"/>
        </w:rPr>
        <w:t>:</w:t>
      </w:r>
    </w:p>
    <w:p w:rsidR="009423F4" w:rsidRPr="001A10DD" w:rsidRDefault="00081994" w:rsidP="00FA7D34">
      <w:pPr>
        <w:pStyle w:val="ByLine"/>
        <w:rPr>
          <w:rFonts w:ascii="Times New Roman" w:hAnsi="Times New Roman"/>
          <w:color w:val="0070C0"/>
        </w:rPr>
      </w:pPr>
      <w:r>
        <w:rPr>
          <w:rFonts w:ascii="Times New Roman" w:hAnsi="Times New Roman"/>
          <w:color w:val="0070C0"/>
        </w:rPr>
        <w:t>Lê Nguyên Thức – B1400731</w:t>
      </w:r>
      <w:r w:rsidR="00E61F56">
        <w:rPr>
          <w:rFonts w:ascii="Times New Roman" w:hAnsi="Times New Roman"/>
          <w:color w:val="0070C0"/>
        </w:rPr>
        <w:t xml:space="preserve"> </w:t>
      </w:r>
    </w:p>
    <w:p w:rsidR="004B4BA3" w:rsidRPr="001A10DD" w:rsidRDefault="00E61F56" w:rsidP="00FA7D34">
      <w:pPr>
        <w:pStyle w:val="ByLine"/>
        <w:rPr>
          <w:rFonts w:ascii="Times New Roman" w:hAnsi="Times New Roman"/>
          <w:color w:val="0070C0"/>
        </w:rPr>
      </w:pPr>
      <w:r>
        <w:rPr>
          <w:rFonts w:ascii="Times New Roman" w:hAnsi="Times New Roman"/>
          <w:color w:val="0070C0"/>
        </w:rPr>
        <w:t>09/</w:t>
      </w:r>
      <w:r w:rsidR="00081994">
        <w:rPr>
          <w:rFonts w:ascii="Times New Roman" w:hAnsi="Times New Roman"/>
          <w:color w:val="0070C0"/>
        </w:rPr>
        <w:t>11</w:t>
      </w:r>
      <w:r w:rsidR="00F20C47" w:rsidRPr="001A10DD">
        <w:rPr>
          <w:rFonts w:ascii="Times New Roman" w:hAnsi="Times New Roman"/>
          <w:color w:val="0070C0"/>
        </w:rPr>
        <w:t>/2017</w:t>
      </w:r>
    </w:p>
    <w:bookmarkEnd w:id="0"/>
    <w:p w:rsidR="004B4BA3" w:rsidRPr="001A10DD" w:rsidRDefault="004B4BA3" w:rsidP="00FA7D34">
      <w:pPr>
        <w:pStyle w:val="ChangeHistoryTitle"/>
        <w:rPr>
          <w:rFonts w:ascii="Times New Roman" w:hAnsi="Times New Roman"/>
          <w:sz w:val="32"/>
        </w:rPr>
        <w:sectPr w:rsidR="004B4BA3" w:rsidRPr="001A10DD">
          <w:pgSz w:w="12240" w:h="15840" w:code="1"/>
          <w:pgMar w:top="1440" w:right="1440" w:bottom="1440" w:left="1440" w:header="720" w:footer="720" w:gutter="0"/>
          <w:pgNumType w:fmt="lowerRoman" w:start="1"/>
          <w:cols w:space="720"/>
        </w:sectPr>
      </w:pPr>
    </w:p>
    <w:p w:rsidR="004B4BA3" w:rsidRPr="001A10DD" w:rsidRDefault="00D83CE4" w:rsidP="00FA7D34">
      <w:pPr>
        <w:pStyle w:val="TOCEntry"/>
        <w:spacing w:line="240" w:lineRule="auto"/>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1A10DD">
        <w:rPr>
          <w:rFonts w:ascii="Times New Roman" w:hAnsi="Times New Roman"/>
        </w:rPr>
        <w:lastRenderedPageBreak/>
        <w:t>Mục Lục</w:t>
      </w:r>
    </w:p>
    <w:sdt>
      <w:sdtPr>
        <w:rPr>
          <w:rFonts w:ascii="Times" w:eastAsia="Times New Roman" w:hAnsi="Times" w:cs="Times New Roman"/>
          <w:b/>
          <w:color w:val="0070C0"/>
          <w:sz w:val="24"/>
          <w:szCs w:val="20"/>
        </w:rPr>
        <w:id w:val="1860694058"/>
        <w:docPartObj>
          <w:docPartGallery w:val="Table of Contents"/>
          <w:docPartUnique/>
        </w:docPartObj>
      </w:sdtPr>
      <w:sdtEndPr>
        <w:rPr>
          <w:bCs/>
          <w:noProof/>
        </w:rPr>
      </w:sdtEndPr>
      <w:sdtContent>
        <w:p w:rsidR="00C24726" w:rsidRPr="00C24726" w:rsidRDefault="00C24726" w:rsidP="00FA7D34">
          <w:pPr>
            <w:pStyle w:val="uMucluc"/>
            <w:spacing w:line="240" w:lineRule="auto"/>
            <w:rPr>
              <w:b/>
              <w:color w:val="0070C0"/>
            </w:rPr>
          </w:pPr>
        </w:p>
        <w:p w:rsidR="00C24726" w:rsidRPr="00C24726" w:rsidRDefault="00C24726" w:rsidP="00FA7D34">
          <w:pPr>
            <w:pStyle w:val="Mucluc1"/>
            <w:spacing w:line="240" w:lineRule="auto"/>
            <w:jc w:val="left"/>
            <w:rPr>
              <w:rFonts w:asciiTheme="minorHAnsi" w:eastAsiaTheme="minorEastAsia" w:hAnsiTheme="minorHAnsi" w:cstheme="minorBidi"/>
              <w:color w:val="0070C0"/>
              <w:sz w:val="22"/>
              <w:szCs w:val="22"/>
            </w:rPr>
          </w:pPr>
          <w:r w:rsidRPr="00C24726">
            <w:rPr>
              <w:color w:val="0070C0"/>
            </w:rPr>
            <w:fldChar w:fldCharType="begin"/>
          </w:r>
          <w:r w:rsidRPr="00C24726">
            <w:rPr>
              <w:color w:val="0070C0"/>
            </w:rPr>
            <w:instrText xml:space="preserve"> TOC \o "1-3" \h \z \u </w:instrText>
          </w:r>
          <w:r w:rsidRPr="00C24726">
            <w:rPr>
              <w:color w:val="0070C0"/>
            </w:rPr>
            <w:fldChar w:fldCharType="separate"/>
          </w:r>
          <w:hyperlink w:anchor="_Toc481304126" w:history="1">
            <w:r w:rsidRPr="00C24726">
              <w:rPr>
                <w:rStyle w:val="Siuktni"/>
                <w:rFonts w:ascii="Times New Roman" w:hAnsi="Times New Roman"/>
                <w:color w:val="0070C0"/>
              </w:rPr>
              <w:t>Thông tin tài liệu và tác giả</w:t>
            </w:r>
            <w:r w:rsidRPr="00C24726">
              <w:rPr>
                <w:webHidden/>
                <w:color w:val="0070C0"/>
              </w:rPr>
              <w:tab/>
            </w:r>
            <w:r w:rsidRPr="00C24726">
              <w:rPr>
                <w:webHidden/>
                <w:color w:val="0070C0"/>
              </w:rPr>
              <w:fldChar w:fldCharType="begin"/>
            </w:r>
            <w:r w:rsidRPr="00C24726">
              <w:rPr>
                <w:webHidden/>
                <w:color w:val="0070C0"/>
              </w:rPr>
              <w:instrText xml:space="preserve"> PAGEREF _Toc481304126 \h </w:instrText>
            </w:r>
            <w:r w:rsidRPr="00C24726">
              <w:rPr>
                <w:webHidden/>
                <w:color w:val="0070C0"/>
              </w:rPr>
            </w:r>
            <w:r w:rsidRPr="00C24726">
              <w:rPr>
                <w:webHidden/>
                <w:color w:val="0070C0"/>
              </w:rPr>
              <w:fldChar w:fldCharType="separate"/>
            </w:r>
            <w:r w:rsidR="00F86D30">
              <w:rPr>
                <w:webHidden/>
                <w:color w:val="0070C0"/>
              </w:rPr>
              <w:t>iv</w:t>
            </w:r>
            <w:r w:rsidRPr="00C24726">
              <w:rPr>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27" w:history="1">
            <w:r w:rsidR="00C24726" w:rsidRPr="00C24726">
              <w:rPr>
                <w:rStyle w:val="Siuktni"/>
                <w:rFonts w:ascii="Times New Roman" w:hAnsi="Times New Roman"/>
                <w:color w:val="0070C0"/>
              </w:rPr>
              <w:t>Theo dõi phiên bản tài liệu</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_Toc481304127 \h </w:instrText>
            </w:r>
            <w:r w:rsidR="00C24726" w:rsidRPr="00C24726">
              <w:rPr>
                <w:webHidden/>
                <w:color w:val="0070C0"/>
              </w:rPr>
            </w:r>
            <w:r w:rsidR="00C24726" w:rsidRPr="00C24726">
              <w:rPr>
                <w:webHidden/>
                <w:color w:val="0070C0"/>
              </w:rPr>
              <w:fldChar w:fldCharType="separate"/>
            </w:r>
            <w:r w:rsidR="00F86D30">
              <w:rPr>
                <w:webHidden/>
                <w:color w:val="0070C0"/>
              </w:rPr>
              <w:t>iv</w:t>
            </w:r>
            <w:r w:rsidR="00C24726" w:rsidRPr="00C24726">
              <w:rPr>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28" w:history="1">
            <w:r w:rsidR="00C24726" w:rsidRPr="00C24726">
              <w:rPr>
                <w:rStyle w:val="Siuktni"/>
                <w:rFonts w:ascii="Times New Roman" w:hAnsi="Times New Roman"/>
                <w:color w:val="0070C0"/>
              </w:rPr>
              <w:t>1.</w:t>
            </w:r>
            <w:r w:rsidR="00C24726" w:rsidRPr="00C24726">
              <w:rPr>
                <w:rFonts w:asciiTheme="minorHAnsi" w:eastAsiaTheme="minorEastAsia" w:hAnsiTheme="minorHAnsi" w:cstheme="minorBidi"/>
                <w:color w:val="0070C0"/>
                <w:sz w:val="22"/>
                <w:szCs w:val="22"/>
              </w:rPr>
              <w:tab/>
            </w:r>
            <w:r w:rsidR="00C24726" w:rsidRPr="00C24726">
              <w:rPr>
                <w:rStyle w:val="Siuktni"/>
                <w:rFonts w:ascii="Times New Roman" w:hAnsi="Times New Roman"/>
                <w:color w:val="0070C0"/>
              </w:rPr>
              <w:t>Giới Thiệu</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_Toc481304128 \h </w:instrText>
            </w:r>
            <w:r w:rsidR="00C24726" w:rsidRPr="00C24726">
              <w:rPr>
                <w:webHidden/>
                <w:color w:val="0070C0"/>
              </w:rPr>
            </w:r>
            <w:r w:rsidR="00C24726" w:rsidRPr="00C24726">
              <w:rPr>
                <w:webHidden/>
                <w:color w:val="0070C0"/>
              </w:rPr>
              <w:fldChar w:fldCharType="separate"/>
            </w:r>
            <w:r w:rsidR="00F86D30">
              <w:rPr>
                <w:webHidden/>
                <w:color w:val="0070C0"/>
              </w:rPr>
              <w:t>6</w:t>
            </w:r>
            <w:r w:rsidR="00C24726" w:rsidRPr="00C24726">
              <w:rPr>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29" w:history="1">
            <w:r w:rsidR="00C24726" w:rsidRPr="00C24726">
              <w:rPr>
                <w:rStyle w:val="Siuktni"/>
                <w:rFonts w:ascii="Times New Roman" w:hAnsi="Times New Roman"/>
                <w:b/>
                <w:noProof/>
                <w:color w:val="0070C0"/>
              </w:rPr>
              <w:t>1.1</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Mục Đích</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_Toc481304129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6</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0" w:history="1">
            <w:r w:rsidR="00C24726" w:rsidRPr="00C24726">
              <w:rPr>
                <w:rStyle w:val="Siuktni"/>
                <w:rFonts w:ascii="Times New Roman" w:hAnsi="Times New Roman"/>
                <w:b/>
                <w:noProof/>
                <w:color w:val="0070C0"/>
              </w:rPr>
              <w:t>1.2</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Qui ước tài liệu</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_Toc481304130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6</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1" w:history="1">
            <w:r w:rsidR="00C24726" w:rsidRPr="00C24726">
              <w:rPr>
                <w:rStyle w:val="Siuktni"/>
                <w:rFonts w:ascii="Times New Roman" w:hAnsi="Times New Roman"/>
                <w:b/>
                <w:noProof/>
                <w:color w:val="0070C0"/>
              </w:rPr>
              <w:t>1.3</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Đối tượng dự định và gợi ý đọc</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_Toc481304131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7</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2" w:history="1">
            <w:r w:rsidR="00C24726" w:rsidRPr="00C24726">
              <w:rPr>
                <w:rStyle w:val="Siuktni"/>
                <w:rFonts w:ascii="Times New Roman" w:hAnsi="Times New Roman"/>
                <w:b/>
                <w:noProof/>
                <w:color w:val="0070C0"/>
              </w:rPr>
              <w:t>1.4</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Phạm vi sản phẩm</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_Toc481304132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7</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3" w:history="1">
            <w:r w:rsidR="00C24726" w:rsidRPr="00C24726">
              <w:rPr>
                <w:rStyle w:val="Siuktni"/>
                <w:rFonts w:ascii="Times New Roman" w:hAnsi="Times New Roman"/>
                <w:b/>
                <w:noProof/>
                <w:color w:val="0070C0"/>
              </w:rPr>
              <w:t>1.5</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Thuật ngữ và viết tắt</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_Toc481304133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8</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4" w:history="1">
            <w:r w:rsidR="00C24726" w:rsidRPr="00C24726">
              <w:rPr>
                <w:rStyle w:val="Siuktni"/>
                <w:rFonts w:ascii="Times New Roman" w:hAnsi="Times New Roman"/>
                <w:b/>
                <w:noProof/>
                <w:color w:val="0070C0"/>
              </w:rPr>
              <w:t>1.6</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Tham khảo</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_Toc481304134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8</w:t>
            </w:r>
            <w:r w:rsidR="00C24726" w:rsidRPr="00C24726">
              <w:rPr>
                <w:b/>
                <w:noProof/>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35" w:history="1">
            <w:r w:rsidR="00C24726" w:rsidRPr="00C24726">
              <w:rPr>
                <w:rStyle w:val="Siuktni"/>
                <w:rFonts w:ascii="Times New Roman" w:hAnsi="Times New Roman"/>
                <w:color w:val="0070C0"/>
              </w:rPr>
              <w:t>2.</w:t>
            </w:r>
            <w:r w:rsidR="00C24726" w:rsidRPr="00C24726">
              <w:rPr>
                <w:rFonts w:asciiTheme="minorHAnsi" w:eastAsiaTheme="minorEastAsia" w:hAnsiTheme="minorHAnsi" w:cstheme="minorBidi"/>
                <w:color w:val="0070C0"/>
                <w:sz w:val="22"/>
                <w:szCs w:val="22"/>
              </w:rPr>
              <w:tab/>
            </w:r>
            <w:r w:rsidR="00C24726" w:rsidRPr="00C24726">
              <w:rPr>
                <w:rStyle w:val="Siuktni"/>
                <w:rFonts w:ascii="Times New Roman" w:hAnsi="Times New Roman"/>
                <w:color w:val="0070C0"/>
              </w:rPr>
              <w:t>Mô tả tông thể</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_Toc481304135 \h </w:instrText>
            </w:r>
            <w:r w:rsidR="00C24726" w:rsidRPr="00C24726">
              <w:rPr>
                <w:webHidden/>
                <w:color w:val="0070C0"/>
              </w:rPr>
            </w:r>
            <w:r w:rsidR="00C24726" w:rsidRPr="00C24726">
              <w:rPr>
                <w:webHidden/>
                <w:color w:val="0070C0"/>
              </w:rPr>
              <w:fldChar w:fldCharType="separate"/>
            </w:r>
            <w:r w:rsidR="00F86D30">
              <w:rPr>
                <w:webHidden/>
                <w:color w:val="0070C0"/>
              </w:rPr>
              <w:t>8</w:t>
            </w:r>
            <w:r w:rsidR="00C24726" w:rsidRPr="00C24726">
              <w:rPr>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6" w:history="1">
            <w:r w:rsidR="00C24726" w:rsidRPr="00C24726">
              <w:rPr>
                <w:rStyle w:val="Siuktni"/>
                <w:rFonts w:ascii="Times New Roman" w:hAnsi="Times New Roman"/>
                <w:b/>
                <w:noProof/>
                <w:color w:val="0070C0"/>
                <w:lang w:val="en"/>
              </w:rPr>
              <w:t>2.1</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Bối cảnh của sản phẩm</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_Toc481304136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8</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7" w:history="1">
            <w:r w:rsidR="00C24726" w:rsidRPr="00C24726">
              <w:rPr>
                <w:rStyle w:val="Siuktni"/>
                <w:rFonts w:ascii="Times New Roman" w:hAnsi="Times New Roman"/>
                <w:b/>
                <w:noProof/>
                <w:color w:val="0070C0"/>
              </w:rPr>
              <w:t>2.2</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Các chức năng của sản phẩm</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_Toc481304137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9</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8" w:history="1">
            <w:r w:rsidR="00C24726" w:rsidRPr="00C24726">
              <w:rPr>
                <w:rStyle w:val="Siuktni"/>
                <w:rFonts w:ascii="Times New Roman" w:hAnsi="Times New Roman"/>
                <w:b/>
                <w:noProof/>
                <w:color w:val="0070C0"/>
                <w:lang w:val="en"/>
              </w:rPr>
              <w:t>2.3</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Đặc điểm người sử dụng</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_Toc481304138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10</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39" w:history="1">
            <w:r w:rsidR="00C24726" w:rsidRPr="00C24726">
              <w:rPr>
                <w:rStyle w:val="Siuktni"/>
                <w:rFonts w:ascii="Times New Roman" w:hAnsi="Times New Roman"/>
                <w:b/>
                <w:noProof/>
                <w:color w:val="0070C0"/>
              </w:rPr>
              <w:t>2.4</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Môi trường vận hành</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_Toc481304139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11</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40" w:history="1">
            <w:r w:rsidR="00C24726" w:rsidRPr="00C24726">
              <w:rPr>
                <w:rStyle w:val="Siuktni"/>
                <w:rFonts w:ascii="Times New Roman" w:hAnsi="Times New Roman"/>
                <w:b/>
                <w:noProof/>
                <w:color w:val="0070C0"/>
              </w:rPr>
              <w:t>2.5</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Các ràng buộc về thực thi và thiết kế</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_Toc481304140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11</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41" w:history="1">
            <w:r w:rsidR="00C24726" w:rsidRPr="00C24726">
              <w:rPr>
                <w:rStyle w:val="Siuktni"/>
                <w:rFonts w:ascii="Times New Roman" w:hAnsi="Times New Roman"/>
                <w:b/>
                <w:noProof/>
                <w:color w:val="0070C0"/>
              </w:rPr>
              <w:t>2.6</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Các giả định và phụ thuộc</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_Toc481304141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12</w:t>
            </w:r>
            <w:r w:rsidR="00C24726" w:rsidRPr="00C24726">
              <w:rPr>
                <w:b/>
                <w:noProof/>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42" w:history="1">
            <w:r w:rsidR="00C24726" w:rsidRPr="00C24726">
              <w:rPr>
                <w:rStyle w:val="Siuktni"/>
                <w:rFonts w:ascii="Times New Roman" w:hAnsi="Times New Roman"/>
                <w:color w:val="0070C0"/>
              </w:rPr>
              <w:t>3. Các yêu cầu giao tiếp bên ngoài</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_Toc481304142 \h </w:instrText>
            </w:r>
            <w:r w:rsidR="00C24726" w:rsidRPr="00C24726">
              <w:rPr>
                <w:webHidden/>
                <w:color w:val="0070C0"/>
              </w:rPr>
            </w:r>
            <w:r w:rsidR="00C24726" w:rsidRPr="00C24726">
              <w:rPr>
                <w:webHidden/>
                <w:color w:val="0070C0"/>
              </w:rPr>
              <w:fldChar w:fldCharType="separate"/>
            </w:r>
            <w:r w:rsidR="00F86D30">
              <w:rPr>
                <w:webHidden/>
                <w:color w:val="0070C0"/>
              </w:rPr>
              <w:t>12</w:t>
            </w:r>
            <w:r w:rsidR="00C24726" w:rsidRPr="00C24726">
              <w:rPr>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43" w:history="1">
            <w:r w:rsidR="00C24726" w:rsidRPr="00C24726">
              <w:rPr>
                <w:rStyle w:val="Siuktni"/>
                <w:rFonts w:ascii="Times New Roman" w:hAnsi="Times New Roman"/>
                <w:b/>
                <w:noProof/>
                <w:color w:val="0070C0"/>
              </w:rPr>
              <w:t>3.1 Giao diện người sử dụng</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_Toc481304143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12</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44" w:history="1">
            <w:r w:rsidR="00C24726" w:rsidRPr="00C24726">
              <w:rPr>
                <w:rStyle w:val="Siuktni"/>
                <w:rFonts w:ascii="Times New Roman" w:hAnsi="Times New Roman"/>
                <w:b/>
                <w:noProof/>
                <w:color w:val="0070C0"/>
              </w:rPr>
              <w:t>3.2 Giao tiếp phần cứng</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_Toc481304144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13</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48" w:history="1">
            <w:r w:rsidR="00C24726" w:rsidRPr="00C24726">
              <w:rPr>
                <w:rStyle w:val="Siuktni"/>
                <w:rFonts w:ascii="Times New Roman" w:hAnsi="Times New Roman"/>
                <w:b/>
                <w:noProof/>
                <w:color w:val="0070C0"/>
              </w:rPr>
              <w:t>3.3</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Giao tiếp phần mềm</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_Toc481304148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13</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49" w:history="1">
            <w:r w:rsidR="00C24726" w:rsidRPr="00C24726">
              <w:rPr>
                <w:rStyle w:val="Siuktni"/>
                <w:rFonts w:ascii="Times New Roman" w:hAnsi="Times New Roman"/>
                <w:b/>
                <w:noProof/>
                <w:color w:val="0070C0"/>
              </w:rPr>
              <w:t>3.4 Giao diện truyền thông</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_Toc481304149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14</w:t>
            </w:r>
            <w:r w:rsidR="00C24726" w:rsidRPr="00C24726">
              <w:rPr>
                <w:b/>
                <w:noProof/>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50" w:history="1">
            <w:r w:rsidR="00C24726" w:rsidRPr="00C24726">
              <w:rPr>
                <w:rStyle w:val="Siuktni"/>
                <w:rFonts w:ascii="Times New Roman" w:hAnsi="Times New Roman"/>
                <w:color w:val="0070C0"/>
              </w:rPr>
              <w:t>4.</w:t>
            </w:r>
            <w:r w:rsidR="00C24726" w:rsidRPr="00C24726">
              <w:rPr>
                <w:rFonts w:asciiTheme="minorHAnsi" w:eastAsiaTheme="minorEastAsia" w:hAnsiTheme="minorHAnsi" w:cstheme="minorBidi"/>
                <w:color w:val="0070C0"/>
                <w:sz w:val="22"/>
                <w:szCs w:val="22"/>
              </w:rPr>
              <w:tab/>
            </w:r>
            <w:r w:rsidR="00C24726" w:rsidRPr="00C24726">
              <w:rPr>
                <w:rStyle w:val="Siuktni"/>
                <w:rFonts w:ascii="Times New Roman" w:hAnsi="Times New Roman"/>
                <w:color w:val="0070C0"/>
              </w:rPr>
              <w:t>Functional Requirements</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_Toc481304150 \h </w:instrText>
            </w:r>
            <w:r w:rsidR="00C24726" w:rsidRPr="00C24726">
              <w:rPr>
                <w:webHidden/>
                <w:color w:val="0070C0"/>
              </w:rPr>
            </w:r>
            <w:r w:rsidR="00C24726" w:rsidRPr="00C24726">
              <w:rPr>
                <w:webHidden/>
                <w:color w:val="0070C0"/>
              </w:rPr>
              <w:fldChar w:fldCharType="separate"/>
            </w:r>
            <w:r w:rsidR="00F86D30">
              <w:rPr>
                <w:webHidden/>
                <w:color w:val="0070C0"/>
              </w:rPr>
              <w:t>1</w:t>
            </w:r>
            <w:r w:rsidR="00C24726" w:rsidRPr="00C24726">
              <w:rPr>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51" w:history="1">
            <w:r w:rsidR="00C24726" w:rsidRPr="00C24726">
              <w:rPr>
                <w:rStyle w:val="Siuktni"/>
                <w:rFonts w:ascii="Times New Roman" w:hAnsi="Times New Roman"/>
                <w:b/>
                <w:noProof/>
                <w:color w:val="0070C0"/>
              </w:rPr>
              <w:t>4.1</w:t>
            </w:r>
            <w:r w:rsidR="00C24726" w:rsidRPr="00C24726">
              <w:rPr>
                <w:rFonts w:asciiTheme="minorHAnsi" w:eastAsiaTheme="minorEastAsia" w:hAnsiTheme="minorHAnsi" w:cstheme="minorBidi"/>
                <w:b/>
                <w:noProof/>
                <w:color w:val="0070C0"/>
                <w:szCs w:val="22"/>
              </w:rPr>
              <w:t xml:space="preserve"> </w:t>
            </w:r>
            <w:r w:rsidR="00C24726" w:rsidRPr="00C24726">
              <w:rPr>
                <w:rStyle w:val="Siuktni"/>
                <w:rFonts w:ascii="Times New Roman" w:hAnsi="Times New Roman"/>
                <w:b/>
                <w:noProof/>
                <w:color w:val="0070C0"/>
              </w:rPr>
              <w:t>UC_001 – Borrow Device</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_Toc481304151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52" w:history="1">
            <w:r w:rsidR="00C24726" w:rsidRPr="00C24726">
              <w:rPr>
                <w:rStyle w:val="Siuktni"/>
                <w:rFonts w:ascii="Times New Roman" w:hAnsi="Times New Roman"/>
                <w:b/>
                <w:noProof/>
                <w:color w:val="0070C0"/>
              </w:rPr>
              <w:t>4.2 UC_002 – Change Password</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_Toc481304152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3</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53" w:history="1">
            <w:r w:rsidR="00C24726" w:rsidRPr="00C24726">
              <w:rPr>
                <w:rStyle w:val="Siuktni"/>
                <w:rFonts w:ascii="Times New Roman" w:hAnsi="Times New Roman"/>
                <w:b/>
                <w:noProof/>
                <w:color w:val="0070C0"/>
              </w:rPr>
              <w:t>4.3 UC_003 - Decentralization Member</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_Toc481304153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4</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54" w:history="1">
            <w:r w:rsidR="00C24726" w:rsidRPr="00C24726">
              <w:rPr>
                <w:rStyle w:val="Siuktni"/>
                <w:rFonts w:ascii="Times New Roman" w:hAnsi="Times New Roman"/>
                <w:b/>
                <w:noProof/>
                <w:color w:val="0070C0"/>
              </w:rPr>
              <w:t>4.4 UC_004 – Display Information</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_Toc481304154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6</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55" w:history="1">
            <w:r w:rsidR="00C24726" w:rsidRPr="00C24726">
              <w:rPr>
                <w:rStyle w:val="Siuktni"/>
                <w:rFonts w:ascii="Times New Roman" w:hAnsi="Times New Roman"/>
                <w:b/>
                <w:noProof/>
                <w:color w:val="0070C0"/>
              </w:rPr>
              <w:t>4.5 UC_005 – Find</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_Toc481304155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8</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56" w:history="1">
            <w:r w:rsidR="00C24726" w:rsidRPr="00C24726">
              <w:rPr>
                <w:rStyle w:val="Siuktni"/>
                <w:rFonts w:ascii="Times New Roman" w:hAnsi="Times New Roman"/>
                <w:b/>
                <w:noProof/>
                <w:color w:val="0070C0"/>
              </w:rPr>
              <w:t>4.6 UC_006 - Logout</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_Toc481304156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9</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57" w:history="1">
            <w:r w:rsidR="00C24726" w:rsidRPr="00C24726">
              <w:rPr>
                <w:rStyle w:val="Siuktni"/>
                <w:rFonts w:ascii="Times New Roman" w:hAnsi="Times New Roman"/>
                <w:b/>
                <w:noProof/>
                <w:color w:val="0070C0"/>
              </w:rPr>
              <w:t>4.7 UC_007 – Manage Member</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_Toc481304157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11</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58" w:history="1">
            <w:r w:rsidR="00C24726" w:rsidRPr="00C24726">
              <w:rPr>
                <w:rStyle w:val="Siuktni"/>
                <w:rFonts w:ascii="Times New Roman" w:hAnsi="Times New Roman"/>
                <w:b/>
                <w:noProof/>
                <w:color w:val="0070C0"/>
              </w:rPr>
              <w:t>4.8 UC_008 – Manage Project</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_Toc481304158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13</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59" w:history="1">
            <w:r w:rsidR="00C24726" w:rsidRPr="00C24726">
              <w:rPr>
                <w:rStyle w:val="Siuktni"/>
                <w:rFonts w:ascii="Times New Roman" w:hAnsi="Times New Roman"/>
                <w:b/>
                <w:noProof/>
                <w:color w:val="0070C0"/>
              </w:rPr>
              <w:t>4.9 UC_009 – Manage LabRoom</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_Toc481304159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14</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60" w:history="1">
            <w:r w:rsidR="00C24726" w:rsidRPr="00C24726">
              <w:rPr>
                <w:rStyle w:val="Siuktni"/>
                <w:rFonts w:ascii="Times New Roman" w:hAnsi="Times New Roman"/>
                <w:b/>
                <w:noProof/>
                <w:color w:val="0070C0"/>
              </w:rPr>
              <w:t>4.10 UC_010 – Manage Producer</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_Toc481304160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16</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61" w:history="1">
            <w:r w:rsidR="00C24726" w:rsidRPr="00C24726">
              <w:rPr>
                <w:rStyle w:val="Siuktni"/>
                <w:rFonts w:ascii="Times New Roman" w:hAnsi="Times New Roman"/>
                <w:b/>
                <w:noProof/>
                <w:color w:val="0070C0"/>
              </w:rPr>
              <w:t>4.11 UC_011 – Manage Device</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_Toc481304161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17</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62" w:history="1">
            <w:r w:rsidR="00C24726" w:rsidRPr="00C24726">
              <w:rPr>
                <w:rStyle w:val="Siuktni"/>
                <w:rFonts w:ascii="Times New Roman" w:hAnsi="Times New Roman"/>
                <w:b/>
                <w:noProof/>
                <w:color w:val="0070C0"/>
              </w:rPr>
              <w:t>4.12 UC_012 – Change Personal Information</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_Toc481304162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19</w:t>
            </w:r>
            <w:r w:rsidR="00C24726" w:rsidRPr="00C24726">
              <w:rPr>
                <w:b/>
                <w:noProof/>
                <w:webHidden/>
                <w:color w:val="0070C0"/>
              </w:rPr>
              <w:fldChar w:fldCharType="end"/>
            </w:r>
          </w:hyperlink>
        </w:p>
        <w:p w:rsidR="00C24726" w:rsidRPr="00C24726" w:rsidRDefault="00BD70FB" w:rsidP="00FA7D34">
          <w:pPr>
            <w:pStyle w:val="Mucluc2"/>
            <w:spacing w:line="240" w:lineRule="auto"/>
            <w:jc w:val="left"/>
            <w:rPr>
              <w:rFonts w:asciiTheme="minorHAnsi" w:eastAsiaTheme="minorEastAsia" w:hAnsiTheme="minorHAnsi" w:cstheme="minorBidi"/>
              <w:b/>
              <w:noProof/>
              <w:color w:val="0070C0"/>
              <w:szCs w:val="22"/>
            </w:rPr>
          </w:pPr>
          <w:hyperlink w:anchor="_Toc481304163" w:history="1">
            <w:r w:rsidR="00C24726" w:rsidRPr="00C24726">
              <w:rPr>
                <w:rStyle w:val="Siuktni"/>
                <w:rFonts w:ascii="Times New Roman" w:hAnsi="Times New Roman"/>
                <w:b/>
                <w:noProof/>
                <w:color w:val="0070C0"/>
              </w:rPr>
              <w:t>4.13 UC_013 – Setting</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_Toc481304163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20</w:t>
            </w:r>
            <w:r w:rsidR="00C24726" w:rsidRPr="00C24726">
              <w:rPr>
                <w:b/>
                <w:noProof/>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64" w:history="1">
            <w:r w:rsidR="00C24726" w:rsidRPr="00C24726">
              <w:rPr>
                <w:rStyle w:val="Siuktni"/>
                <w:rFonts w:ascii="Times New Roman" w:hAnsi="Times New Roman"/>
                <w:color w:val="0070C0"/>
              </w:rPr>
              <w:t>5.</w:t>
            </w:r>
            <w:r w:rsidR="00C24726" w:rsidRPr="00C24726">
              <w:rPr>
                <w:rFonts w:asciiTheme="minorHAnsi" w:eastAsiaTheme="minorEastAsia" w:hAnsiTheme="minorHAnsi" w:cstheme="minorBidi"/>
                <w:color w:val="0070C0"/>
                <w:sz w:val="22"/>
                <w:szCs w:val="22"/>
              </w:rPr>
              <w:tab/>
            </w:r>
            <w:r w:rsidR="00C24726" w:rsidRPr="00C24726">
              <w:rPr>
                <w:rStyle w:val="Siuktni"/>
                <w:rFonts w:ascii="Times New Roman" w:hAnsi="Times New Roman"/>
                <w:color w:val="0070C0"/>
              </w:rPr>
              <w:t>Các yêu cầu phi chức năng</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_Toc481304164 \h </w:instrText>
            </w:r>
            <w:r w:rsidR="00C24726" w:rsidRPr="00C24726">
              <w:rPr>
                <w:webHidden/>
                <w:color w:val="0070C0"/>
              </w:rPr>
            </w:r>
            <w:r w:rsidR="00C24726" w:rsidRPr="00C24726">
              <w:rPr>
                <w:webHidden/>
                <w:color w:val="0070C0"/>
              </w:rPr>
              <w:fldChar w:fldCharType="separate"/>
            </w:r>
            <w:r w:rsidR="00F86D30">
              <w:rPr>
                <w:webHidden/>
                <w:color w:val="0070C0"/>
              </w:rPr>
              <w:t>21</w:t>
            </w:r>
            <w:r w:rsidR="00C24726" w:rsidRPr="00C24726">
              <w:rPr>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65" w:history="1">
            <w:r w:rsidR="00C24726" w:rsidRPr="00C24726">
              <w:rPr>
                <w:rStyle w:val="Siuktni"/>
                <w:rFonts w:ascii="Times New Roman" w:hAnsi="Times New Roman"/>
                <w:b/>
                <w:noProof/>
                <w:color w:val="0070C0"/>
              </w:rPr>
              <w:t>5.1</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Yêu cầu thực thi</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_Toc481304165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21</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66" w:history="1">
            <w:r w:rsidR="00C24726" w:rsidRPr="00C24726">
              <w:rPr>
                <w:rStyle w:val="Siuktni"/>
                <w:rFonts w:ascii="Times New Roman" w:hAnsi="Times New Roman"/>
                <w:b/>
                <w:noProof/>
                <w:color w:val="0070C0"/>
              </w:rPr>
              <w:t>5.2</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Yêu cầu hiệu xuất</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_Toc481304166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22</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67" w:history="1">
            <w:r w:rsidR="00C24726" w:rsidRPr="00C24726">
              <w:rPr>
                <w:rStyle w:val="Siuktni"/>
                <w:rFonts w:ascii="Times New Roman" w:hAnsi="Times New Roman"/>
                <w:b/>
                <w:noProof/>
                <w:color w:val="0070C0"/>
              </w:rPr>
              <w:t>5.3</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Yêu cầu bảo mật</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_Toc481304167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22</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68" w:history="1">
            <w:r w:rsidR="00C24726" w:rsidRPr="00C24726">
              <w:rPr>
                <w:rStyle w:val="Siuktni"/>
                <w:rFonts w:ascii="Times New Roman" w:hAnsi="Times New Roman"/>
                <w:b/>
                <w:noProof/>
                <w:color w:val="0070C0"/>
              </w:rPr>
              <w:t>5.4</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Thuộc tính chất lượng phần mềm</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_Toc481304168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22</w:t>
            </w:r>
            <w:r w:rsidR="00C24726" w:rsidRPr="00C24726">
              <w:rPr>
                <w:b/>
                <w:noProof/>
                <w:webHidden/>
                <w:color w:val="0070C0"/>
              </w:rPr>
              <w:fldChar w:fldCharType="end"/>
            </w:r>
          </w:hyperlink>
        </w:p>
        <w:p w:rsidR="00C24726" w:rsidRPr="00C24726" w:rsidRDefault="00BD70FB" w:rsidP="00FA7D34">
          <w:pPr>
            <w:pStyle w:val="Mucluc2"/>
            <w:tabs>
              <w:tab w:val="left" w:pos="960"/>
            </w:tabs>
            <w:spacing w:line="240" w:lineRule="auto"/>
            <w:jc w:val="left"/>
            <w:rPr>
              <w:rFonts w:asciiTheme="minorHAnsi" w:eastAsiaTheme="minorEastAsia" w:hAnsiTheme="minorHAnsi" w:cstheme="minorBidi"/>
              <w:b/>
              <w:noProof/>
              <w:color w:val="0070C0"/>
              <w:szCs w:val="22"/>
            </w:rPr>
          </w:pPr>
          <w:hyperlink w:anchor="_Toc481304169" w:history="1">
            <w:r w:rsidR="00C24726" w:rsidRPr="00C24726">
              <w:rPr>
                <w:rStyle w:val="Siuktni"/>
                <w:rFonts w:ascii="Times New Roman" w:hAnsi="Times New Roman"/>
                <w:b/>
                <w:noProof/>
                <w:color w:val="0070C0"/>
              </w:rPr>
              <w:t>5.5</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Quy tăc kinh doanh</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_Toc481304169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24</w:t>
            </w:r>
            <w:r w:rsidR="00C24726" w:rsidRPr="00C24726">
              <w:rPr>
                <w:b/>
                <w:noProof/>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70" w:history="1">
            <w:r w:rsidR="00C24726" w:rsidRPr="00C24726">
              <w:rPr>
                <w:rStyle w:val="Siuktni"/>
                <w:rFonts w:ascii="Times New Roman" w:hAnsi="Times New Roman"/>
                <w:color w:val="0070C0"/>
              </w:rPr>
              <w:t>6.</w:t>
            </w:r>
            <w:r w:rsidR="00C24726" w:rsidRPr="00C24726">
              <w:rPr>
                <w:rFonts w:asciiTheme="minorHAnsi" w:eastAsiaTheme="minorEastAsia" w:hAnsiTheme="minorHAnsi" w:cstheme="minorBidi"/>
                <w:color w:val="0070C0"/>
                <w:sz w:val="22"/>
                <w:szCs w:val="22"/>
              </w:rPr>
              <w:tab/>
            </w:r>
            <w:r w:rsidR="00C24726" w:rsidRPr="00C24726">
              <w:rPr>
                <w:rStyle w:val="Siuktni"/>
                <w:rFonts w:ascii="Times New Roman" w:hAnsi="Times New Roman"/>
                <w:color w:val="0070C0"/>
              </w:rPr>
              <w:t>Other Requirements</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_Toc481304170 \h </w:instrText>
            </w:r>
            <w:r w:rsidR="00C24726" w:rsidRPr="00C24726">
              <w:rPr>
                <w:webHidden/>
                <w:color w:val="0070C0"/>
              </w:rPr>
            </w:r>
            <w:r w:rsidR="00C24726" w:rsidRPr="00C24726">
              <w:rPr>
                <w:webHidden/>
                <w:color w:val="0070C0"/>
              </w:rPr>
              <w:fldChar w:fldCharType="separate"/>
            </w:r>
            <w:r w:rsidR="00F86D30">
              <w:rPr>
                <w:webHidden/>
                <w:color w:val="0070C0"/>
              </w:rPr>
              <w:t>25</w:t>
            </w:r>
            <w:r w:rsidR="00C24726" w:rsidRPr="00C24726">
              <w:rPr>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71" w:history="1">
            <w:r w:rsidR="00C24726" w:rsidRPr="00C24726">
              <w:rPr>
                <w:rStyle w:val="Siuktni"/>
                <w:rFonts w:ascii="Times New Roman" w:hAnsi="Times New Roman"/>
                <w:color w:val="0070C0"/>
              </w:rPr>
              <w:t>Appendix A: Bảng thuật ngữ</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_Toc481304171 \h </w:instrText>
            </w:r>
            <w:r w:rsidR="00C24726" w:rsidRPr="00C24726">
              <w:rPr>
                <w:webHidden/>
                <w:color w:val="0070C0"/>
              </w:rPr>
            </w:r>
            <w:r w:rsidR="00C24726" w:rsidRPr="00C24726">
              <w:rPr>
                <w:webHidden/>
                <w:color w:val="0070C0"/>
              </w:rPr>
              <w:fldChar w:fldCharType="separate"/>
            </w:r>
            <w:r w:rsidR="00F86D30">
              <w:rPr>
                <w:webHidden/>
                <w:color w:val="0070C0"/>
              </w:rPr>
              <w:t>25</w:t>
            </w:r>
            <w:r w:rsidR="00C24726" w:rsidRPr="00C24726">
              <w:rPr>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72" w:history="1">
            <w:r w:rsidR="00C24726" w:rsidRPr="00C24726">
              <w:rPr>
                <w:rStyle w:val="Siuktni"/>
                <w:rFonts w:ascii="Times New Roman" w:hAnsi="Times New Roman"/>
                <w:color w:val="0070C0"/>
              </w:rPr>
              <w:t>Appendix B: Mô hình phân tích</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_Toc481304172 \h </w:instrText>
            </w:r>
            <w:r w:rsidR="00C24726" w:rsidRPr="00C24726">
              <w:rPr>
                <w:webHidden/>
                <w:color w:val="0070C0"/>
              </w:rPr>
            </w:r>
            <w:r w:rsidR="00C24726" w:rsidRPr="00C24726">
              <w:rPr>
                <w:webHidden/>
                <w:color w:val="0070C0"/>
              </w:rPr>
              <w:fldChar w:fldCharType="separate"/>
            </w:r>
            <w:r w:rsidR="00F86D30">
              <w:rPr>
                <w:webHidden/>
                <w:color w:val="0070C0"/>
              </w:rPr>
              <w:t>25</w:t>
            </w:r>
            <w:r w:rsidR="00C24726" w:rsidRPr="00C24726">
              <w:rPr>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73" w:history="1">
            <w:r w:rsidR="00C24726" w:rsidRPr="00C24726">
              <w:rPr>
                <w:rStyle w:val="Siuktni"/>
                <w:rFonts w:ascii="Times New Roman" w:hAnsi="Times New Roman"/>
                <w:b/>
                <w:noProof/>
                <w:color w:val="0070C0"/>
              </w:rPr>
              <w:t>1.</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Mô tả UC_Login</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_Toc481304173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25</w:t>
            </w:r>
            <w:r w:rsidR="00C24726" w:rsidRPr="00C24726">
              <w:rPr>
                <w:b/>
                <w:noProof/>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74" w:history="1">
            <w:r w:rsidR="00C24726" w:rsidRPr="00C24726">
              <w:rPr>
                <w:rStyle w:val="Siuktni"/>
                <w:rFonts w:ascii="Times New Roman" w:hAnsi="Times New Roman"/>
                <w:b/>
                <w:iCs/>
                <w:noProof/>
                <w:color w:val="0070C0"/>
              </w:rPr>
              <w:t>2.</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iCs/>
                <w:noProof/>
                <w:color w:val="0070C0"/>
              </w:rPr>
              <w:t xml:space="preserve">Use Diagram: </w:t>
            </w:r>
            <w:bookmarkStart w:id="7" w:name="_GoBack"/>
            <w:bookmarkEnd w:id="7"/>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_Toc481304174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26</w:t>
            </w:r>
            <w:r w:rsidR="00C24726" w:rsidRPr="00C24726">
              <w:rPr>
                <w:b/>
                <w:noProof/>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75" w:history="1">
            <w:r w:rsidR="00C24726" w:rsidRPr="00C24726">
              <w:rPr>
                <w:rStyle w:val="Siuktni"/>
                <w:rFonts w:ascii="Times New Roman" w:hAnsi="Times New Roman"/>
                <w:b/>
                <w:iCs/>
                <w:noProof/>
                <w:color w:val="0070C0"/>
              </w:rPr>
              <w:t>3.</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iCs/>
                <w:noProof/>
                <w:color w:val="0070C0"/>
              </w:rPr>
              <w:t>Class Diagram:</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_Toc481304175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27</w:t>
            </w:r>
            <w:r w:rsidR="00C24726" w:rsidRPr="00C24726">
              <w:rPr>
                <w:b/>
                <w:noProof/>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76" w:history="1">
            <w:r w:rsidR="00C24726" w:rsidRPr="00C24726">
              <w:rPr>
                <w:rStyle w:val="Siuktni"/>
                <w:rFonts w:ascii="Times New Roman" w:hAnsi="Times New Roman"/>
                <w:b/>
                <w:iCs/>
                <w:noProof/>
                <w:color w:val="0070C0"/>
              </w:rPr>
              <w:t>4.</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Entity-Relationship Model:</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_Toc481304176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28</w:t>
            </w:r>
            <w:r w:rsidR="00C24726" w:rsidRPr="00C24726">
              <w:rPr>
                <w:b/>
                <w:noProof/>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77" w:history="1">
            <w:r w:rsidR="00C24726" w:rsidRPr="00C24726">
              <w:rPr>
                <w:rStyle w:val="Siuktni"/>
                <w:rFonts w:ascii="Times New Roman" w:hAnsi="Times New Roman"/>
                <w:b/>
                <w:iCs/>
                <w:noProof/>
                <w:color w:val="0070C0"/>
              </w:rPr>
              <w:t>5.</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Goal tree:</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_Toc481304177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28</w:t>
            </w:r>
            <w:r w:rsidR="00C24726" w:rsidRPr="00C24726">
              <w:rPr>
                <w:b/>
                <w:noProof/>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78" w:history="1">
            <w:r w:rsidR="00C24726" w:rsidRPr="00C24726">
              <w:rPr>
                <w:rStyle w:val="Siuktni"/>
                <w:rFonts w:ascii="Times New Roman" w:hAnsi="Times New Roman"/>
                <w:b/>
                <w:iCs/>
                <w:noProof/>
                <w:color w:val="0070C0"/>
              </w:rPr>
              <w:t>6.</w:t>
            </w:r>
            <w:r w:rsidR="00C24726" w:rsidRPr="00C24726">
              <w:rPr>
                <w:rFonts w:asciiTheme="minorHAnsi" w:eastAsiaTheme="minorEastAsia" w:hAnsiTheme="minorHAnsi" w:cstheme="minorBidi"/>
                <w:b/>
                <w:noProof/>
                <w:color w:val="0070C0"/>
                <w:szCs w:val="22"/>
              </w:rPr>
              <w:tab/>
            </w:r>
            <w:r w:rsidR="00C24726" w:rsidRPr="00C24726">
              <w:rPr>
                <w:rStyle w:val="Siuktni"/>
                <w:rFonts w:ascii="Times New Roman" w:hAnsi="Times New Roman"/>
                <w:b/>
                <w:noProof/>
                <w:color w:val="0070C0"/>
              </w:rPr>
              <w:t>Goal analysis diagram:</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_Toc481304178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30</w:t>
            </w:r>
            <w:r w:rsidR="00C24726" w:rsidRPr="00C24726">
              <w:rPr>
                <w:b/>
                <w:noProof/>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79" w:history="1">
            <w:r w:rsidR="00C24726" w:rsidRPr="00C24726">
              <w:rPr>
                <w:rStyle w:val="Siuktni"/>
                <w:rFonts w:ascii="Times New Roman" w:hAnsi="Times New Roman"/>
                <w:b/>
                <w:iCs/>
                <w:noProof/>
                <w:color w:val="0070C0"/>
              </w:rPr>
              <w:t>7.</w:t>
            </w:r>
            <w:r w:rsidR="00C24726" w:rsidRPr="00C24726">
              <w:rPr>
                <w:rFonts w:asciiTheme="minorHAnsi" w:eastAsiaTheme="minorEastAsia" w:hAnsiTheme="minorHAnsi" w:cstheme="minorBidi"/>
                <w:b/>
                <w:noProof/>
                <w:color w:val="0070C0"/>
                <w:szCs w:val="22"/>
              </w:rPr>
              <w:tab/>
            </w:r>
            <w:r w:rsidR="00C24726" w:rsidRPr="00C24726">
              <w:rPr>
                <w:rStyle w:val="Siuktni"/>
                <w:b/>
                <w:noProof/>
                <w:color w:val="0070C0"/>
              </w:rPr>
              <w:t>Analyzing costs - Penefits :</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_Toc481304179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30</w:t>
            </w:r>
            <w:r w:rsidR="00C24726" w:rsidRPr="00C24726">
              <w:rPr>
                <w:b/>
                <w:noProof/>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80" w:history="1">
            <w:r w:rsidR="00C24726" w:rsidRPr="00C24726">
              <w:rPr>
                <w:rStyle w:val="Siuktni"/>
                <w:b/>
                <w:noProof/>
                <w:color w:val="0070C0"/>
              </w:rPr>
              <w:t>8.</w:t>
            </w:r>
            <w:r w:rsidR="00C24726" w:rsidRPr="00C24726">
              <w:rPr>
                <w:rFonts w:asciiTheme="minorHAnsi" w:eastAsiaTheme="minorEastAsia" w:hAnsiTheme="minorHAnsi" w:cstheme="minorBidi"/>
                <w:b/>
                <w:noProof/>
                <w:color w:val="0070C0"/>
                <w:szCs w:val="22"/>
              </w:rPr>
              <w:tab/>
            </w:r>
            <w:r w:rsidR="00C24726" w:rsidRPr="00C24726">
              <w:rPr>
                <w:rStyle w:val="Siuktni"/>
                <w:b/>
                <w:noProof/>
                <w:color w:val="0070C0"/>
              </w:rPr>
              <w:t>Matrix requirements:</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_Toc481304180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33</w:t>
            </w:r>
            <w:r w:rsidR="00C24726" w:rsidRPr="00C24726">
              <w:rPr>
                <w:b/>
                <w:noProof/>
                <w:webHidden/>
                <w:color w:val="0070C0"/>
              </w:rPr>
              <w:fldChar w:fldCharType="end"/>
            </w:r>
          </w:hyperlink>
        </w:p>
        <w:p w:rsidR="00C24726" w:rsidRPr="00C24726" w:rsidRDefault="00BD70FB" w:rsidP="00FA7D34">
          <w:pPr>
            <w:pStyle w:val="Mucluc2"/>
            <w:tabs>
              <w:tab w:val="left" w:pos="720"/>
            </w:tabs>
            <w:spacing w:line="240" w:lineRule="auto"/>
            <w:jc w:val="left"/>
            <w:rPr>
              <w:rFonts w:asciiTheme="minorHAnsi" w:eastAsiaTheme="minorEastAsia" w:hAnsiTheme="minorHAnsi" w:cstheme="minorBidi"/>
              <w:b/>
              <w:noProof/>
              <w:color w:val="0070C0"/>
              <w:szCs w:val="22"/>
            </w:rPr>
          </w:pPr>
          <w:hyperlink w:anchor="_Toc481304181" w:history="1">
            <w:r w:rsidR="00C24726" w:rsidRPr="00C24726">
              <w:rPr>
                <w:rStyle w:val="Siuktni"/>
                <w:b/>
                <w:noProof/>
                <w:color w:val="0070C0"/>
              </w:rPr>
              <w:t>9.</w:t>
            </w:r>
            <w:r w:rsidR="00C24726" w:rsidRPr="00C24726">
              <w:rPr>
                <w:rFonts w:asciiTheme="minorHAnsi" w:eastAsiaTheme="minorEastAsia" w:hAnsiTheme="minorHAnsi" w:cstheme="minorBidi"/>
                <w:b/>
                <w:noProof/>
                <w:color w:val="0070C0"/>
                <w:szCs w:val="22"/>
              </w:rPr>
              <w:tab/>
            </w:r>
            <w:r w:rsidR="00C24726" w:rsidRPr="00C24726">
              <w:rPr>
                <w:rStyle w:val="Siuktni"/>
                <w:b/>
                <w:noProof/>
                <w:color w:val="0070C0"/>
              </w:rPr>
              <w:t>Q &amp; A:</w:t>
            </w:r>
            <w:r w:rsidR="00C24726" w:rsidRPr="00C24726">
              <w:rPr>
                <w:b/>
                <w:noProof/>
                <w:webHidden/>
                <w:color w:val="0070C0"/>
              </w:rPr>
              <w:tab/>
            </w:r>
            <w:r w:rsidR="00C24726" w:rsidRPr="00C24726">
              <w:rPr>
                <w:b/>
                <w:noProof/>
                <w:webHidden/>
                <w:color w:val="0070C0"/>
              </w:rPr>
              <w:fldChar w:fldCharType="begin"/>
            </w:r>
            <w:r w:rsidR="00C24726" w:rsidRPr="00C24726">
              <w:rPr>
                <w:b/>
                <w:noProof/>
                <w:webHidden/>
                <w:color w:val="0070C0"/>
              </w:rPr>
              <w:instrText xml:space="preserve"> PAGEREF _Toc481304181 \h </w:instrText>
            </w:r>
            <w:r w:rsidR="00C24726" w:rsidRPr="00C24726">
              <w:rPr>
                <w:b/>
                <w:noProof/>
                <w:webHidden/>
                <w:color w:val="0070C0"/>
              </w:rPr>
            </w:r>
            <w:r w:rsidR="00C24726" w:rsidRPr="00C24726">
              <w:rPr>
                <w:b/>
                <w:noProof/>
                <w:webHidden/>
                <w:color w:val="0070C0"/>
              </w:rPr>
              <w:fldChar w:fldCharType="separate"/>
            </w:r>
            <w:r w:rsidR="00F86D30">
              <w:rPr>
                <w:b/>
                <w:noProof/>
                <w:webHidden/>
                <w:color w:val="0070C0"/>
              </w:rPr>
              <w:t>33</w:t>
            </w:r>
            <w:r w:rsidR="00C24726" w:rsidRPr="00C24726">
              <w:rPr>
                <w:b/>
                <w:noProof/>
                <w:webHidden/>
                <w:color w:val="0070C0"/>
              </w:rPr>
              <w:fldChar w:fldCharType="end"/>
            </w:r>
          </w:hyperlink>
        </w:p>
        <w:p w:rsidR="00C24726" w:rsidRPr="00C24726" w:rsidRDefault="00BD70FB" w:rsidP="00FA7D34">
          <w:pPr>
            <w:pStyle w:val="Mucluc1"/>
            <w:spacing w:line="240" w:lineRule="auto"/>
            <w:jc w:val="left"/>
            <w:rPr>
              <w:rFonts w:asciiTheme="minorHAnsi" w:eastAsiaTheme="minorEastAsia" w:hAnsiTheme="minorHAnsi" w:cstheme="minorBidi"/>
              <w:color w:val="0070C0"/>
              <w:sz w:val="22"/>
              <w:szCs w:val="22"/>
            </w:rPr>
          </w:pPr>
          <w:hyperlink w:anchor="_Toc481304182" w:history="1">
            <w:r w:rsidR="00C24726" w:rsidRPr="00C24726">
              <w:rPr>
                <w:rStyle w:val="Siuktni"/>
                <w:rFonts w:ascii="Times New Roman" w:hAnsi="Times New Roman"/>
                <w:color w:val="0070C0"/>
              </w:rPr>
              <w:t>Appendix C: Danh sách xác định (Trống)</w:t>
            </w:r>
            <w:r w:rsidR="00C24726" w:rsidRPr="00C24726">
              <w:rPr>
                <w:webHidden/>
                <w:color w:val="0070C0"/>
              </w:rPr>
              <w:tab/>
            </w:r>
            <w:r w:rsidR="00C24726" w:rsidRPr="00C24726">
              <w:rPr>
                <w:webHidden/>
                <w:color w:val="0070C0"/>
              </w:rPr>
              <w:fldChar w:fldCharType="begin"/>
            </w:r>
            <w:r w:rsidR="00C24726" w:rsidRPr="00C24726">
              <w:rPr>
                <w:webHidden/>
                <w:color w:val="0070C0"/>
              </w:rPr>
              <w:instrText xml:space="preserve"> PAGEREF _Toc481304182 \h </w:instrText>
            </w:r>
            <w:r w:rsidR="00C24726" w:rsidRPr="00C24726">
              <w:rPr>
                <w:webHidden/>
                <w:color w:val="0070C0"/>
              </w:rPr>
            </w:r>
            <w:r w:rsidR="00C24726" w:rsidRPr="00C24726">
              <w:rPr>
                <w:webHidden/>
                <w:color w:val="0070C0"/>
              </w:rPr>
              <w:fldChar w:fldCharType="separate"/>
            </w:r>
            <w:r w:rsidR="00F86D30">
              <w:rPr>
                <w:webHidden/>
                <w:color w:val="0070C0"/>
              </w:rPr>
              <w:t>2</w:t>
            </w:r>
            <w:r w:rsidR="00C24726" w:rsidRPr="00C24726">
              <w:rPr>
                <w:webHidden/>
                <w:color w:val="0070C0"/>
              </w:rPr>
              <w:fldChar w:fldCharType="end"/>
            </w:r>
          </w:hyperlink>
        </w:p>
        <w:p w:rsidR="00C24726" w:rsidRPr="00C24726" w:rsidRDefault="00C24726" w:rsidP="00FA7D34">
          <w:pPr>
            <w:spacing w:line="240" w:lineRule="auto"/>
            <w:rPr>
              <w:b/>
              <w:color w:val="0070C0"/>
            </w:rPr>
          </w:pPr>
          <w:r w:rsidRPr="00C24726">
            <w:rPr>
              <w:b/>
              <w:bCs/>
              <w:noProof/>
              <w:color w:val="0070C0"/>
            </w:rPr>
            <w:fldChar w:fldCharType="end"/>
          </w:r>
        </w:p>
      </w:sdtContent>
    </w:sdt>
    <w:p w:rsidR="004B4BA3" w:rsidRPr="00C24726" w:rsidRDefault="004B4BA3" w:rsidP="00FA7D34">
      <w:pPr>
        <w:spacing w:before="60" w:line="240" w:lineRule="auto"/>
        <w:rPr>
          <w:rFonts w:ascii="Times New Roman" w:hAnsi="Times New Roman"/>
          <w:b/>
          <w:noProof/>
          <w:color w:val="0070C0"/>
        </w:rPr>
      </w:pPr>
    </w:p>
    <w:p w:rsidR="004B4BA3" w:rsidRPr="00C24726" w:rsidRDefault="004B4BA3" w:rsidP="00FA7D34">
      <w:pPr>
        <w:spacing w:line="240" w:lineRule="auto"/>
        <w:rPr>
          <w:rFonts w:ascii="Times New Roman" w:hAnsi="Times New Roman"/>
          <w:b/>
          <w:noProof/>
          <w:color w:val="0070C0"/>
        </w:rPr>
      </w:pPr>
    </w:p>
    <w:p w:rsidR="00CA2072" w:rsidRPr="001A10DD" w:rsidRDefault="00D5328F" w:rsidP="00FA7D34">
      <w:pPr>
        <w:pStyle w:val="u1"/>
        <w:numPr>
          <w:ilvl w:val="0"/>
          <w:numId w:val="0"/>
        </w:numPr>
        <w:spacing w:line="240" w:lineRule="auto"/>
        <w:rPr>
          <w:rFonts w:ascii="Times New Roman" w:hAnsi="Times New Roman"/>
          <w:color w:val="0070C0"/>
        </w:rPr>
      </w:pPr>
      <w:r w:rsidRPr="00C24726">
        <w:rPr>
          <w:rFonts w:ascii="Times New Roman" w:hAnsi="Times New Roman"/>
          <w:color w:val="0070C0"/>
        </w:rPr>
        <w:br w:type="page"/>
      </w:r>
      <w:bookmarkStart w:id="8" w:name="_Toc481304126"/>
      <w:r w:rsidR="00CA2072" w:rsidRPr="001A10DD">
        <w:rPr>
          <w:rFonts w:ascii="Times New Roman" w:hAnsi="Times New Roman"/>
          <w:color w:val="0070C0"/>
        </w:rPr>
        <w:lastRenderedPageBreak/>
        <w:t>Thông tin tài liệu</w:t>
      </w:r>
      <w:r w:rsidR="00057105" w:rsidRPr="001A10DD">
        <w:rPr>
          <w:rFonts w:ascii="Times New Roman" w:hAnsi="Times New Roman"/>
          <w:color w:val="0070C0"/>
        </w:rPr>
        <w:t xml:space="preserve"> và tác giả</w:t>
      </w:r>
      <w:bookmarkEnd w:id="8"/>
    </w:p>
    <w:p w:rsidR="00CA2072" w:rsidRPr="001A10DD" w:rsidRDefault="00460E44" w:rsidP="00FA7D34">
      <w:pPr>
        <w:pStyle w:val="TOCEntry"/>
        <w:spacing w:line="240" w:lineRule="auto"/>
        <w:rPr>
          <w:rFonts w:ascii="Times New Roman" w:hAnsi="Times New Roman"/>
          <w:color w:val="0070C0"/>
          <w:sz w:val="26"/>
          <w:szCs w:val="26"/>
        </w:rPr>
      </w:pPr>
      <w:r w:rsidRPr="001A10DD">
        <w:rPr>
          <w:rFonts w:ascii="Times New Roman" w:hAnsi="Times New Roman"/>
          <w:color w:val="0070C0"/>
          <w:sz w:val="26"/>
          <w:szCs w:val="26"/>
        </w:rPr>
        <w:t>Nhóm 5:</w:t>
      </w:r>
    </w:p>
    <w:p w:rsidR="00F30FF3" w:rsidRPr="005075E2" w:rsidRDefault="005A6AA4" w:rsidP="00FA7D34">
      <w:pPr>
        <w:pStyle w:val="TOCEntry"/>
        <w:spacing w:line="240" w:lineRule="auto"/>
        <w:rPr>
          <w:rFonts w:ascii="Times New Roman" w:hAnsi="Times New Roman"/>
          <w:color w:val="0000FF"/>
          <w:sz w:val="26"/>
          <w:szCs w:val="26"/>
        </w:rPr>
      </w:pPr>
      <w:r>
        <w:rPr>
          <w:rStyle w:val="Siuktni"/>
          <w:rFonts w:ascii="Times New Roman" w:hAnsi="Times New Roman"/>
          <w:sz w:val="26"/>
          <w:szCs w:val="26"/>
          <w:u w:val="none"/>
        </w:rPr>
        <w:t>Default Account: admin</w:t>
      </w:r>
      <w:r w:rsidR="005075E2" w:rsidRPr="005075E2">
        <w:rPr>
          <w:rStyle w:val="Siuktni"/>
          <w:rFonts w:ascii="Times New Roman" w:hAnsi="Times New Roman"/>
          <w:sz w:val="26"/>
          <w:szCs w:val="26"/>
          <w:u w:val="none"/>
        </w:rPr>
        <w:t xml:space="preserve">      Pass : </w:t>
      </w:r>
      <w:r w:rsidR="00081994">
        <w:rPr>
          <w:rStyle w:val="Siuktni"/>
          <w:rFonts w:ascii="Times New Roman" w:hAnsi="Times New Roman"/>
          <w:sz w:val="26"/>
          <w:szCs w:val="26"/>
          <w:u w:val="none"/>
        </w:rPr>
        <w:t>1234</w:t>
      </w:r>
    </w:p>
    <w:p w:rsidR="00C226A4" w:rsidRDefault="00C226A4" w:rsidP="00FA7D34">
      <w:pPr>
        <w:pStyle w:val="TOCEntry"/>
        <w:spacing w:line="240" w:lineRule="auto"/>
      </w:pPr>
      <w:r>
        <w:rPr>
          <w:rFonts w:ascii="Times New Roman" w:hAnsi="Times New Roman"/>
          <w:color w:val="0070C0"/>
          <w:sz w:val="26"/>
          <w:szCs w:val="26"/>
        </w:rPr>
        <w:t xml:space="preserve">Tài liệu bổ sung: </w:t>
      </w:r>
    </w:p>
    <w:p w:rsidR="005A6AA4" w:rsidRDefault="005A6AA4" w:rsidP="00FA7D34">
      <w:pPr>
        <w:pStyle w:val="TOCEntry"/>
        <w:spacing w:line="240" w:lineRule="auto"/>
        <w:rPr>
          <w:rFonts w:ascii="Times New Roman" w:hAnsi="Times New Roman"/>
          <w:color w:val="0070C0"/>
          <w:sz w:val="26"/>
          <w:szCs w:val="26"/>
        </w:rPr>
      </w:pPr>
    </w:p>
    <w:p w:rsidR="00460E44" w:rsidRPr="001A10DD" w:rsidRDefault="00460E44" w:rsidP="00FA7D34">
      <w:pPr>
        <w:pStyle w:val="TOCEntry"/>
        <w:spacing w:line="240" w:lineRule="auto"/>
        <w:rPr>
          <w:rFonts w:ascii="Times New Roman" w:hAnsi="Times New Roman"/>
          <w:color w:val="0070C0"/>
          <w:sz w:val="26"/>
          <w:szCs w:val="26"/>
        </w:rPr>
      </w:pPr>
      <w:r w:rsidRPr="001A10DD">
        <w:rPr>
          <w:rFonts w:ascii="Times New Roman" w:hAnsi="Times New Roman"/>
          <w:color w:val="0070C0"/>
          <w:sz w:val="26"/>
          <w:szCs w:val="26"/>
        </w:rPr>
        <w:t>Danh sách thành viên:</w:t>
      </w:r>
      <w:r w:rsidR="00691E14">
        <w:rPr>
          <w:rFonts w:ascii="Times New Roman" w:hAnsi="Times New Roman"/>
          <w:color w:val="0070C0"/>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60E44" w:rsidRPr="001A10DD" w:rsidTr="00223106">
        <w:trPr>
          <w:jc w:val="center"/>
        </w:trPr>
        <w:tc>
          <w:tcPr>
            <w:tcW w:w="2873" w:type="dxa"/>
            <w:shd w:val="clear" w:color="auto" w:fill="D9D9D9"/>
          </w:tcPr>
          <w:p w:rsidR="00460E44" w:rsidRPr="001A10DD" w:rsidRDefault="00460E44" w:rsidP="00FA7D34">
            <w:pPr>
              <w:pStyle w:val="TOCEntry"/>
              <w:spacing w:line="240" w:lineRule="auto"/>
              <w:jc w:val="center"/>
              <w:rPr>
                <w:rFonts w:ascii="Times New Roman" w:hAnsi="Times New Roman"/>
                <w:sz w:val="26"/>
                <w:szCs w:val="26"/>
              </w:rPr>
            </w:pPr>
            <w:bookmarkStart w:id="9" w:name="_Toc481260786"/>
            <w:r w:rsidRPr="001A10DD">
              <w:rPr>
                <w:rFonts w:ascii="Times New Roman" w:hAnsi="Times New Roman"/>
                <w:sz w:val="26"/>
                <w:szCs w:val="26"/>
              </w:rPr>
              <w:t>Serial</w:t>
            </w:r>
            <w:bookmarkEnd w:id="9"/>
          </w:p>
        </w:tc>
        <w:tc>
          <w:tcPr>
            <w:tcW w:w="3133" w:type="dxa"/>
            <w:shd w:val="clear" w:color="auto" w:fill="D9D9D9"/>
          </w:tcPr>
          <w:p w:rsidR="00460E44" w:rsidRPr="001A10DD" w:rsidRDefault="00460E44" w:rsidP="00FA7D34">
            <w:pPr>
              <w:pStyle w:val="TOCEntry"/>
              <w:spacing w:line="240" w:lineRule="auto"/>
              <w:jc w:val="center"/>
              <w:rPr>
                <w:rFonts w:ascii="Times New Roman" w:hAnsi="Times New Roman"/>
                <w:sz w:val="26"/>
                <w:szCs w:val="26"/>
              </w:rPr>
            </w:pPr>
            <w:bookmarkStart w:id="10" w:name="_Toc481260787"/>
            <w:r w:rsidRPr="001A10DD">
              <w:rPr>
                <w:rFonts w:ascii="Times New Roman" w:hAnsi="Times New Roman"/>
                <w:sz w:val="26"/>
                <w:szCs w:val="26"/>
              </w:rPr>
              <w:t>Full name</w:t>
            </w:r>
            <w:bookmarkEnd w:id="10"/>
          </w:p>
        </w:tc>
        <w:tc>
          <w:tcPr>
            <w:tcW w:w="3344" w:type="dxa"/>
            <w:shd w:val="clear" w:color="auto" w:fill="D9D9D9"/>
          </w:tcPr>
          <w:p w:rsidR="00460E44" w:rsidRPr="001A10DD" w:rsidRDefault="00460E44" w:rsidP="00FA7D34">
            <w:pPr>
              <w:pStyle w:val="TOCEntry"/>
              <w:spacing w:line="240" w:lineRule="auto"/>
              <w:jc w:val="center"/>
              <w:rPr>
                <w:rFonts w:ascii="Times New Roman" w:hAnsi="Times New Roman"/>
                <w:sz w:val="26"/>
                <w:szCs w:val="26"/>
              </w:rPr>
            </w:pPr>
            <w:bookmarkStart w:id="11" w:name="_Toc481260788"/>
            <w:r w:rsidRPr="001A10DD">
              <w:rPr>
                <w:rFonts w:ascii="Times New Roman" w:hAnsi="Times New Roman"/>
                <w:sz w:val="26"/>
                <w:szCs w:val="26"/>
              </w:rPr>
              <w:t>Student code</w:t>
            </w:r>
            <w:bookmarkEnd w:id="11"/>
          </w:p>
        </w:tc>
      </w:tr>
      <w:tr w:rsidR="00460E44" w:rsidRPr="001A10DD" w:rsidTr="00223106">
        <w:trPr>
          <w:jc w:val="center"/>
        </w:trPr>
        <w:tc>
          <w:tcPr>
            <w:tcW w:w="2873" w:type="dxa"/>
            <w:shd w:val="clear" w:color="auto" w:fill="auto"/>
          </w:tcPr>
          <w:p w:rsidR="00460E44" w:rsidRPr="001A10DD" w:rsidRDefault="00460E44" w:rsidP="00FA7D34">
            <w:pPr>
              <w:pStyle w:val="TOCEntry"/>
              <w:spacing w:line="240" w:lineRule="auto"/>
              <w:jc w:val="center"/>
              <w:rPr>
                <w:rFonts w:ascii="Times New Roman" w:hAnsi="Times New Roman"/>
                <w:color w:val="0070C0"/>
                <w:sz w:val="26"/>
                <w:szCs w:val="26"/>
              </w:rPr>
            </w:pPr>
            <w:bookmarkStart w:id="12" w:name="_Toc481260789"/>
            <w:r w:rsidRPr="001A10DD">
              <w:rPr>
                <w:rFonts w:ascii="Times New Roman" w:hAnsi="Times New Roman"/>
                <w:color w:val="0070C0"/>
                <w:sz w:val="26"/>
                <w:szCs w:val="26"/>
              </w:rPr>
              <w:t>1</w:t>
            </w:r>
            <w:bookmarkEnd w:id="12"/>
          </w:p>
        </w:tc>
        <w:tc>
          <w:tcPr>
            <w:tcW w:w="3133" w:type="dxa"/>
            <w:shd w:val="clear" w:color="auto" w:fill="auto"/>
          </w:tcPr>
          <w:p w:rsidR="00460E44" w:rsidRPr="001A10DD" w:rsidRDefault="00081994" w:rsidP="00FA7D34">
            <w:pPr>
              <w:pStyle w:val="TOCEntry"/>
              <w:spacing w:line="240" w:lineRule="auto"/>
              <w:jc w:val="center"/>
              <w:rPr>
                <w:rFonts w:ascii="Times New Roman" w:hAnsi="Times New Roman"/>
                <w:color w:val="0070C0"/>
                <w:sz w:val="26"/>
                <w:szCs w:val="26"/>
              </w:rPr>
            </w:pPr>
            <w:r>
              <w:rPr>
                <w:rFonts w:ascii="Times New Roman" w:hAnsi="Times New Roman"/>
                <w:color w:val="0070C0"/>
                <w:sz w:val="26"/>
                <w:szCs w:val="26"/>
              </w:rPr>
              <w:t>Le Nguyen Thuc</w:t>
            </w:r>
          </w:p>
        </w:tc>
        <w:tc>
          <w:tcPr>
            <w:tcW w:w="3344" w:type="dxa"/>
            <w:shd w:val="clear" w:color="auto" w:fill="auto"/>
          </w:tcPr>
          <w:p w:rsidR="00460E44" w:rsidRPr="001A10DD" w:rsidRDefault="00081994" w:rsidP="00FA7D34">
            <w:pPr>
              <w:pStyle w:val="TOCEntry"/>
              <w:spacing w:line="240" w:lineRule="auto"/>
              <w:jc w:val="center"/>
              <w:rPr>
                <w:rFonts w:ascii="Times New Roman" w:hAnsi="Times New Roman"/>
                <w:color w:val="0070C0"/>
                <w:sz w:val="26"/>
                <w:szCs w:val="26"/>
              </w:rPr>
            </w:pPr>
            <w:r>
              <w:rPr>
                <w:rFonts w:ascii="Times New Roman" w:hAnsi="Times New Roman"/>
                <w:color w:val="0070C0"/>
                <w:sz w:val="26"/>
                <w:szCs w:val="26"/>
              </w:rPr>
              <w:t>B1400731</w:t>
            </w:r>
          </w:p>
        </w:tc>
      </w:tr>
      <w:tr w:rsidR="00460E44" w:rsidRPr="001A10DD" w:rsidTr="00223106">
        <w:trPr>
          <w:jc w:val="center"/>
        </w:trPr>
        <w:tc>
          <w:tcPr>
            <w:tcW w:w="2873" w:type="dxa"/>
            <w:shd w:val="clear" w:color="auto" w:fill="auto"/>
          </w:tcPr>
          <w:p w:rsidR="00460E44" w:rsidRPr="001A10DD" w:rsidRDefault="001E0E5F" w:rsidP="00FA7D34">
            <w:pPr>
              <w:pStyle w:val="TOCEntry"/>
              <w:spacing w:line="240" w:lineRule="auto"/>
              <w:jc w:val="center"/>
              <w:rPr>
                <w:rFonts w:ascii="Times New Roman" w:hAnsi="Times New Roman"/>
                <w:color w:val="0070C0"/>
                <w:sz w:val="26"/>
                <w:szCs w:val="26"/>
              </w:rPr>
            </w:pPr>
            <w:r w:rsidRPr="001A10DD">
              <w:rPr>
                <w:rFonts w:ascii="Times New Roman" w:hAnsi="Times New Roman"/>
                <w:color w:val="0070C0"/>
                <w:sz w:val="26"/>
                <w:szCs w:val="26"/>
              </w:rPr>
              <w:t>2</w:t>
            </w:r>
          </w:p>
        </w:tc>
        <w:tc>
          <w:tcPr>
            <w:tcW w:w="3133" w:type="dxa"/>
            <w:shd w:val="clear" w:color="auto" w:fill="auto"/>
          </w:tcPr>
          <w:p w:rsidR="00460E44" w:rsidRPr="001A10DD" w:rsidRDefault="00081994" w:rsidP="00FA7D34">
            <w:pPr>
              <w:pStyle w:val="TOCEntry"/>
              <w:spacing w:line="240" w:lineRule="auto"/>
              <w:jc w:val="center"/>
              <w:rPr>
                <w:rFonts w:ascii="Times New Roman" w:hAnsi="Times New Roman"/>
                <w:color w:val="0070C0"/>
                <w:sz w:val="26"/>
                <w:szCs w:val="26"/>
              </w:rPr>
            </w:pPr>
            <w:r>
              <w:rPr>
                <w:rFonts w:ascii="Times New Roman" w:hAnsi="Times New Roman"/>
                <w:color w:val="0070C0"/>
                <w:sz w:val="26"/>
                <w:szCs w:val="26"/>
              </w:rPr>
              <w:t>Nguyen Thien Minh</w:t>
            </w:r>
          </w:p>
        </w:tc>
        <w:tc>
          <w:tcPr>
            <w:tcW w:w="3344" w:type="dxa"/>
            <w:shd w:val="clear" w:color="auto" w:fill="auto"/>
          </w:tcPr>
          <w:p w:rsidR="00460E44" w:rsidRPr="001A10DD" w:rsidRDefault="00081994" w:rsidP="00FA7D34">
            <w:pPr>
              <w:pStyle w:val="TOCEntry"/>
              <w:spacing w:line="240" w:lineRule="auto"/>
              <w:jc w:val="center"/>
              <w:rPr>
                <w:rFonts w:ascii="Times New Roman" w:hAnsi="Times New Roman"/>
                <w:color w:val="0070C0"/>
                <w:sz w:val="26"/>
                <w:szCs w:val="26"/>
              </w:rPr>
            </w:pPr>
            <w:r>
              <w:rPr>
                <w:rFonts w:ascii="Times New Roman" w:hAnsi="Times New Roman"/>
                <w:color w:val="0070C0"/>
                <w:sz w:val="26"/>
                <w:szCs w:val="26"/>
              </w:rPr>
              <w:t>B1400706</w:t>
            </w:r>
          </w:p>
        </w:tc>
      </w:tr>
      <w:tr w:rsidR="001E0E5F" w:rsidRPr="001A10DD" w:rsidTr="00223106">
        <w:trPr>
          <w:jc w:val="center"/>
        </w:trPr>
        <w:tc>
          <w:tcPr>
            <w:tcW w:w="2873" w:type="dxa"/>
            <w:shd w:val="clear" w:color="auto" w:fill="auto"/>
          </w:tcPr>
          <w:p w:rsidR="001E0E5F" w:rsidRPr="001A10DD" w:rsidRDefault="001E0E5F" w:rsidP="00FA7D34">
            <w:pPr>
              <w:pStyle w:val="TOCEntry"/>
              <w:spacing w:line="240" w:lineRule="auto"/>
              <w:jc w:val="center"/>
              <w:rPr>
                <w:rFonts w:ascii="Times New Roman" w:hAnsi="Times New Roman"/>
                <w:color w:val="0070C0"/>
                <w:sz w:val="26"/>
                <w:szCs w:val="26"/>
              </w:rPr>
            </w:pPr>
            <w:r w:rsidRPr="001A10DD">
              <w:rPr>
                <w:rFonts w:ascii="Times New Roman" w:hAnsi="Times New Roman"/>
                <w:color w:val="0070C0"/>
                <w:sz w:val="26"/>
                <w:szCs w:val="26"/>
              </w:rPr>
              <w:t>3</w:t>
            </w:r>
          </w:p>
        </w:tc>
        <w:tc>
          <w:tcPr>
            <w:tcW w:w="3133" w:type="dxa"/>
            <w:shd w:val="clear" w:color="auto" w:fill="auto"/>
          </w:tcPr>
          <w:p w:rsidR="001E0E5F" w:rsidRPr="001A10DD" w:rsidRDefault="00081994" w:rsidP="00FA7D34">
            <w:pPr>
              <w:pStyle w:val="TOCEntry"/>
              <w:spacing w:line="240" w:lineRule="auto"/>
              <w:jc w:val="center"/>
              <w:rPr>
                <w:rFonts w:ascii="Times New Roman" w:hAnsi="Times New Roman"/>
                <w:color w:val="0070C0"/>
                <w:sz w:val="26"/>
                <w:szCs w:val="26"/>
              </w:rPr>
            </w:pPr>
            <w:r>
              <w:rPr>
                <w:rFonts w:ascii="Times New Roman" w:hAnsi="Times New Roman"/>
                <w:color w:val="0070C0"/>
                <w:sz w:val="26"/>
                <w:szCs w:val="26"/>
              </w:rPr>
              <w:t>Phuong Buu Minh</w:t>
            </w:r>
          </w:p>
        </w:tc>
        <w:tc>
          <w:tcPr>
            <w:tcW w:w="3344" w:type="dxa"/>
            <w:shd w:val="clear" w:color="auto" w:fill="auto"/>
          </w:tcPr>
          <w:p w:rsidR="001E0E5F" w:rsidRPr="001A10DD" w:rsidRDefault="00081994" w:rsidP="00FA7D34">
            <w:pPr>
              <w:pStyle w:val="TOCEntry"/>
              <w:spacing w:line="240" w:lineRule="auto"/>
              <w:jc w:val="center"/>
              <w:rPr>
                <w:rFonts w:ascii="Times New Roman" w:hAnsi="Times New Roman"/>
                <w:color w:val="0070C0"/>
                <w:sz w:val="26"/>
                <w:szCs w:val="26"/>
              </w:rPr>
            </w:pPr>
            <w:r>
              <w:rPr>
                <w:rFonts w:ascii="Times New Roman" w:hAnsi="Times New Roman"/>
                <w:color w:val="0070C0"/>
                <w:sz w:val="26"/>
                <w:szCs w:val="26"/>
              </w:rPr>
              <w:t>B1605287</w:t>
            </w:r>
          </w:p>
        </w:tc>
      </w:tr>
      <w:tr w:rsidR="001E0E5F" w:rsidRPr="001A10DD" w:rsidTr="00223106">
        <w:trPr>
          <w:trHeight w:val="305"/>
          <w:jc w:val="center"/>
        </w:trPr>
        <w:tc>
          <w:tcPr>
            <w:tcW w:w="2873" w:type="dxa"/>
            <w:shd w:val="clear" w:color="auto" w:fill="D9D9D9"/>
          </w:tcPr>
          <w:p w:rsidR="001E0E5F" w:rsidRPr="001A10DD" w:rsidRDefault="001E0E5F" w:rsidP="00FA7D34">
            <w:pPr>
              <w:pStyle w:val="TOCEntry"/>
              <w:spacing w:line="240" w:lineRule="auto"/>
              <w:jc w:val="center"/>
              <w:rPr>
                <w:rFonts w:ascii="Times New Roman" w:hAnsi="Times New Roman"/>
                <w:color w:val="0070C0"/>
                <w:sz w:val="26"/>
                <w:szCs w:val="26"/>
              </w:rPr>
            </w:pPr>
          </w:p>
        </w:tc>
        <w:tc>
          <w:tcPr>
            <w:tcW w:w="3133" w:type="dxa"/>
            <w:shd w:val="clear" w:color="auto" w:fill="D9D9D9"/>
          </w:tcPr>
          <w:p w:rsidR="001E0E5F" w:rsidRPr="001A10DD" w:rsidRDefault="001E0E5F" w:rsidP="00FA7D34">
            <w:pPr>
              <w:pStyle w:val="TOCEntry"/>
              <w:spacing w:line="240" w:lineRule="auto"/>
              <w:jc w:val="center"/>
              <w:rPr>
                <w:rFonts w:ascii="Times New Roman" w:hAnsi="Times New Roman"/>
                <w:color w:val="0070C0"/>
                <w:sz w:val="26"/>
                <w:szCs w:val="26"/>
              </w:rPr>
            </w:pPr>
          </w:p>
        </w:tc>
        <w:tc>
          <w:tcPr>
            <w:tcW w:w="3344" w:type="dxa"/>
            <w:shd w:val="clear" w:color="auto" w:fill="D9D9D9"/>
          </w:tcPr>
          <w:p w:rsidR="001E0E5F" w:rsidRPr="001A10DD" w:rsidRDefault="001E0E5F" w:rsidP="00FA7D34">
            <w:pPr>
              <w:pStyle w:val="TOCEntry"/>
              <w:spacing w:line="240" w:lineRule="auto"/>
              <w:jc w:val="center"/>
              <w:rPr>
                <w:rFonts w:ascii="Times New Roman" w:hAnsi="Times New Roman"/>
                <w:color w:val="0070C0"/>
                <w:sz w:val="26"/>
                <w:szCs w:val="26"/>
              </w:rPr>
            </w:pPr>
          </w:p>
        </w:tc>
      </w:tr>
    </w:tbl>
    <w:p w:rsidR="001E0E5F" w:rsidRPr="001A10DD" w:rsidRDefault="001E0E5F" w:rsidP="00FA7D34">
      <w:pPr>
        <w:pStyle w:val="TOCEntry"/>
        <w:spacing w:line="240" w:lineRule="auto"/>
        <w:rPr>
          <w:rFonts w:ascii="Times New Roman" w:hAnsi="Times New Roman"/>
          <w:b w:val="0"/>
          <w:color w:val="0070C0"/>
          <w:sz w:val="26"/>
          <w:szCs w:val="26"/>
        </w:rPr>
      </w:pPr>
    </w:p>
    <w:p w:rsidR="004B4BA3" w:rsidRPr="001A10DD" w:rsidRDefault="007E0820" w:rsidP="00FA7D34">
      <w:pPr>
        <w:pStyle w:val="u1"/>
        <w:numPr>
          <w:ilvl w:val="0"/>
          <w:numId w:val="0"/>
        </w:numPr>
        <w:spacing w:line="240" w:lineRule="auto"/>
        <w:rPr>
          <w:rFonts w:ascii="Times New Roman" w:hAnsi="Times New Roman"/>
          <w:color w:val="0070C0"/>
        </w:rPr>
      </w:pPr>
      <w:bookmarkStart w:id="13" w:name="_Toc481304127"/>
      <w:r w:rsidRPr="001A10DD">
        <w:rPr>
          <w:rFonts w:ascii="Times New Roman" w:hAnsi="Times New Roman"/>
          <w:color w:val="0070C0"/>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B4BA3" w:rsidRPr="001A10DD" w:rsidTr="005C65CF">
        <w:trPr>
          <w:jc w:val="center"/>
        </w:trPr>
        <w:tc>
          <w:tcPr>
            <w:tcW w:w="2160" w:type="dxa"/>
            <w:tcBorders>
              <w:top w:val="single" w:sz="12" w:space="0" w:color="auto"/>
              <w:bottom w:val="double" w:sz="12" w:space="0" w:color="auto"/>
            </w:tcBorders>
            <w:shd w:val="clear" w:color="auto" w:fill="E0E0E0"/>
          </w:tcPr>
          <w:p w:rsidR="004B4BA3" w:rsidRPr="001A10DD" w:rsidRDefault="00D83CE4" w:rsidP="00FA7D34">
            <w:pPr>
              <w:spacing w:before="40" w:after="40" w:line="240" w:lineRule="auto"/>
              <w:rPr>
                <w:rFonts w:ascii="Times New Roman" w:hAnsi="Times New Roman"/>
                <w:b/>
              </w:rPr>
            </w:pPr>
            <w:r w:rsidRPr="001A10DD">
              <w:rPr>
                <w:rFonts w:ascii="Times New Roman" w:hAnsi="Times New Roman"/>
                <w:b/>
              </w:rPr>
              <w:t>Tên</w:t>
            </w:r>
          </w:p>
        </w:tc>
        <w:tc>
          <w:tcPr>
            <w:tcW w:w="2268" w:type="dxa"/>
            <w:tcBorders>
              <w:top w:val="single" w:sz="12" w:space="0" w:color="auto"/>
              <w:bottom w:val="double" w:sz="12" w:space="0" w:color="auto"/>
            </w:tcBorders>
            <w:shd w:val="clear" w:color="auto" w:fill="E0E0E0"/>
          </w:tcPr>
          <w:p w:rsidR="004B4BA3" w:rsidRPr="001A10DD" w:rsidRDefault="00D83CE4" w:rsidP="00FA7D34">
            <w:pPr>
              <w:spacing w:before="40" w:after="40" w:line="240" w:lineRule="auto"/>
              <w:rPr>
                <w:rFonts w:ascii="Times New Roman" w:hAnsi="Times New Roman"/>
                <w:b/>
              </w:rPr>
            </w:pPr>
            <w:r w:rsidRPr="001A10DD">
              <w:rPr>
                <w:rFonts w:ascii="Times New Roman" w:hAnsi="Times New Roman"/>
                <w:b/>
              </w:rPr>
              <w:t>Ngày</w:t>
            </w:r>
          </w:p>
        </w:tc>
        <w:tc>
          <w:tcPr>
            <w:tcW w:w="3856" w:type="dxa"/>
            <w:tcBorders>
              <w:top w:val="single" w:sz="12" w:space="0" w:color="auto"/>
              <w:bottom w:val="double" w:sz="12" w:space="0" w:color="auto"/>
            </w:tcBorders>
            <w:shd w:val="clear" w:color="auto" w:fill="E0E0E0"/>
          </w:tcPr>
          <w:p w:rsidR="004B4BA3" w:rsidRPr="001A10DD" w:rsidRDefault="00D83CE4" w:rsidP="00FA7D34">
            <w:pPr>
              <w:spacing w:before="40" w:after="40" w:line="240" w:lineRule="auto"/>
              <w:rPr>
                <w:rFonts w:ascii="Times New Roman" w:hAnsi="Times New Roman"/>
                <w:b/>
              </w:rPr>
            </w:pPr>
            <w:r w:rsidRPr="001A10DD">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4B4BA3" w:rsidRPr="001A10DD" w:rsidRDefault="00D83CE4" w:rsidP="00FA7D34">
            <w:pPr>
              <w:spacing w:before="40" w:after="40" w:line="240" w:lineRule="auto"/>
              <w:rPr>
                <w:rFonts w:ascii="Times New Roman" w:hAnsi="Times New Roman"/>
                <w:b/>
              </w:rPr>
            </w:pPr>
            <w:r w:rsidRPr="001A10DD">
              <w:rPr>
                <w:rFonts w:ascii="Times New Roman" w:hAnsi="Times New Roman"/>
                <w:b/>
              </w:rPr>
              <w:t>Phiên bản</w:t>
            </w:r>
          </w:p>
        </w:tc>
      </w:tr>
      <w:tr w:rsidR="004B4BA3" w:rsidRPr="001A10DD" w:rsidTr="005C65CF">
        <w:trPr>
          <w:jc w:val="center"/>
        </w:trPr>
        <w:tc>
          <w:tcPr>
            <w:tcW w:w="2160" w:type="dxa"/>
            <w:tcBorders>
              <w:top w:val="nil"/>
            </w:tcBorders>
          </w:tcPr>
          <w:p w:rsidR="004B4BA3" w:rsidRPr="001A10DD" w:rsidRDefault="005C65CF" w:rsidP="00FA7D34">
            <w:pPr>
              <w:spacing w:before="40" w:after="40" w:line="240" w:lineRule="auto"/>
              <w:jc w:val="center"/>
              <w:rPr>
                <w:rFonts w:ascii="Times New Roman" w:hAnsi="Times New Roman"/>
              </w:rPr>
            </w:pPr>
            <w:r w:rsidRPr="001A10DD">
              <w:rPr>
                <w:rFonts w:ascii="Times New Roman" w:hAnsi="Times New Roman"/>
                <w:szCs w:val="64"/>
              </w:rPr>
              <w:t xml:space="preserve">Software Requirements </w:t>
            </w:r>
            <w:r w:rsidR="0071546A">
              <w:rPr>
                <w:rFonts w:ascii="Times New Roman" w:hAnsi="Times New Roman"/>
                <w:szCs w:val="64"/>
              </w:rPr>
              <w:t>1</w:t>
            </w:r>
          </w:p>
        </w:tc>
        <w:tc>
          <w:tcPr>
            <w:tcW w:w="2268" w:type="dxa"/>
            <w:tcBorders>
              <w:top w:val="nil"/>
            </w:tcBorders>
          </w:tcPr>
          <w:p w:rsidR="004B4BA3" w:rsidRPr="001A10DD" w:rsidRDefault="0071546A" w:rsidP="00FA7D34">
            <w:pPr>
              <w:spacing w:before="40" w:after="40" w:line="240" w:lineRule="auto"/>
              <w:jc w:val="center"/>
              <w:rPr>
                <w:rFonts w:ascii="Times New Roman" w:hAnsi="Times New Roman"/>
              </w:rPr>
            </w:pPr>
            <w:r>
              <w:rPr>
                <w:rFonts w:ascii="Times New Roman" w:hAnsi="Times New Roman"/>
              </w:rPr>
              <w:t>13/08</w:t>
            </w:r>
            <w:r w:rsidR="005C65CF" w:rsidRPr="001A10DD">
              <w:rPr>
                <w:rFonts w:ascii="Times New Roman" w:hAnsi="Times New Roman"/>
              </w:rPr>
              <w:t>/2017</w:t>
            </w:r>
          </w:p>
        </w:tc>
        <w:tc>
          <w:tcPr>
            <w:tcW w:w="3856" w:type="dxa"/>
            <w:tcBorders>
              <w:top w:val="nil"/>
            </w:tcBorders>
          </w:tcPr>
          <w:p w:rsidR="004B4BA3" w:rsidRPr="001A10DD" w:rsidRDefault="005C65CF" w:rsidP="00FA7D34">
            <w:pPr>
              <w:spacing w:before="40" w:after="40" w:line="240" w:lineRule="auto"/>
              <w:jc w:val="center"/>
              <w:rPr>
                <w:rFonts w:ascii="Times New Roman" w:hAnsi="Times New Roman"/>
              </w:rPr>
            </w:pPr>
            <w:r w:rsidRPr="001A10DD">
              <w:rPr>
                <w:rFonts w:ascii="Times New Roman" w:hAnsi="Times New Roman"/>
              </w:rPr>
              <w:t>Tài liệu ban đầu</w:t>
            </w:r>
          </w:p>
        </w:tc>
        <w:tc>
          <w:tcPr>
            <w:tcW w:w="1584" w:type="dxa"/>
            <w:tcBorders>
              <w:top w:val="nil"/>
            </w:tcBorders>
          </w:tcPr>
          <w:p w:rsidR="004B4BA3" w:rsidRPr="001A10DD" w:rsidRDefault="0071546A" w:rsidP="00FA7D34">
            <w:pPr>
              <w:spacing w:before="40" w:after="40" w:line="240" w:lineRule="auto"/>
              <w:jc w:val="center"/>
              <w:rPr>
                <w:rFonts w:ascii="Times New Roman" w:hAnsi="Times New Roman"/>
              </w:rPr>
            </w:pPr>
            <w:r>
              <w:rPr>
                <w:rFonts w:ascii="Times New Roman" w:hAnsi="Times New Roman"/>
              </w:rPr>
              <w:t>1.0</w:t>
            </w:r>
          </w:p>
        </w:tc>
      </w:tr>
      <w:tr w:rsidR="004B4BA3" w:rsidRPr="001A10DD" w:rsidTr="005C65CF">
        <w:trPr>
          <w:jc w:val="center"/>
        </w:trPr>
        <w:tc>
          <w:tcPr>
            <w:tcW w:w="2160" w:type="dxa"/>
          </w:tcPr>
          <w:p w:rsidR="004B4BA3" w:rsidRPr="001A10DD" w:rsidRDefault="0071546A" w:rsidP="00FA7D34">
            <w:pPr>
              <w:spacing w:before="40" w:after="40" w:line="240" w:lineRule="auto"/>
              <w:jc w:val="center"/>
              <w:rPr>
                <w:rFonts w:ascii="Times New Roman" w:hAnsi="Times New Roman"/>
              </w:rPr>
            </w:pPr>
            <w:r>
              <w:rPr>
                <w:rFonts w:ascii="Times New Roman" w:hAnsi="Times New Roman"/>
                <w:szCs w:val="64"/>
              </w:rPr>
              <w:t>Software Requirements 2</w:t>
            </w:r>
          </w:p>
        </w:tc>
        <w:tc>
          <w:tcPr>
            <w:tcW w:w="2268" w:type="dxa"/>
          </w:tcPr>
          <w:p w:rsidR="004B4BA3" w:rsidRPr="001A10DD" w:rsidRDefault="0071546A" w:rsidP="00FA7D34">
            <w:pPr>
              <w:spacing w:before="40" w:after="40" w:line="240" w:lineRule="auto"/>
              <w:jc w:val="center"/>
              <w:rPr>
                <w:rFonts w:ascii="Times New Roman" w:hAnsi="Times New Roman"/>
              </w:rPr>
            </w:pPr>
            <w:r>
              <w:rPr>
                <w:rFonts w:ascii="Times New Roman" w:hAnsi="Times New Roman"/>
              </w:rPr>
              <w:t>20/08</w:t>
            </w:r>
            <w:r w:rsidR="005C65CF" w:rsidRPr="001A10DD">
              <w:rPr>
                <w:rFonts w:ascii="Times New Roman" w:hAnsi="Times New Roman"/>
              </w:rPr>
              <w:t>/2017</w:t>
            </w:r>
          </w:p>
        </w:tc>
        <w:tc>
          <w:tcPr>
            <w:tcW w:w="3856" w:type="dxa"/>
          </w:tcPr>
          <w:p w:rsidR="004B4BA3" w:rsidRPr="001A10DD" w:rsidRDefault="005C65CF" w:rsidP="00FA7D34">
            <w:pPr>
              <w:spacing w:before="40" w:after="40" w:line="240" w:lineRule="auto"/>
              <w:jc w:val="center"/>
              <w:rPr>
                <w:rFonts w:ascii="Times New Roman" w:hAnsi="Times New Roman"/>
              </w:rPr>
            </w:pPr>
            <w:r w:rsidRPr="001A10DD">
              <w:rPr>
                <w:rFonts w:ascii="Times New Roman" w:hAnsi="Times New Roman"/>
              </w:rPr>
              <w:t>Cập nhật chức năng và đặc tả lần 1</w:t>
            </w:r>
          </w:p>
        </w:tc>
        <w:tc>
          <w:tcPr>
            <w:tcW w:w="1584" w:type="dxa"/>
          </w:tcPr>
          <w:p w:rsidR="004B4BA3" w:rsidRPr="001A10DD" w:rsidRDefault="0071546A" w:rsidP="00FA7D34">
            <w:pPr>
              <w:spacing w:before="40" w:after="40" w:line="240" w:lineRule="auto"/>
              <w:jc w:val="center"/>
              <w:rPr>
                <w:rFonts w:ascii="Times New Roman" w:hAnsi="Times New Roman"/>
              </w:rPr>
            </w:pPr>
            <w:r>
              <w:rPr>
                <w:rFonts w:ascii="Times New Roman" w:hAnsi="Times New Roman"/>
              </w:rPr>
              <w:t>2.0</w:t>
            </w:r>
          </w:p>
        </w:tc>
      </w:tr>
      <w:tr w:rsidR="005C65CF" w:rsidRPr="001A10DD" w:rsidTr="005C65CF">
        <w:trPr>
          <w:jc w:val="center"/>
        </w:trPr>
        <w:tc>
          <w:tcPr>
            <w:tcW w:w="2160" w:type="dxa"/>
          </w:tcPr>
          <w:p w:rsidR="005C65CF" w:rsidRPr="001A10DD" w:rsidRDefault="005C65CF" w:rsidP="00FA7D34">
            <w:pPr>
              <w:spacing w:before="40" w:after="40" w:line="240" w:lineRule="auto"/>
              <w:jc w:val="center"/>
              <w:rPr>
                <w:rFonts w:ascii="Times New Roman" w:hAnsi="Times New Roman"/>
                <w:szCs w:val="64"/>
              </w:rPr>
            </w:pPr>
            <w:r w:rsidRPr="001A10DD">
              <w:rPr>
                <w:rFonts w:ascii="Times New Roman" w:hAnsi="Times New Roman"/>
                <w:szCs w:val="64"/>
              </w:rPr>
              <w:t xml:space="preserve">Software Requirements </w:t>
            </w:r>
            <w:r w:rsidR="0071546A">
              <w:rPr>
                <w:rFonts w:ascii="Times New Roman" w:hAnsi="Times New Roman"/>
                <w:szCs w:val="64"/>
              </w:rPr>
              <w:t>3</w:t>
            </w:r>
          </w:p>
        </w:tc>
        <w:tc>
          <w:tcPr>
            <w:tcW w:w="2268" w:type="dxa"/>
          </w:tcPr>
          <w:p w:rsidR="005C65CF" w:rsidRPr="001A10DD" w:rsidRDefault="0071546A" w:rsidP="00FA7D34">
            <w:pPr>
              <w:spacing w:before="40" w:after="40" w:line="240" w:lineRule="auto"/>
              <w:jc w:val="center"/>
              <w:rPr>
                <w:rFonts w:ascii="Times New Roman" w:hAnsi="Times New Roman"/>
              </w:rPr>
            </w:pPr>
            <w:r>
              <w:rPr>
                <w:rFonts w:ascii="Times New Roman" w:hAnsi="Times New Roman"/>
              </w:rPr>
              <w:t>25/08</w:t>
            </w:r>
            <w:r w:rsidR="005C65CF" w:rsidRPr="001A10DD">
              <w:rPr>
                <w:rFonts w:ascii="Times New Roman" w:hAnsi="Times New Roman"/>
              </w:rPr>
              <w:t>/2017</w:t>
            </w:r>
          </w:p>
        </w:tc>
        <w:tc>
          <w:tcPr>
            <w:tcW w:w="3856" w:type="dxa"/>
          </w:tcPr>
          <w:p w:rsidR="005C65CF" w:rsidRPr="001A10DD" w:rsidRDefault="005C65CF" w:rsidP="00FA7D34">
            <w:pPr>
              <w:spacing w:before="40" w:after="40" w:line="240" w:lineRule="auto"/>
              <w:jc w:val="center"/>
              <w:rPr>
                <w:rFonts w:ascii="Times New Roman" w:hAnsi="Times New Roman"/>
              </w:rPr>
            </w:pPr>
            <w:r w:rsidRPr="001A10DD">
              <w:rPr>
                <w:rFonts w:ascii="Times New Roman" w:hAnsi="Times New Roman"/>
              </w:rPr>
              <w:t>Cập nhật chức năng và đặc tả lần 1</w:t>
            </w:r>
          </w:p>
        </w:tc>
        <w:tc>
          <w:tcPr>
            <w:tcW w:w="1584" w:type="dxa"/>
          </w:tcPr>
          <w:p w:rsidR="005C65CF" w:rsidRPr="001A10DD" w:rsidRDefault="0071546A" w:rsidP="00FA7D34">
            <w:pPr>
              <w:spacing w:before="40" w:after="40" w:line="240" w:lineRule="auto"/>
              <w:jc w:val="center"/>
              <w:rPr>
                <w:rFonts w:ascii="Times New Roman" w:hAnsi="Times New Roman"/>
              </w:rPr>
            </w:pPr>
            <w:r>
              <w:rPr>
                <w:rFonts w:ascii="Times New Roman" w:hAnsi="Times New Roman"/>
              </w:rPr>
              <w:t>3.0</w:t>
            </w:r>
          </w:p>
        </w:tc>
      </w:tr>
      <w:tr w:rsidR="005C65CF" w:rsidRPr="001A10DD" w:rsidTr="005C65CF">
        <w:trPr>
          <w:jc w:val="center"/>
        </w:trPr>
        <w:tc>
          <w:tcPr>
            <w:tcW w:w="2160" w:type="dxa"/>
            <w:tcBorders>
              <w:bottom w:val="single" w:sz="12" w:space="0" w:color="auto"/>
            </w:tcBorders>
          </w:tcPr>
          <w:p w:rsidR="005C65CF" w:rsidRPr="001A10DD" w:rsidRDefault="005C65CF" w:rsidP="00FA7D34">
            <w:pPr>
              <w:spacing w:before="40" w:after="40" w:line="240" w:lineRule="auto"/>
              <w:jc w:val="center"/>
              <w:rPr>
                <w:rFonts w:ascii="Times New Roman" w:hAnsi="Times New Roman"/>
                <w:szCs w:val="64"/>
              </w:rPr>
            </w:pPr>
            <w:r w:rsidRPr="001A10DD">
              <w:rPr>
                <w:rFonts w:ascii="Times New Roman" w:hAnsi="Times New Roman"/>
                <w:szCs w:val="64"/>
              </w:rPr>
              <w:t xml:space="preserve">Software Requirements </w:t>
            </w:r>
            <w:r w:rsidR="0071546A">
              <w:rPr>
                <w:rFonts w:ascii="Times New Roman" w:hAnsi="Times New Roman"/>
                <w:szCs w:val="64"/>
              </w:rPr>
              <w:t>4</w:t>
            </w:r>
          </w:p>
        </w:tc>
        <w:tc>
          <w:tcPr>
            <w:tcW w:w="2268" w:type="dxa"/>
            <w:tcBorders>
              <w:bottom w:val="single" w:sz="12" w:space="0" w:color="auto"/>
            </w:tcBorders>
          </w:tcPr>
          <w:p w:rsidR="005C65CF" w:rsidRPr="001A10DD" w:rsidRDefault="0071546A" w:rsidP="00FA7D34">
            <w:pPr>
              <w:spacing w:before="40" w:after="40" w:line="240" w:lineRule="auto"/>
              <w:jc w:val="center"/>
              <w:rPr>
                <w:rFonts w:ascii="Times New Roman" w:hAnsi="Times New Roman"/>
              </w:rPr>
            </w:pPr>
            <w:r>
              <w:rPr>
                <w:rFonts w:ascii="Times New Roman" w:hAnsi="Times New Roman"/>
              </w:rPr>
              <w:t>29/08</w:t>
            </w:r>
            <w:r w:rsidR="005C65CF" w:rsidRPr="001A10DD">
              <w:rPr>
                <w:rFonts w:ascii="Times New Roman" w:hAnsi="Times New Roman"/>
              </w:rPr>
              <w:t>/2017</w:t>
            </w:r>
          </w:p>
        </w:tc>
        <w:tc>
          <w:tcPr>
            <w:tcW w:w="3856" w:type="dxa"/>
            <w:tcBorders>
              <w:bottom w:val="single" w:sz="12" w:space="0" w:color="auto"/>
            </w:tcBorders>
          </w:tcPr>
          <w:p w:rsidR="005C65CF" w:rsidRPr="001A10DD" w:rsidRDefault="005C65CF" w:rsidP="00FA7D34">
            <w:pPr>
              <w:spacing w:before="40" w:after="40" w:line="240" w:lineRule="auto"/>
              <w:jc w:val="center"/>
              <w:rPr>
                <w:rFonts w:ascii="Times New Roman" w:hAnsi="Times New Roman"/>
              </w:rPr>
            </w:pPr>
            <w:r w:rsidRPr="001A10DD">
              <w:rPr>
                <w:rFonts w:ascii="Times New Roman" w:hAnsi="Times New Roman"/>
              </w:rPr>
              <w:t xml:space="preserve">Cập nhật chức năng và đặc tả lần cuối, </w:t>
            </w:r>
            <w:r w:rsidR="00195F23">
              <w:rPr>
                <w:rFonts w:ascii="Times New Roman" w:hAnsi="Times New Roman"/>
              </w:rPr>
              <w:t>chuyển giao cho bộ phận thiết kế</w:t>
            </w:r>
          </w:p>
        </w:tc>
        <w:tc>
          <w:tcPr>
            <w:tcW w:w="1584" w:type="dxa"/>
            <w:tcBorders>
              <w:bottom w:val="single" w:sz="12" w:space="0" w:color="auto"/>
            </w:tcBorders>
          </w:tcPr>
          <w:p w:rsidR="005C65CF" w:rsidRPr="001A10DD" w:rsidRDefault="005C65CF" w:rsidP="00FA7D34">
            <w:pPr>
              <w:spacing w:before="40" w:after="40" w:line="240" w:lineRule="auto"/>
              <w:jc w:val="center"/>
              <w:rPr>
                <w:rFonts w:ascii="Times New Roman" w:hAnsi="Times New Roman"/>
              </w:rPr>
            </w:pPr>
            <w:r w:rsidRPr="001A10DD">
              <w:rPr>
                <w:rFonts w:ascii="Times New Roman" w:hAnsi="Times New Roman"/>
              </w:rPr>
              <w:t>4.</w:t>
            </w:r>
            <w:r w:rsidR="0071546A">
              <w:rPr>
                <w:rFonts w:ascii="Times New Roman" w:hAnsi="Times New Roman"/>
              </w:rPr>
              <w:t>.0</w:t>
            </w:r>
          </w:p>
        </w:tc>
      </w:tr>
    </w:tbl>
    <w:p w:rsidR="004B4BA3" w:rsidRPr="001A10DD" w:rsidRDefault="004B4BA3" w:rsidP="00FA7D34">
      <w:pPr>
        <w:spacing w:line="240" w:lineRule="auto"/>
        <w:rPr>
          <w:rFonts w:ascii="Times New Roman" w:hAnsi="Times New Roman"/>
          <w:b/>
        </w:rPr>
      </w:pPr>
    </w:p>
    <w:p w:rsidR="004B4BA3" w:rsidRPr="001A10DD" w:rsidRDefault="004B4BA3" w:rsidP="00FA7D34">
      <w:pPr>
        <w:spacing w:line="240" w:lineRule="auto"/>
        <w:rPr>
          <w:rFonts w:ascii="Times New Roman" w:hAnsi="Times New Roman"/>
        </w:rPr>
      </w:pPr>
    </w:p>
    <w:p w:rsidR="004B4BA3" w:rsidRPr="001A10DD" w:rsidRDefault="004B4BA3" w:rsidP="00FA7D34">
      <w:pPr>
        <w:spacing w:line="240" w:lineRule="auto"/>
        <w:rPr>
          <w:rFonts w:ascii="Times New Roman" w:hAnsi="Times New Roman"/>
        </w:rPr>
        <w:sectPr w:rsidR="004B4BA3" w:rsidRPr="001A10DD">
          <w:headerReference w:type="default" r:id="rId8"/>
          <w:footerReference w:type="default" r:id="rId9"/>
          <w:pgSz w:w="12240" w:h="15840" w:code="1"/>
          <w:pgMar w:top="1440" w:right="1440" w:bottom="1440" w:left="1440" w:header="720" w:footer="720" w:gutter="0"/>
          <w:pgNumType w:fmt="lowerRoman"/>
          <w:cols w:space="720"/>
        </w:sectPr>
      </w:pPr>
    </w:p>
    <w:p w:rsidR="00977DA6" w:rsidRPr="001A10DD" w:rsidRDefault="00977DA6" w:rsidP="00FA7D34">
      <w:pPr>
        <w:pStyle w:val="u1"/>
        <w:spacing w:line="240" w:lineRule="auto"/>
        <w:rPr>
          <w:rFonts w:ascii="Times New Roman" w:hAnsi="Times New Roman"/>
          <w:color w:val="0070C0"/>
          <w:szCs w:val="26"/>
        </w:rPr>
      </w:pPr>
      <w:bookmarkStart w:id="14" w:name="_Toc481304128"/>
      <w:r w:rsidRPr="001A10DD">
        <w:rPr>
          <w:rFonts w:ascii="Times New Roman" w:hAnsi="Times New Roman"/>
          <w:color w:val="0070C0"/>
          <w:szCs w:val="26"/>
        </w:rPr>
        <w:lastRenderedPageBreak/>
        <w:t>Giới Thiệu</w:t>
      </w:r>
      <w:bookmarkEnd w:id="14"/>
    </w:p>
    <w:p w:rsidR="00977DA6" w:rsidRPr="001A10DD" w:rsidRDefault="00977DA6" w:rsidP="00FA7D34">
      <w:pPr>
        <w:pStyle w:val="u2"/>
        <w:spacing w:line="240" w:lineRule="auto"/>
        <w:rPr>
          <w:rFonts w:ascii="Times New Roman" w:hAnsi="Times New Roman"/>
          <w:color w:val="0070C0"/>
          <w:sz w:val="32"/>
          <w:szCs w:val="26"/>
        </w:rPr>
      </w:pPr>
      <w:bookmarkStart w:id="15" w:name="_Toc481304129"/>
      <w:r w:rsidRPr="001A10DD">
        <w:rPr>
          <w:rFonts w:ascii="Times New Roman" w:hAnsi="Times New Roman"/>
          <w:color w:val="0070C0"/>
          <w:sz w:val="32"/>
          <w:szCs w:val="26"/>
        </w:rPr>
        <w:t>Mục Đích</w:t>
      </w:r>
      <w:bookmarkEnd w:id="15"/>
    </w:p>
    <w:p w:rsidR="00DB428B" w:rsidRPr="001A10DD" w:rsidRDefault="00977DA6" w:rsidP="00FA7D34">
      <w:pPr>
        <w:pStyle w:val="template"/>
        <w:spacing w:line="240" w:lineRule="auto"/>
        <w:ind w:left="1080"/>
        <w:rPr>
          <w:rFonts w:ascii="Times New Roman" w:hAnsi="Times New Roman"/>
          <w:i w:val="0"/>
          <w:sz w:val="26"/>
        </w:rPr>
      </w:pPr>
      <w:bookmarkStart w:id="16" w:name="_Toc439994668"/>
      <w:r w:rsidRPr="001A10DD">
        <w:rPr>
          <w:rFonts w:ascii="Times New Roman" w:hAnsi="Times New Roman"/>
          <w:i w:val="0"/>
          <w:sz w:val="26"/>
        </w:rPr>
        <w:t xml:space="preserve">Xây dựng thành công hệ thống </w:t>
      </w:r>
      <w:r w:rsidR="00181E68">
        <w:rPr>
          <w:rFonts w:ascii="Times New Roman" w:hAnsi="Times New Roman"/>
          <w:i w:val="0"/>
          <w:sz w:val="26"/>
        </w:rPr>
        <w:t>điểm danh bằng thẻ RFID phục vụ công tác điểm danh sự kiện chạy trên nền thiết bị Window hoặc Ubuntu</w:t>
      </w:r>
      <w:r w:rsidR="00DB428B" w:rsidRPr="001A10DD">
        <w:rPr>
          <w:rFonts w:ascii="Times New Roman" w:hAnsi="Times New Roman"/>
          <w:i w:val="0"/>
          <w:sz w:val="26"/>
        </w:rPr>
        <w:t>. Hệ thống mới đáp ứng nhu cầu:</w:t>
      </w:r>
    </w:p>
    <w:p w:rsidR="00DB428B" w:rsidRPr="001A10DD" w:rsidRDefault="00733619" w:rsidP="00FA7D34">
      <w:pPr>
        <w:pStyle w:val="template"/>
        <w:numPr>
          <w:ilvl w:val="0"/>
          <w:numId w:val="23"/>
        </w:numPr>
        <w:spacing w:line="240" w:lineRule="auto"/>
        <w:rPr>
          <w:rFonts w:ascii="Times New Roman" w:hAnsi="Times New Roman"/>
          <w:sz w:val="26"/>
        </w:rPr>
      </w:pPr>
      <w:r>
        <w:rPr>
          <w:rFonts w:ascii="Times New Roman" w:hAnsi="Times New Roman"/>
          <w:i w:val="0"/>
          <w:sz w:val="26"/>
        </w:rPr>
        <w:t>Quản lý công tác điểm danh cho các sự kiện thông qua việc quản lý thông tin cho cán bộ, sinh viên, quản lý thông tin các sự kiện và xuất danh sách điểm danh cho các sự kiện</w:t>
      </w:r>
      <w:r w:rsidR="00977DA6" w:rsidRPr="001A10DD">
        <w:rPr>
          <w:rFonts w:ascii="Times New Roman" w:hAnsi="Times New Roman"/>
          <w:i w:val="0"/>
          <w:sz w:val="26"/>
        </w:rPr>
        <w:t xml:space="preserve">. </w:t>
      </w:r>
      <w:r w:rsidR="00DB428B" w:rsidRPr="001A10DD">
        <w:rPr>
          <w:rFonts w:ascii="Times New Roman" w:hAnsi="Times New Roman"/>
          <w:i w:val="0"/>
          <w:sz w:val="26"/>
        </w:rPr>
        <w:t>Đảm bảo cung cấp các chứ năng giống như quy trình quản  lý thủ công trước đó.</w:t>
      </w:r>
    </w:p>
    <w:p w:rsidR="00977DA6" w:rsidRPr="001A10DD" w:rsidRDefault="00977DA6" w:rsidP="00FA7D34">
      <w:pPr>
        <w:pStyle w:val="template"/>
        <w:numPr>
          <w:ilvl w:val="0"/>
          <w:numId w:val="23"/>
        </w:numPr>
        <w:spacing w:line="240" w:lineRule="auto"/>
        <w:rPr>
          <w:rFonts w:ascii="Times New Roman" w:hAnsi="Times New Roman"/>
          <w:sz w:val="26"/>
        </w:rPr>
      </w:pPr>
      <w:r w:rsidRPr="001A10DD">
        <w:rPr>
          <w:rFonts w:ascii="Times New Roman" w:hAnsi="Times New Roman"/>
          <w:i w:val="0"/>
          <w:sz w:val="26"/>
        </w:rPr>
        <w:t>Góp phần tăng tính tiện lợi</w:t>
      </w:r>
      <w:r w:rsidR="00DB428B" w:rsidRPr="001A10DD">
        <w:rPr>
          <w:rFonts w:ascii="Times New Roman" w:hAnsi="Times New Roman"/>
          <w:i w:val="0"/>
          <w:sz w:val="26"/>
        </w:rPr>
        <w:t xml:space="preserve"> </w:t>
      </w:r>
      <w:r w:rsidR="001A46D0" w:rsidRPr="001A10DD">
        <w:rPr>
          <w:rFonts w:ascii="Times New Roman" w:hAnsi="Times New Roman"/>
          <w:i w:val="0"/>
          <w:sz w:val="26"/>
        </w:rPr>
        <w:t xml:space="preserve">, tiết kiệm chi phí </w:t>
      </w:r>
      <w:r w:rsidR="00DB428B" w:rsidRPr="001A10DD">
        <w:rPr>
          <w:rFonts w:ascii="Times New Roman" w:hAnsi="Times New Roman"/>
          <w:i w:val="0"/>
          <w:sz w:val="26"/>
        </w:rPr>
        <w:t>bằng sự hỗ trợ của công nghệ , khắc phục các nhược điểm trước đây của quy trình cũ</w:t>
      </w:r>
      <w:r w:rsidRPr="001A10DD">
        <w:rPr>
          <w:rFonts w:ascii="Times New Roman" w:hAnsi="Times New Roman"/>
          <w:i w:val="0"/>
          <w:sz w:val="26"/>
        </w:rPr>
        <w:t>, đảm bảo chặt chẽ về mặt quản lý</w:t>
      </w:r>
      <w:r w:rsidR="00DB428B" w:rsidRPr="001A10DD">
        <w:rPr>
          <w:rFonts w:ascii="Times New Roman" w:hAnsi="Times New Roman"/>
          <w:i w:val="0"/>
          <w:sz w:val="26"/>
        </w:rPr>
        <w:t xml:space="preserve"> thông qua quá trình </w:t>
      </w:r>
      <w:r w:rsidR="00733619">
        <w:rPr>
          <w:rFonts w:ascii="Times New Roman" w:hAnsi="Times New Roman"/>
          <w:i w:val="0"/>
          <w:sz w:val="26"/>
        </w:rPr>
        <w:t>đồng bộ hóa</w:t>
      </w:r>
      <w:r w:rsidRPr="001A10DD">
        <w:rPr>
          <w:rFonts w:ascii="Times New Roman" w:hAnsi="Times New Roman"/>
          <w:i w:val="0"/>
          <w:sz w:val="26"/>
        </w:rPr>
        <w:t xml:space="preserve">. </w:t>
      </w:r>
    </w:p>
    <w:p w:rsidR="001A46D0" w:rsidRPr="001A10DD" w:rsidRDefault="001A46D0" w:rsidP="00FA7D34">
      <w:pPr>
        <w:pStyle w:val="template"/>
        <w:numPr>
          <w:ilvl w:val="0"/>
          <w:numId w:val="23"/>
        </w:numPr>
        <w:spacing w:line="240" w:lineRule="auto"/>
        <w:rPr>
          <w:rFonts w:ascii="Times New Roman" w:hAnsi="Times New Roman"/>
          <w:sz w:val="26"/>
        </w:rPr>
      </w:pPr>
      <w:r w:rsidRPr="001A10DD">
        <w:rPr>
          <w:rFonts w:ascii="Times New Roman" w:hAnsi="Times New Roman"/>
          <w:i w:val="0"/>
          <w:sz w:val="26"/>
        </w:rPr>
        <w:t xml:space="preserve">Đảm bảo sự nhất quán thông tin, đảm  bảo về công tác lưu trữ và truy vấn sau này bằng việc lưu trữ </w:t>
      </w:r>
      <w:r w:rsidR="00733619">
        <w:rPr>
          <w:rFonts w:ascii="Times New Roman" w:hAnsi="Times New Roman"/>
          <w:i w:val="0"/>
          <w:sz w:val="26"/>
        </w:rPr>
        <w:t>lâu dài trên thiết bị thông qua các tập tin</w:t>
      </w:r>
      <w:r w:rsidRPr="001A10DD">
        <w:rPr>
          <w:rFonts w:ascii="Times New Roman" w:hAnsi="Times New Roman"/>
          <w:i w:val="0"/>
          <w:sz w:val="26"/>
        </w:rPr>
        <w:t xml:space="preserve">. </w:t>
      </w:r>
    </w:p>
    <w:p w:rsidR="00977DA6" w:rsidRPr="001A10DD" w:rsidRDefault="00977DA6" w:rsidP="00FA7D34">
      <w:pPr>
        <w:pStyle w:val="u2"/>
        <w:spacing w:line="240" w:lineRule="auto"/>
        <w:rPr>
          <w:rFonts w:ascii="Times New Roman" w:hAnsi="Times New Roman"/>
          <w:color w:val="0070C0"/>
          <w:sz w:val="32"/>
          <w:szCs w:val="26"/>
        </w:rPr>
      </w:pPr>
      <w:bookmarkStart w:id="17" w:name="_Toc481304130"/>
      <w:bookmarkStart w:id="18" w:name="_Toc468218088"/>
      <w:bookmarkEnd w:id="16"/>
      <w:r w:rsidRPr="001A10DD">
        <w:rPr>
          <w:rFonts w:ascii="Times New Roman" w:hAnsi="Times New Roman"/>
          <w:color w:val="0070C0"/>
          <w:sz w:val="32"/>
          <w:szCs w:val="26"/>
        </w:rPr>
        <w:t>Qui ước tài liệu</w:t>
      </w:r>
      <w:bookmarkEnd w:id="17"/>
    </w:p>
    <w:p w:rsidR="00F20C47" w:rsidRPr="001A10DD" w:rsidRDefault="00977DA6" w:rsidP="00FA7D34">
      <w:pPr>
        <w:pStyle w:val="template"/>
        <w:spacing w:line="240" w:lineRule="auto"/>
        <w:ind w:left="720"/>
        <w:rPr>
          <w:rFonts w:ascii="Times New Roman" w:hAnsi="Times New Roman"/>
          <w:i w:val="0"/>
          <w:sz w:val="26"/>
          <w:szCs w:val="26"/>
        </w:rPr>
      </w:pPr>
      <w:r w:rsidRPr="001A10DD">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w:t>
      </w:r>
      <w:r w:rsidR="00F20C47" w:rsidRPr="001A10DD">
        <w:rPr>
          <w:rFonts w:ascii="Times New Roman" w:hAnsi="Times New Roman"/>
          <w:i w:val="0"/>
          <w:sz w:val="26"/>
          <w:szCs w:val="26"/>
        </w:rPr>
        <w:t>. Các mục dạng liệt kê được thể hiện bằng dấu chấm đầu dòng (•).</w:t>
      </w:r>
    </w:p>
    <w:p w:rsidR="00F20C47" w:rsidRPr="001A10DD" w:rsidRDefault="00F20C47" w:rsidP="00FA7D34">
      <w:pPr>
        <w:pStyle w:val="template"/>
        <w:spacing w:line="240" w:lineRule="auto"/>
        <w:ind w:left="720"/>
        <w:rPr>
          <w:rFonts w:ascii="Times New Roman" w:hAnsi="Times New Roman"/>
          <w:i w:val="0"/>
          <w:sz w:val="26"/>
          <w:szCs w:val="26"/>
        </w:rPr>
      </w:pPr>
    </w:p>
    <w:p w:rsidR="00977DA6" w:rsidRPr="001A10DD" w:rsidRDefault="00977DA6" w:rsidP="00FA7D34">
      <w:pPr>
        <w:pStyle w:val="template"/>
        <w:spacing w:line="240" w:lineRule="auto"/>
        <w:ind w:left="720"/>
        <w:rPr>
          <w:rFonts w:ascii="Times New Roman" w:hAnsi="Times New Roman"/>
          <w:i w:val="0"/>
          <w:sz w:val="26"/>
          <w:szCs w:val="26"/>
        </w:rPr>
      </w:pPr>
      <w:r w:rsidRPr="001A10DD">
        <w:rPr>
          <w:rFonts w:ascii="Times New Roman" w:hAnsi="Times New Roman"/>
          <w:i w:val="0"/>
          <w:sz w:val="26"/>
          <w:szCs w:val="26"/>
        </w:rPr>
        <w:t xml:space="preserve"> </w:t>
      </w:r>
      <w:r w:rsidR="00F20C47" w:rsidRPr="001A10DD">
        <w:rPr>
          <w:rFonts w:ascii="Times New Roman" w:hAnsi="Times New Roman"/>
          <w:i w:val="0"/>
          <w:sz w:val="26"/>
          <w:szCs w:val="26"/>
        </w:rPr>
        <w:t>Quy ước văn bản</w:t>
      </w:r>
      <w:r w:rsidRPr="001A10DD">
        <w:rPr>
          <w:rFonts w:ascii="Times New Roman" w:hAnsi="Times New Roman"/>
          <w:i w:val="0"/>
          <w:sz w:val="26"/>
          <w:szCs w:val="26"/>
        </w:rPr>
        <w:t xml:space="preserve">: </w:t>
      </w:r>
    </w:p>
    <w:p w:rsidR="00977DA6" w:rsidRPr="001A10DD" w:rsidRDefault="00977DA6"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Font: Time New Roman.</w:t>
      </w:r>
    </w:p>
    <w:p w:rsidR="00977DA6" w:rsidRPr="001A10DD" w:rsidRDefault="002F535B"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Font size: 13</w:t>
      </w:r>
      <w:r w:rsidR="00977DA6" w:rsidRPr="001A10DD">
        <w:rPr>
          <w:rFonts w:ascii="Times New Roman" w:hAnsi="Times New Roman"/>
          <w:i w:val="0"/>
          <w:sz w:val="26"/>
          <w:szCs w:val="26"/>
        </w:rPr>
        <w:t>.</w:t>
      </w:r>
    </w:p>
    <w:p w:rsidR="00977DA6" w:rsidRPr="001A10DD" w:rsidRDefault="00977DA6"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Font color</w:t>
      </w:r>
      <w:r w:rsidR="00F20C47" w:rsidRPr="001A10DD">
        <w:rPr>
          <w:rFonts w:ascii="Times New Roman" w:hAnsi="Times New Roman"/>
          <w:i w:val="0"/>
          <w:sz w:val="26"/>
          <w:szCs w:val="26"/>
        </w:rPr>
        <w:t xml:space="preserve"> text</w:t>
      </w:r>
      <w:r w:rsidRPr="001A10DD">
        <w:rPr>
          <w:rFonts w:ascii="Times New Roman" w:hAnsi="Times New Roman"/>
          <w:i w:val="0"/>
          <w:sz w:val="26"/>
          <w:szCs w:val="26"/>
        </w:rPr>
        <w:t>: Black.</w:t>
      </w:r>
    </w:p>
    <w:p w:rsidR="00F20C47" w:rsidRPr="001A10DD" w:rsidRDefault="00F20C47"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Font color title: Blue.</w:t>
      </w:r>
    </w:p>
    <w:p w:rsidR="00977DA6" w:rsidRPr="001A10DD" w:rsidRDefault="00977DA6"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Margin-left: 3.5 cm.</w:t>
      </w:r>
    </w:p>
    <w:p w:rsidR="00977DA6" w:rsidRPr="001A10DD" w:rsidRDefault="00977DA6"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Margin-right: 2 cm.</w:t>
      </w:r>
    </w:p>
    <w:p w:rsidR="00977DA6" w:rsidRPr="001A10DD" w:rsidRDefault="00977DA6"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Margin-top: 3 cm.</w:t>
      </w:r>
    </w:p>
    <w:p w:rsidR="00977DA6" w:rsidRPr="001A10DD" w:rsidRDefault="00977DA6"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Margin-bottom: 3 cm.</w:t>
      </w:r>
    </w:p>
    <w:p w:rsidR="00977DA6" w:rsidRPr="001A10DD" w:rsidRDefault="00977DA6"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Line spacing: 1.2 pt.</w:t>
      </w:r>
    </w:p>
    <w:p w:rsidR="00977DA6" w:rsidRPr="001A10DD" w:rsidRDefault="00977DA6"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Tiêu để được in  đậm và lớn hơn nội dung 2pt. Mỗi tiêu đề sẽ tăng 2pt nếu tiêu đề đó lớn hơn tiêu đề trước.</w:t>
      </w:r>
    </w:p>
    <w:p w:rsidR="00FB5934" w:rsidRPr="001A10DD" w:rsidRDefault="00FB5934" w:rsidP="00FA7D34">
      <w:pPr>
        <w:pStyle w:val="template"/>
        <w:numPr>
          <w:ilvl w:val="0"/>
          <w:numId w:val="24"/>
        </w:numPr>
        <w:spacing w:line="240" w:lineRule="auto"/>
        <w:rPr>
          <w:rFonts w:ascii="Times New Roman" w:hAnsi="Times New Roman"/>
          <w:i w:val="0"/>
          <w:sz w:val="26"/>
          <w:szCs w:val="26"/>
        </w:rPr>
      </w:pPr>
      <w:r w:rsidRPr="001A10DD">
        <w:rPr>
          <w:rFonts w:ascii="Times New Roman" w:hAnsi="Times New Roman"/>
          <w:i w:val="0"/>
          <w:sz w:val="26"/>
          <w:szCs w:val="26"/>
        </w:rPr>
        <w:t>Màu chữ văn bản: Đen.</w:t>
      </w:r>
    </w:p>
    <w:p w:rsidR="00977DA6" w:rsidRPr="001A10DD" w:rsidRDefault="00977DA6" w:rsidP="00FA7D34">
      <w:pPr>
        <w:pStyle w:val="u2"/>
        <w:spacing w:line="240" w:lineRule="auto"/>
        <w:rPr>
          <w:rFonts w:ascii="Times New Roman" w:hAnsi="Times New Roman"/>
          <w:color w:val="0070C0"/>
          <w:sz w:val="32"/>
          <w:szCs w:val="26"/>
        </w:rPr>
      </w:pPr>
      <w:bookmarkStart w:id="19" w:name="_Toc481304131"/>
      <w:bookmarkEnd w:id="18"/>
      <w:r w:rsidRPr="001A10DD">
        <w:rPr>
          <w:rFonts w:ascii="Times New Roman" w:hAnsi="Times New Roman"/>
          <w:color w:val="0070C0"/>
          <w:sz w:val="32"/>
          <w:szCs w:val="26"/>
        </w:rPr>
        <w:lastRenderedPageBreak/>
        <w:t>Đối tượng dự định và gợi ý đọc</w:t>
      </w:r>
      <w:bookmarkEnd w:id="19"/>
      <w:r w:rsidRPr="001A10DD">
        <w:rPr>
          <w:rFonts w:ascii="Times New Roman" w:hAnsi="Times New Roman"/>
          <w:color w:val="0070C0"/>
          <w:sz w:val="32"/>
          <w:szCs w:val="26"/>
        </w:rPr>
        <w:t xml:space="preserve"> </w:t>
      </w:r>
    </w:p>
    <w:p w:rsidR="00977DA6" w:rsidRPr="001A10DD" w:rsidRDefault="00977DA6" w:rsidP="00FA7D34">
      <w:pPr>
        <w:pStyle w:val="template"/>
        <w:spacing w:line="240" w:lineRule="auto"/>
        <w:ind w:left="720"/>
        <w:rPr>
          <w:rFonts w:ascii="Times New Roman" w:hAnsi="Times New Roman"/>
          <w:i w:val="0"/>
          <w:sz w:val="26"/>
        </w:rPr>
      </w:pPr>
      <w:bookmarkStart w:id="20" w:name="_Toc439994670"/>
      <w:bookmarkStart w:id="21" w:name="_Toc468218090"/>
      <w:r w:rsidRPr="001A10DD">
        <w:rPr>
          <w:rFonts w:ascii="Times New Roman" w:hAnsi="Times New Roman"/>
          <w:i w:val="0"/>
          <w:sz w:val="26"/>
        </w:rPr>
        <w:t>Đối tượng đọc bao gồm: Các thành viên, nhóm thuộc Nhà phát triên phần mềm quản lý thiết bị nhúng.</w:t>
      </w:r>
    </w:p>
    <w:p w:rsidR="00977DA6" w:rsidRPr="006A2DFB" w:rsidRDefault="00977DA6" w:rsidP="00FA7D34">
      <w:pPr>
        <w:pStyle w:val="template"/>
        <w:spacing w:line="240" w:lineRule="auto"/>
        <w:ind w:firstLine="720"/>
        <w:rPr>
          <w:rFonts w:ascii="Times New Roman" w:hAnsi="Times New Roman"/>
          <w:b/>
          <w:i w:val="0"/>
          <w:sz w:val="26"/>
        </w:rPr>
      </w:pPr>
      <w:r w:rsidRPr="006A2DFB">
        <w:rPr>
          <w:rFonts w:ascii="Times New Roman" w:hAnsi="Times New Roman"/>
          <w:b/>
          <w:i w:val="0"/>
          <w:sz w:val="26"/>
        </w:rPr>
        <w:t>Tài liệu bao gồm:</w:t>
      </w:r>
    </w:p>
    <w:p w:rsidR="00977DA6" w:rsidRPr="001A10DD" w:rsidRDefault="00977DA6" w:rsidP="00FA7D34">
      <w:pPr>
        <w:pStyle w:val="template"/>
        <w:numPr>
          <w:ilvl w:val="0"/>
          <w:numId w:val="22"/>
        </w:numPr>
        <w:spacing w:line="240" w:lineRule="auto"/>
        <w:rPr>
          <w:rFonts w:ascii="Times New Roman" w:hAnsi="Times New Roman"/>
          <w:i w:val="0"/>
          <w:sz w:val="26"/>
        </w:rPr>
      </w:pPr>
      <w:r w:rsidRPr="001A10DD">
        <w:rPr>
          <w:rFonts w:ascii="Times New Roman" w:hAnsi="Times New Roman"/>
          <w:i w:val="0"/>
          <w:sz w:val="26"/>
        </w:rPr>
        <w:t>Giới thiệu bao gồm: Mục đích, Quy ước tài liệu; Đối tượng dự định và gợi ý đọc, Phạm vi sản phẩm, Các tài liệu tham khảo.</w:t>
      </w:r>
      <w:r w:rsidRPr="001A10DD">
        <w:rPr>
          <w:rFonts w:ascii="Times New Roman" w:hAnsi="Times New Roman"/>
        </w:rPr>
        <w:t xml:space="preserve"> </w:t>
      </w:r>
    </w:p>
    <w:p w:rsidR="00977DA6" w:rsidRPr="001A10DD" w:rsidRDefault="00977DA6" w:rsidP="00FA7D34">
      <w:pPr>
        <w:pStyle w:val="template"/>
        <w:numPr>
          <w:ilvl w:val="0"/>
          <w:numId w:val="22"/>
        </w:numPr>
        <w:spacing w:line="240" w:lineRule="auto"/>
        <w:rPr>
          <w:rFonts w:ascii="Times New Roman" w:hAnsi="Times New Roman"/>
          <w:i w:val="0"/>
          <w:sz w:val="26"/>
        </w:rPr>
      </w:pPr>
      <w:r w:rsidRPr="001A10DD">
        <w:rPr>
          <w:rFonts w:ascii="Times New Roman" w:hAnsi="Times New Roman"/>
          <w:i w:val="0"/>
          <w:sz w:val="26"/>
        </w:rPr>
        <w:t>Mô tả tổng thể bao gồm: Quan điểm sản phẩm; Chức năng sản phẩm; Lớp người dùng và đặc điểm; môi trường hoạt động; Tài liệu hướng dẫn người sử dụng; Giả định và phụ thuộc.</w:t>
      </w:r>
    </w:p>
    <w:p w:rsidR="00977DA6" w:rsidRPr="001A10DD" w:rsidRDefault="00977DA6" w:rsidP="00FA7D34">
      <w:pPr>
        <w:pStyle w:val="template"/>
        <w:numPr>
          <w:ilvl w:val="0"/>
          <w:numId w:val="22"/>
        </w:numPr>
        <w:spacing w:line="240" w:lineRule="auto"/>
        <w:rPr>
          <w:rFonts w:ascii="Times New Roman" w:hAnsi="Times New Roman"/>
          <w:i w:val="0"/>
          <w:sz w:val="26"/>
        </w:rPr>
      </w:pPr>
      <w:r w:rsidRPr="001A10DD">
        <w:rPr>
          <w:rFonts w:ascii="Times New Roman" w:hAnsi="Times New Roman"/>
          <w:i w:val="0"/>
          <w:sz w:val="26"/>
        </w:rPr>
        <w:t>Yêu cầu giao diện bên ngoài bao gồm: Giao diện người dùng; Giao diện phần cứng; Giao diện phần mềm; Giao diện truyền thông.</w:t>
      </w:r>
    </w:p>
    <w:p w:rsidR="00977DA6" w:rsidRPr="006A2DFB" w:rsidRDefault="00977DA6" w:rsidP="00FA7D34">
      <w:pPr>
        <w:pStyle w:val="template"/>
        <w:spacing w:line="240" w:lineRule="auto"/>
        <w:ind w:firstLine="720"/>
        <w:rPr>
          <w:rFonts w:ascii="Times New Roman" w:hAnsi="Times New Roman"/>
          <w:b/>
          <w:i w:val="0"/>
          <w:sz w:val="26"/>
        </w:rPr>
      </w:pPr>
      <w:r w:rsidRPr="006A2DFB">
        <w:rPr>
          <w:rFonts w:ascii="Times New Roman" w:hAnsi="Times New Roman"/>
          <w:b/>
          <w:i w:val="0"/>
          <w:sz w:val="26"/>
        </w:rPr>
        <w:t>Tính năng hệ thống.</w:t>
      </w:r>
    </w:p>
    <w:p w:rsidR="00977DA6" w:rsidRPr="001A10DD" w:rsidRDefault="00977DA6" w:rsidP="00FA7D34">
      <w:pPr>
        <w:pStyle w:val="template"/>
        <w:numPr>
          <w:ilvl w:val="0"/>
          <w:numId w:val="22"/>
        </w:numPr>
        <w:spacing w:line="240" w:lineRule="auto"/>
        <w:rPr>
          <w:rFonts w:ascii="Times New Roman" w:hAnsi="Times New Roman"/>
          <w:i w:val="0"/>
          <w:sz w:val="26"/>
        </w:rPr>
      </w:pPr>
      <w:r w:rsidRPr="001A10DD">
        <w:rPr>
          <w:rFonts w:ascii="Times New Roman" w:hAnsi="Times New Roman"/>
          <w:i w:val="0"/>
          <w:sz w:val="26"/>
        </w:rPr>
        <w:t>Các yêu cầu phi chức năng khác bao gồm: Hiệu suất, an toàn, yêu cầu về an ninh; Các thuộc tính chất lượng phần mềm; Quy tắc kinh doanh.</w:t>
      </w:r>
    </w:p>
    <w:p w:rsidR="00977DA6" w:rsidRPr="001A10DD" w:rsidRDefault="00977DA6" w:rsidP="00FA7D34">
      <w:pPr>
        <w:pStyle w:val="template"/>
        <w:numPr>
          <w:ilvl w:val="0"/>
          <w:numId w:val="22"/>
        </w:numPr>
        <w:spacing w:line="240" w:lineRule="auto"/>
        <w:rPr>
          <w:rFonts w:ascii="Times New Roman" w:hAnsi="Times New Roman"/>
          <w:i w:val="0"/>
          <w:sz w:val="26"/>
        </w:rPr>
      </w:pPr>
      <w:r w:rsidRPr="001A10DD">
        <w:rPr>
          <w:rFonts w:ascii="Times New Roman" w:hAnsi="Times New Roman"/>
          <w:i w:val="0"/>
          <w:sz w:val="26"/>
        </w:rPr>
        <w:t>Những yêu cầu khác.</w:t>
      </w:r>
    </w:p>
    <w:p w:rsidR="00977DA6" w:rsidRPr="001A10DD" w:rsidRDefault="00977DA6" w:rsidP="00FA7D34">
      <w:pPr>
        <w:pStyle w:val="template"/>
        <w:numPr>
          <w:ilvl w:val="0"/>
          <w:numId w:val="22"/>
        </w:numPr>
        <w:spacing w:line="240" w:lineRule="auto"/>
        <w:rPr>
          <w:rFonts w:ascii="Times New Roman" w:hAnsi="Times New Roman"/>
          <w:i w:val="0"/>
          <w:sz w:val="26"/>
        </w:rPr>
      </w:pPr>
      <w:r w:rsidRPr="001A10DD">
        <w:rPr>
          <w:rFonts w:ascii="Times New Roman" w:hAnsi="Times New Roman"/>
          <w:i w:val="0"/>
          <w:sz w:val="26"/>
        </w:rPr>
        <w:t>Phụ lục A: Bảng thuật ngữ.</w:t>
      </w:r>
    </w:p>
    <w:p w:rsidR="00977DA6" w:rsidRPr="001A10DD" w:rsidRDefault="00977DA6" w:rsidP="00FA7D34">
      <w:pPr>
        <w:pStyle w:val="template"/>
        <w:numPr>
          <w:ilvl w:val="0"/>
          <w:numId w:val="22"/>
        </w:numPr>
        <w:spacing w:line="240" w:lineRule="auto"/>
        <w:rPr>
          <w:rFonts w:ascii="Times New Roman" w:hAnsi="Times New Roman"/>
          <w:i w:val="0"/>
          <w:sz w:val="26"/>
        </w:rPr>
      </w:pPr>
      <w:r w:rsidRPr="001A10DD">
        <w:rPr>
          <w:rFonts w:ascii="Times New Roman" w:hAnsi="Times New Roman"/>
          <w:i w:val="0"/>
          <w:sz w:val="26"/>
        </w:rPr>
        <w:t>Phụ lục B: Mô hình phân tích.</w:t>
      </w:r>
    </w:p>
    <w:p w:rsidR="009423F4" w:rsidRPr="001A10DD" w:rsidRDefault="00977DA6" w:rsidP="00FA7D34">
      <w:pPr>
        <w:pStyle w:val="template"/>
        <w:numPr>
          <w:ilvl w:val="0"/>
          <w:numId w:val="22"/>
        </w:numPr>
        <w:spacing w:line="240" w:lineRule="auto"/>
        <w:rPr>
          <w:rFonts w:ascii="Times New Roman" w:hAnsi="Times New Roman"/>
          <w:i w:val="0"/>
          <w:sz w:val="26"/>
        </w:rPr>
      </w:pPr>
      <w:r w:rsidRPr="001A10DD">
        <w:rPr>
          <w:rFonts w:ascii="Times New Roman" w:hAnsi="Times New Roman"/>
          <w:i w:val="0"/>
          <w:sz w:val="26"/>
        </w:rPr>
        <w:t>Phụ lục C: Danh sách được xác định.</w:t>
      </w:r>
      <w:bookmarkEnd w:id="20"/>
      <w:bookmarkEnd w:id="21"/>
    </w:p>
    <w:p w:rsidR="00053029" w:rsidRPr="001A10DD" w:rsidRDefault="00053029" w:rsidP="00FA7D34">
      <w:pPr>
        <w:pStyle w:val="u2"/>
        <w:spacing w:line="240" w:lineRule="auto"/>
        <w:rPr>
          <w:rFonts w:ascii="Times New Roman" w:hAnsi="Times New Roman"/>
          <w:color w:val="0070C0"/>
          <w:sz w:val="32"/>
          <w:szCs w:val="26"/>
        </w:rPr>
      </w:pPr>
      <w:bookmarkStart w:id="22" w:name="_Toc481304132"/>
      <w:r w:rsidRPr="001A10DD">
        <w:rPr>
          <w:rFonts w:ascii="Times New Roman" w:hAnsi="Times New Roman"/>
          <w:color w:val="0070C0"/>
          <w:sz w:val="32"/>
          <w:szCs w:val="26"/>
        </w:rPr>
        <w:t>Phạm vi sản phẩm</w:t>
      </w:r>
      <w:bookmarkEnd w:id="22"/>
    </w:p>
    <w:p w:rsidR="00053029" w:rsidRPr="001A10DD" w:rsidRDefault="00053029" w:rsidP="00FA7D34">
      <w:pPr>
        <w:pStyle w:val="template"/>
        <w:numPr>
          <w:ilvl w:val="0"/>
          <w:numId w:val="26"/>
        </w:numPr>
        <w:spacing w:line="240" w:lineRule="auto"/>
        <w:rPr>
          <w:rFonts w:ascii="Times New Roman" w:hAnsi="Times New Roman"/>
          <w:i w:val="0"/>
          <w:sz w:val="26"/>
        </w:rPr>
      </w:pPr>
      <w:r w:rsidRPr="001A10DD">
        <w:rPr>
          <w:rFonts w:ascii="Times New Roman" w:hAnsi="Times New Roman"/>
          <w:i w:val="0"/>
          <w:sz w:val="26"/>
        </w:rPr>
        <w:t xml:space="preserve">Lĩnh vực sản phẩm: </w:t>
      </w:r>
    </w:p>
    <w:p w:rsidR="00053029" w:rsidRPr="001A10DD" w:rsidRDefault="00053029" w:rsidP="00FA7D34">
      <w:pPr>
        <w:pStyle w:val="template"/>
        <w:spacing w:line="240" w:lineRule="auto"/>
        <w:ind w:left="1440" w:hanging="731"/>
        <w:rPr>
          <w:rFonts w:ascii="Times New Roman" w:hAnsi="Times New Roman"/>
          <w:i w:val="0"/>
          <w:sz w:val="26"/>
        </w:rPr>
      </w:pPr>
      <w:r w:rsidRPr="001A10DD">
        <w:rPr>
          <w:rFonts w:ascii="Times New Roman" w:hAnsi="Times New Roman"/>
          <w:i w:val="0"/>
          <w:sz w:val="26"/>
        </w:rPr>
        <w:t>- Ứng dụng công nghệ thông tin trong quản lý.</w:t>
      </w:r>
    </w:p>
    <w:p w:rsidR="00053029" w:rsidRPr="001A10DD" w:rsidRDefault="00053029" w:rsidP="00FA7D34">
      <w:pPr>
        <w:pStyle w:val="template"/>
        <w:spacing w:line="240" w:lineRule="auto"/>
        <w:ind w:left="1440" w:hanging="731"/>
        <w:rPr>
          <w:rFonts w:ascii="Times New Roman" w:hAnsi="Times New Roman"/>
          <w:i w:val="0"/>
          <w:sz w:val="26"/>
        </w:rPr>
      </w:pPr>
      <w:r w:rsidRPr="001A10DD">
        <w:rPr>
          <w:rFonts w:ascii="Times New Roman" w:hAnsi="Times New Roman"/>
          <w:i w:val="0"/>
          <w:sz w:val="26"/>
        </w:rPr>
        <w:t>- Sản phẩm ứng dụng nghiêm cứu trong lĩnh vực công nghệ thông tin.</w:t>
      </w:r>
    </w:p>
    <w:p w:rsidR="00C67E06" w:rsidRPr="001A10DD" w:rsidRDefault="00C67E06" w:rsidP="00FA7D34">
      <w:pPr>
        <w:pStyle w:val="template"/>
        <w:numPr>
          <w:ilvl w:val="0"/>
          <w:numId w:val="25"/>
        </w:numPr>
        <w:spacing w:line="240" w:lineRule="auto"/>
        <w:rPr>
          <w:rFonts w:ascii="Times New Roman" w:hAnsi="Times New Roman"/>
          <w:i w:val="0"/>
          <w:sz w:val="26"/>
        </w:rPr>
      </w:pPr>
      <w:r w:rsidRPr="001A10DD">
        <w:rPr>
          <w:rFonts w:ascii="Times New Roman" w:hAnsi="Times New Roman"/>
          <w:i w:val="0"/>
          <w:sz w:val="26"/>
        </w:rPr>
        <w:t xml:space="preserve">Thời gian thực hiện: </w:t>
      </w:r>
      <w:r w:rsidR="00F50378" w:rsidRPr="001A10DD">
        <w:rPr>
          <w:rFonts w:ascii="Times New Roman" w:hAnsi="Times New Roman"/>
          <w:i w:val="0"/>
          <w:sz w:val="26"/>
        </w:rPr>
        <w:t>4</w:t>
      </w:r>
      <w:r w:rsidRPr="001A10DD">
        <w:rPr>
          <w:rFonts w:ascii="Times New Roman" w:hAnsi="Times New Roman"/>
          <w:i w:val="0"/>
          <w:sz w:val="26"/>
        </w:rPr>
        <w:t xml:space="preserve"> tháng (kể từ ngày bắt đầu dự án</w:t>
      </w:r>
      <w:r w:rsidR="00733619">
        <w:rPr>
          <w:rFonts w:ascii="Times New Roman" w:hAnsi="Times New Roman"/>
          <w:i w:val="0"/>
          <w:sz w:val="26"/>
        </w:rPr>
        <w:t>: 05/08/2017</w:t>
      </w:r>
      <w:r w:rsidRPr="001A10DD">
        <w:rPr>
          <w:rFonts w:ascii="Times New Roman" w:hAnsi="Times New Roman"/>
          <w:i w:val="0"/>
          <w:sz w:val="26"/>
        </w:rPr>
        <w:t>)</w:t>
      </w:r>
    </w:p>
    <w:p w:rsidR="00053029" w:rsidRPr="001A10DD" w:rsidRDefault="00053029" w:rsidP="00FA7D34">
      <w:pPr>
        <w:pStyle w:val="template"/>
        <w:numPr>
          <w:ilvl w:val="0"/>
          <w:numId w:val="25"/>
        </w:numPr>
        <w:spacing w:line="240" w:lineRule="auto"/>
        <w:rPr>
          <w:rFonts w:ascii="Times New Roman" w:hAnsi="Times New Roman"/>
          <w:i w:val="0"/>
          <w:sz w:val="26"/>
        </w:rPr>
      </w:pPr>
      <w:r w:rsidRPr="001A10DD">
        <w:rPr>
          <w:rFonts w:ascii="Times New Roman" w:hAnsi="Times New Roman"/>
          <w:i w:val="0"/>
          <w:sz w:val="26"/>
        </w:rPr>
        <w:t xml:space="preserve">Phạm vi:  Được triển khai trên </w:t>
      </w:r>
      <w:r w:rsidR="00FA7D34">
        <w:rPr>
          <w:rFonts w:ascii="Times New Roman" w:hAnsi="Times New Roman"/>
          <w:i w:val="0"/>
          <w:sz w:val="26"/>
        </w:rPr>
        <w:t>phạm vi toàn trường đại học Cần Thơ</w:t>
      </w:r>
      <w:r w:rsidRPr="001A10DD">
        <w:rPr>
          <w:rFonts w:ascii="Times New Roman" w:hAnsi="Times New Roman"/>
          <w:i w:val="0"/>
          <w:sz w:val="26"/>
        </w:rPr>
        <w:t xml:space="preserve"> có yêu cầu </w:t>
      </w:r>
      <w:r w:rsidR="00733619">
        <w:rPr>
          <w:rFonts w:ascii="Times New Roman" w:hAnsi="Times New Roman"/>
          <w:i w:val="0"/>
          <w:sz w:val="26"/>
        </w:rPr>
        <w:t>điểm danh cho các sự kiện lớn, cần tính tiện lợi và nhanh chóng nhưng vẫn đảm bảo về mặt thông tin</w:t>
      </w:r>
      <w:r w:rsidRPr="001A10DD">
        <w:rPr>
          <w:rFonts w:ascii="Times New Roman" w:hAnsi="Times New Roman"/>
          <w:i w:val="0"/>
          <w:sz w:val="26"/>
        </w:rPr>
        <w:t>.</w:t>
      </w:r>
    </w:p>
    <w:p w:rsidR="00053029" w:rsidRPr="001A10DD" w:rsidRDefault="00053029" w:rsidP="00FA7D34">
      <w:pPr>
        <w:pStyle w:val="template"/>
        <w:numPr>
          <w:ilvl w:val="0"/>
          <w:numId w:val="25"/>
        </w:numPr>
        <w:spacing w:line="240" w:lineRule="auto"/>
        <w:rPr>
          <w:rFonts w:ascii="Times New Roman" w:hAnsi="Times New Roman"/>
          <w:i w:val="0"/>
          <w:sz w:val="26"/>
        </w:rPr>
      </w:pPr>
      <w:r w:rsidRPr="001A10DD">
        <w:rPr>
          <w:rFonts w:ascii="Times New Roman" w:hAnsi="Times New Roman"/>
          <w:i w:val="0"/>
          <w:sz w:val="26"/>
        </w:rPr>
        <w:t xml:space="preserve">Đối tượng phục vụ của phần mềm: Người quản lý </w:t>
      </w:r>
      <w:r w:rsidR="00733619">
        <w:rPr>
          <w:rFonts w:ascii="Times New Roman" w:hAnsi="Times New Roman"/>
          <w:i w:val="0"/>
          <w:sz w:val="26"/>
        </w:rPr>
        <w:t>công tác điểm danh cho các sự kiện</w:t>
      </w:r>
      <w:r w:rsidRPr="001A10DD">
        <w:rPr>
          <w:rFonts w:ascii="Times New Roman" w:hAnsi="Times New Roman"/>
          <w:i w:val="0"/>
          <w:sz w:val="26"/>
        </w:rPr>
        <w:t>.</w:t>
      </w:r>
    </w:p>
    <w:p w:rsidR="00053029" w:rsidRPr="001A10DD" w:rsidRDefault="00053029" w:rsidP="00FA7D34">
      <w:pPr>
        <w:pStyle w:val="template"/>
        <w:numPr>
          <w:ilvl w:val="0"/>
          <w:numId w:val="25"/>
        </w:numPr>
        <w:spacing w:line="240" w:lineRule="auto"/>
        <w:rPr>
          <w:rFonts w:ascii="Times New Roman" w:hAnsi="Times New Roman"/>
          <w:i w:val="0"/>
          <w:sz w:val="26"/>
        </w:rPr>
      </w:pPr>
      <w:r w:rsidRPr="001A10DD">
        <w:rPr>
          <w:rFonts w:ascii="Times New Roman" w:hAnsi="Times New Roman"/>
          <w:i w:val="0"/>
          <w:sz w:val="26"/>
        </w:rPr>
        <w:t xml:space="preserve">Đối tượng sử dụng tài liệu này: Nhóm xây dựng và phát triển phần mềm K40, tài liệu nghiên cứu dự án </w:t>
      </w:r>
      <w:r w:rsidR="00733619">
        <w:rPr>
          <w:rFonts w:ascii="Times New Roman" w:hAnsi="Times New Roman"/>
          <w:i w:val="0"/>
          <w:sz w:val="26"/>
        </w:rPr>
        <w:t>phát triển phần mềm điểm danh bằng thể RFID học phần Đảm bảo chất lượng và kiểm thử phần mềm</w:t>
      </w:r>
      <w:r w:rsidRPr="001A10DD">
        <w:rPr>
          <w:rFonts w:ascii="Times New Roman" w:hAnsi="Times New Roman"/>
          <w:i w:val="0"/>
          <w:sz w:val="26"/>
        </w:rPr>
        <w:t>, Người quản lý và kiểm tra chất lượng tài liệu (Giảng viên môn học).</w:t>
      </w:r>
    </w:p>
    <w:p w:rsidR="006F20D6" w:rsidRPr="001A10DD" w:rsidRDefault="006F20D6" w:rsidP="00FA7D34">
      <w:pPr>
        <w:pStyle w:val="template"/>
        <w:numPr>
          <w:ilvl w:val="0"/>
          <w:numId w:val="25"/>
        </w:numPr>
        <w:spacing w:line="240" w:lineRule="auto"/>
        <w:rPr>
          <w:rFonts w:ascii="Times New Roman" w:hAnsi="Times New Roman"/>
          <w:i w:val="0"/>
          <w:sz w:val="26"/>
        </w:rPr>
      </w:pPr>
      <w:r w:rsidRPr="001A10DD">
        <w:rPr>
          <w:rFonts w:ascii="Times New Roman" w:hAnsi="Times New Roman"/>
          <w:i w:val="0"/>
          <w:sz w:val="26"/>
        </w:rPr>
        <w:t xml:space="preserve">Nội dung cơ bản: </w:t>
      </w:r>
      <w:r w:rsidRPr="001A10DD">
        <w:rPr>
          <w:rFonts w:ascii="Times New Roman" w:hAnsi="Times New Roman"/>
          <w:bCs/>
          <w:i w:val="0"/>
          <w:sz w:val="26"/>
        </w:rPr>
        <w:t>Nghiên cứu ứng dụng cho công tác lưu trữ</w:t>
      </w:r>
      <w:r w:rsidRPr="001A10DD">
        <w:rPr>
          <w:rFonts w:ascii="Times New Roman" w:hAnsi="Times New Roman"/>
          <w:i w:val="0"/>
          <w:sz w:val="26"/>
        </w:rPr>
        <w:t xml:space="preserve"> - </w:t>
      </w:r>
      <w:r w:rsidRPr="001A10DD">
        <w:rPr>
          <w:rFonts w:ascii="Times New Roman" w:hAnsi="Times New Roman"/>
          <w:bCs/>
          <w:i w:val="0"/>
          <w:sz w:val="26"/>
        </w:rPr>
        <w:t>Nghiên cứu ứng dụng cho công tác quản lý.</w:t>
      </w:r>
    </w:p>
    <w:p w:rsidR="009423F4" w:rsidRPr="001A10DD" w:rsidRDefault="00543834" w:rsidP="00FA7D34">
      <w:pPr>
        <w:pStyle w:val="u2"/>
        <w:spacing w:line="240" w:lineRule="auto"/>
        <w:rPr>
          <w:rFonts w:ascii="Times New Roman" w:hAnsi="Times New Roman"/>
          <w:color w:val="0070C0"/>
          <w:sz w:val="32"/>
        </w:rPr>
      </w:pPr>
      <w:bookmarkStart w:id="23" w:name="_Toc481304133"/>
      <w:r w:rsidRPr="001A10DD">
        <w:rPr>
          <w:rFonts w:ascii="Times New Roman" w:hAnsi="Times New Roman"/>
          <w:color w:val="0070C0"/>
          <w:sz w:val="32"/>
        </w:rPr>
        <w:lastRenderedPageBreak/>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9423F4" w:rsidRPr="00634172" w:rsidTr="005F2E9D">
        <w:tc>
          <w:tcPr>
            <w:tcW w:w="850" w:type="dxa"/>
            <w:shd w:val="clear" w:color="auto" w:fill="737373"/>
          </w:tcPr>
          <w:p w:rsidR="009423F4" w:rsidRPr="00634172" w:rsidRDefault="009423F4" w:rsidP="00FA7D34">
            <w:pPr>
              <w:pStyle w:val="template"/>
              <w:spacing w:line="240" w:lineRule="auto"/>
              <w:jc w:val="center"/>
              <w:rPr>
                <w:rFonts w:ascii="Times New Roman" w:hAnsi="Times New Roman"/>
                <w:i w:val="0"/>
                <w:sz w:val="26"/>
                <w:szCs w:val="26"/>
              </w:rPr>
            </w:pPr>
            <w:r w:rsidRPr="00634172">
              <w:rPr>
                <w:rFonts w:ascii="Times New Roman" w:hAnsi="Times New Roman"/>
                <w:i w:val="0"/>
                <w:sz w:val="26"/>
                <w:szCs w:val="26"/>
              </w:rPr>
              <w:t>STT</w:t>
            </w:r>
          </w:p>
        </w:tc>
        <w:tc>
          <w:tcPr>
            <w:tcW w:w="2835" w:type="dxa"/>
            <w:shd w:val="clear" w:color="auto" w:fill="737373"/>
          </w:tcPr>
          <w:p w:rsidR="009423F4" w:rsidRPr="00634172" w:rsidRDefault="009423F4" w:rsidP="00FA7D34">
            <w:pPr>
              <w:pStyle w:val="template"/>
              <w:spacing w:line="240" w:lineRule="auto"/>
              <w:jc w:val="center"/>
              <w:rPr>
                <w:rFonts w:ascii="Times New Roman" w:hAnsi="Times New Roman"/>
                <w:i w:val="0"/>
                <w:sz w:val="26"/>
                <w:szCs w:val="26"/>
              </w:rPr>
            </w:pPr>
            <w:r w:rsidRPr="00634172">
              <w:rPr>
                <w:rFonts w:ascii="Times New Roman" w:hAnsi="Times New Roman"/>
                <w:i w:val="0"/>
                <w:sz w:val="26"/>
                <w:szCs w:val="26"/>
              </w:rPr>
              <w:t>Thuật ngữ / Từ viết tắt</w:t>
            </w:r>
          </w:p>
        </w:tc>
        <w:tc>
          <w:tcPr>
            <w:tcW w:w="4678" w:type="dxa"/>
            <w:shd w:val="clear" w:color="auto" w:fill="737373"/>
          </w:tcPr>
          <w:p w:rsidR="009423F4" w:rsidRPr="00634172" w:rsidRDefault="009423F4" w:rsidP="00FA7D34">
            <w:pPr>
              <w:pStyle w:val="template"/>
              <w:spacing w:line="240" w:lineRule="auto"/>
              <w:jc w:val="center"/>
              <w:rPr>
                <w:rFonts w:ascii="Times New Roman" w:hAnsi="Times New Roman"/>
                <w:i w:val="0"/>
                <w:sz w:val="26"/>
                <w:szCs w:val="26"/>
              </w:rPr>
            </w:pPr>
            <w:r w:rsidRPr="00634172">
              <w:rPr>
                <w:rFonts w:ascii="Times New Roman" w:hAnsi="Times New Roman"/>
                <w:i w:val="0"/>
                <w:sz w:val="26"/>
                <w:szCs w:val="26"/>
              </w:rPr>
              <w:t>Định nghĩa / Giải thích</w:t>
            </w:r>
          </w:p>
        </w:tc>
      </w:tr>
      <w:tr w:rsidR="009423F4" w:rsidRPr="00634172" w:rsidTr="005F2E9D">
        <w:tc>
          <w:tcPr>
            <w:tcW w:w="850" w:type="dxa"/>
            <w:shd w:val="clear" w:color="auto" w:fill="auto"/>
          </w:tcPr>
          <w:p w:rsidR="009423F4" w:rsidRPr="00634172" w:rsidRDefault="0078733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1</w:t>
            </w:r>
          </w:p>
        </w:tc>
        <w:tc>
          <w:tcPr>
            <w:tcW w:w="2835" w:type="dxa"/>
            <w:shd w:val="clear" w:color="auto" w:fill="auto"/>
          </w:tcPr>
          <w:p w:rsidR="009423F4" w:rsidRPr="00634172" w:rsidRDefault="0078733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IDE</w:t>
            </w:r>
          </w:p>
        </w:tc>
        <w:tc>
          <w:tcPr>
            <w:tcW w:w="4678" w:type="dxa"/>
            <w:shd w:val="clear" w:color="auto" w:fill="auto"/>
          </w:tcPr>
          <w:p w:rsidR="009423F4" w:rsidRPr="00634172" w:rsidRDefault="00787330" w:rsidP="00FA7D34">
            <w:pPr>
              <w:pStyle w:val="template"/>
              <w:spacing w:line="240" w:lineRule="auto"/>
              <w:rPr>
                <w:rFonts w:ascii="Times New Roman" w:hAnsi="Times New Roman"/>
                <w:i w:val="0"/>
                <w:sz w:val="26"/>
                <w:szCs w:val="26"/>
              </w:rPr>
            </w:pPr>
            <w:r w:rsidRPr="00634172">
              <w:rPr>
                <w:rFonts w:ascii="Times New Roman" w:hAnsi="Times New Roman"/>
                <w:bCs/>
                <w:i w:val="0"/>
                <w:color w:val="222222"/>
                <w:sz w:val="26"/>
                <w:szCs w:val="26"/>
                <w:shd w:val="clear" w:color="auto" w:fill="FFFFFF"/>
              </w:rPr>
              <w:t>Môi trường phát triển tích hợp trong lập trình</w:t>
            </w:r>
          </w:p>
        </w:tc>
      </w:tr>
      <w:tr w:rsidR="009423F4" w:rsidRPr="00634172" w:rsidTr="005F2E9D">
        <w:tc>
          <w:tcPr>
            <w:tcW w:w="850" w:type="dxa"/>
            <w:shd w:val="clear" w:color="auto" w:fill="auto"/>
          </w:tcPr>
          <w:p w:rsidR="009423F4" w:rsidRPr="00634172" w:rsidRDefault="00120475"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2</w:t>
            </w:r>
          </w:p>
        </w:tc>
        <w:tc>
          <w:tcPr>
            <w:tcW w:w="2835" w:type="dxa"/>
            <w:shd w:val="clear" w:color="auto" w:fill="auto"/>
          </w:tcPr>
          <w:p w:rsidR="009423F4" w:rsidRPr="00634172" w:rsidRDefault="00120475"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JS</w:t>
            </w:r>
          </w:p>
        </w:tc>
        <w:tc>
          <w:tcPr>
            <w:tcW w:w="4678" w:type="dxa"/>
            <w:shd w:val="clear" w:color="auto" w:fill="auto"/>
          </w:tcPr>
          <w:p w:rsidR="009423F4" w:rsidRPr="00634172" w:rsidRDefault="00120475"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JavaScript</w:t>
            </w:r>
          </w:p>
        </w:tc>
      </w:tr>
      <w:tr w:rsidR="000617C0" w:rsidRPr="00634172" w:rsidTr="005F2E9D">
        <w:tc>
          <w:tcPr>
            <w:tcW w:w="850" w:type="dxa"/>
            <w:shd w:val="clear" w:color="auto" w:fill="auto"/>
          </w:tcPr>
          <w:p w:rsidR="000617C0" w:rsidRPr="00634172" w:rsidRDefault="000617C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3</w:t>
            </w:r>
          </w:p>
        </w:tc>
        <w:tc>
          <w:tcPr>
            <w:tcW w:w="2835" w:type="dxa"/>
            <w:shd w:val="clear" w:color="auto" w:fill="auto"/>
          </w:tcPr>
          <w:p w:rsidR="000617C0" w:rsidRPr="00634172" w:rsidRDefault="000617C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Người quản trị</w:t>
            </w:r>
          </w:p>
        </w:tc>
        <w:tc>
          <w:tcPr>
            <w:tcW w:w="4678" w:type="dxa"/>
            <w:vMerge w:val="restart"/>
            <w:shd w:val="clear" w:color="auto" w:fill="auto"/>
          </w:tcPr>
          <w:p w:rsidR="000617C0" w:rsidRPr="00634172" w:rsidRDefault="000617C0" w:rsidP="00FA7D34">
            <w:pPr>
              <w:pStyle w:val="template"/>
              <w:spacing w:line="240" w:lineRule="auto"/>
              <w:rPr>
                <w:rFonts w:ascii="Times New Roman" w:hAnsi="Times New Roman"/>
                <w:i w:val="0"/>
                <w:sz w:val="26"/>
                <w:szCs w:val="26"/>
              </w:rPr>
            </w:pPr>
          </w:p>
          <w:p w:rsidR="000617C0" w:rsidRPr="00634172" w:rsidRDefault="000617C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 xml:space="preserve">Cách gọi khác của Người quản trị hệ thống  quản lý </w:t>
            </w:r>
            <w:r w:rsidR="0022496D">
              <w:rPr>
                <w:rFonts w:ascii="Times New Roman" w:hAnsi="Times New Roman"/>
                <w:i w:val="0"/>
                <w:sz w:val="26"/>
                <w:szCs w:val="26"/>
              </w:rPr>
              <w:t>điểm danh</w:t>
            </w:r>
            <w:r w:rsidRPr="00634172">
              <w:rPr>
                <w:rFonts w:ascii="Times New Roman" w:hAnsi="Times New Roman"/>
                <w:i w:val="0"/>
                <w:sz w:val="26"/>
                <w:szCs w:val="26"/>
              </w:rPr>
              <w:t>.</w:t>
            </w:r>
          </w:p>
        </w:tc>
      </w:tr>
      <w:tr w:rsidR="000617C0" w:rsidRPr="00634172" w:rsidTr="005F2E9D">
        <w:tc>
          <w:tcPr>
            <w:tcW w:w="850" w:type="dxa"/>
            <w:shd w:val="clear" w:color="auto" w:fill="auto"/>
          </w:tcPr>
          <w:p w:rsidR="000617C0" w:rsidRPr="00634172" w:rsidRDefault="000617C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4</w:t>
            </w:r>
          </w:p>
        </w:tc>
        <w:tc>
          <w:tcPr>
            <w:tcW w:w="2835" w:type="dxa"/>
            <w:shd w:val="clear" w:color="auto" w:fill="auto"/>
          </w:tcPr>
          <w:p w:rsidR="000617C0" w:rsidRPr="00634172" w:rsidRDefault="000617C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Người quản trị hệ thống</w:t>
            </w:r>
          </w:p>
        </w:tc>
        <w:tc>
          <w:tcPr>
            <w:tcW w:w="4678" w:type="dxa"/>
            <w:vMerge/>
            <w:shd w:val="clear" w:color="auto" w:fill="auto"/>
          </w:tcPr>
          <w:p w:rsidR="000617C0" w:rsidRPr="00634172" w:rsidRDefault="000617C0" w:rsidP="00FA7D34">
            <w:pPr>
              <w:pStyle w:val="template"/>
              <w:spacing w:line="240" w:lineRule="auto"/>
              <w:rPr>
                <w:rFonts w:ascii="Times New Roman" w:hAnsi="Times New Roman"/>
                <w:i w:val="0"/>
                <w:sz w:val="26"/>
                <w:szCs w:val="26"/>
              </w:rPr>
            </w:pPr>
          </w:p>
        </w:tc>
      </w:tr>
      <w:tr w:rsidR="000617C0" w:rsidRPr="00634172" w:rsidTr="005F2E9D">
        <w:tc>
          <w:tcPr>
            <w:tcW w:w="850" w:type="dxa"/>
            <w:shd w:val="clear" w:color="auto" w:fill="auto"/>
          </w:tcPr>
          <w:p w:rsidR="000617C0" w:rsidRPr="00634172" w:rsidRDefault="000617C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5</w:t>
            </w:r>
          </w:p>
        </w:tc>
        <w:tc>
          <w:tcPr>
            <w:tcW w:w="2835" w:type="dxa"/>
            <w:shd w:val="clear" w:color="auto" w:fill="auto"/>
          </w:tcPr>
          <w:p w:rsidR="000617C0" w:rsidRPr="00634172" w:rsidRDefault="000617C0" w:rsidP="00FA7D34">
            <w:pPr>
              <w:pStyle w:val="template"/>
              <w:spacing w:line="240" w:lineRule="auto"/>
              <w:rPr>
                <w:rFonts w:ascii="Times New Roman" w:hAnsi="Times New Roman"/>
                <w:i w:val="0"/>
                <w:sz w:val="26"/>
                <w:szCs w:val="26"/>
              </w:rPr>
            </w:pPr>
            <w:r w:rsidRPr="00634172">
              <w:rPr>
                <w:rFonts w:ascii="Times New Roman" w:hAnsi="Times New Roman"/>
                <w:i w:val="0"/>
                <w:sz w:val="26"/>
                <w:szCs w:val="26"/>
              </w:rPr>
              <w:t>Người quản trị hệ thống nhúng</w:t>
            </w:r>
          </w:p>
        </w:tc>
        <w:tc>
          <w:tcPr>
            <w:tcW w:w="4678" w:type="dxa"/>
            <w:vMerge/>
            <w:shd w:val="clear" w:color="auto" w:fill="auto"/>
          </w:tcPr>
          <w:p w:rsidR="000617C0" w:rsidRPr="00634172" w:rsidRDefault="000617C0" w:rsidP="00FA7D34">
            <w:pPr>
              <w:pStyle w:val="template"/>
              <w:spacing w:line="240" w:lineRule="auto"/>
              <w:rPr>
                <w:rFonts w:ascii="Times New Roman" w:hAnsi="Times New Roman"/>
                <w:i w:val="0"/>
                <w:sz w:val="26"/>
                <w:szCs w:val="26"/>
              </w:rPr>
            </w:pPr>
          </w:p>
        </w:tc>
      </w:tr>
      <w:tr w:rsidR="003E7FEF" w:rsidRPr="00634172" w:rsidTr="005F2E9D">
        <w:tc>
          <w:tcPr>
            <w:tcW w:w="850" w:type="dxa"/>
            <w:shd w:val="clear" w:color="auto" w:fill="auto"/>
          </w:tcPr>
          <w:p w:rsidR="003E7FEF" w:rsidRPr="00357230" w:rsidRDefault="0022496D" w:rsidP="00FA7D34">
            <w:pPr>
              <w:pStyle w:val="template"/>
              <w:spacing w:line="240" w:lineRule="auto"/>
              <w:rPr>
                <w:rFonts w:ascii="Times New Roman" w:hAnsi="Times New Roman"/>
                <w:i w:val="0"/>
                <w:sz w:val="26"/>
                <w:szCs w:val="26"/>
              </w:rPr>
            </w:pPr>
            <w:r>
              <w:rPr>
                <w:rFonts w:ascii="Times New Roman" w:hAnsi="Times New Roman"/>
                <w:i w:val="0"/>
                <w:sz w:val="26"/>
                <w:szCs w:val="26"/>
              </w:rPr>
              <w:t>6</w:t>
            </w:r>
          </w:p>
        </w:tc>
        <w:tc>
          <w:tcPr>
            <w:tcW w:w="2835" w:type="dxa"/>
            <w:shd w:val="clear" w:color="auto" w:fill="auto"/>
          </w:tcPr>
          <w:p w:rsidR="003E7FEF" w:rsidRDefault="003E7FEF" w:rsidP="00FA7D34">
            <w:pPr>
              <w:spacing w:line="240" w:lineRule="auto"/>
              <w:rPr>
                <w:rFonts w:ascii="Times New Roman" w:hAnsi="Times New Roman"/>
                <w:sz w:val="26"/>
                <w:szCs w:val="26"/>
              </w:rPr>
            </w:pPr>
            <w:r>
              <w:rPr>
                <w:rFonts w:ascii="Times New Roman" w:hAnsi="Times New Roman"/>
                <w:sz w:val="26"/>
                <w:szCs w:val="26"/>
              </w:rPr>
              <w:t>IT</w:t>
            </w:r>
          </w:p>
        </w:tc>
        <w:tc>
          <w:tcPr>
            <w:tcW w:w="4678" w:type="dxa"/>
            <w:shd w:val="clear" w:color="auto" w:fill="auto"/>
          </w:tcPr>
          <w:p w:rsidR="003E7FEF" w:rsidRDefault="003E7FEF" w:rsidP="00FA7D34">
            <w:pPr>
              <w:pStyle w:val="template"/>
              <w:spacing w:line="240" w:lineRule="auto"/>
              <w:rPr>
                <w:rFonts w:ascii="Times New Roman" w:hAnsi="Times New Roman"/>
                <w:i w:val="0"/>
                <w:sz w:val="26"/>
                <w:szCs w:val="26"/>
              </w:rPr>
            </w:pPr>
            <w:r w:rsidRPr="00BA121A">
              <w:rPr>
                <w:rFonts w:ascii="Times New Roman" w:hAnsi="Times New Roman"/>
                <w:i w:val="0"/>
                <w:sz w:val="26"/>
                <w:szCs w:val="26"/>
              </w:rPr>
              <w:t>Information Technology</w:t>
            </w:r>
          </w:p>
        </w:tc>
      </w:tr>
    </w:tbl>
    <w:p w:rsidR="009423F4" w:rsidRPr="001A10DD" w:rsidRDefault="009423F4" w:rsidP="00FA7D34">
      <w:pPr>
        <w:pStyle w:val="template"/>
        <w:spacing w:line="240" w:lineRule="auto"/>
        <w:rPr>
          <w:rFonts w:ascii="Times New Roman" w:hAnsi="Times New Roman"/>
          <w:i w:val="0"/>
          <w:sz w:val="26"/>
          <w:szCs w:val="26"/>
        </w:rPr>
      </w:pPr>
    </w:p>
    <w:p w:rsidR="009423F4" w:rsidRPr="001A10DD" w:rsidRDefault="00543834" w:rsidP="00FA7D34">
      <w:pPr>
        <w:pStyle w:val="u2"/>
        <w:spacing w:line="240" w:lineRule="auto"/>
        <w:rPr>
          <w:rFonts w:ascii="Times New Roman" w:hAnsi="Times New Roman"/>
          <w:color w:val="0070C0"/>
        </w:rPr>
      </w:pPr>
      <w:bookmarkStart w:id="24" w:name="_Toc481304134"/>
      <w:r w:rsidRPr="001A10DD">
        <w:rPr>
          <w:rFonts w:ascii="Times New Roman" w:hAnsi="Times New Roman"/>
          <w:color w:val="0070C0"/>
        </w:rPr>
        <w:t>Tham khảo</w:t>
      </w:r>
      <w:bookmarkEnd w:id="24"/>
    </w:p>
    <w:p w:rsidR="009423F4" w:rsidRPr="001A10DD" w:rsidRDefault="009423F4" w:rsidP="00FA7D34">
      <w:pPr>
        <w:spacing w:line="240" w:lineRule="auto"/>
        <w:rPr>
          <w:rFonts w:ascii="Times New Roman" w:hAnsi="Times New Roman"/>
          <w:sz w:val="26"/>
          <w:szCs w:val="26"/>
        </w:rPr>
      </w:pPr>
      <w:r w:rsidRPr="001A10DD">
        <w:rPr>
          <w:rFonts w:ascii="Times New Roman" w:hAnsi="Times New Roman"/>
          <w:sz w:val="26"/>
          <w:szCs w:val="26"/>
        </w:rPr>
        <w:t>[1] Requirement analysis in software engineering – Can Tho University.</w:t>
      </w:r>
    </w:p>
    <w:p w:rsidR="009423F4" w:rsidRPr="001A10DD" w:rsidRDefault="009423F4" w:rsidP="00FA7D34">
      <w:pPr>
        <w:spacing w:line="240" w:lineRule="auto"/>
        <w:rPr>
          <w:rFonts w:ascii="Times New Roman" w:hAnsi="Times New Roman"/>
          <w:sz w:val="26"/>
          <w:szCs w:val="26"/>
        </w:rPr>
      </w:pPr>
      <w:r w:rsidRPr="001A10DD">
        <w:rPr>
          <w:rFonts w:ascii="Times New Roman" w:hAnsi="Times New Roman"/>
          <w:sz w:val="26"/>
          <w:szCs w:val="26"/>
        </w:rPr>
        <w:t>[2] Software requirements specification by</w:t>
      </w:r>
    </w:p>
    <w:p w:rsidR="009423F4" w:rsidRPr="001A10DD" w:rsidRDefault="00BD70FB" w:rsidP="00FA7D34">
      <w:pPr>
        <w:spacing w:line="240" w:lineRule="auto"/>
        <w:rPr>
          <w:rFonts w:ascii="Times New Roman" w:hAnsi="Times New Roman"/>
          <w:sz w:val="26"/>
          <w:szCs w:val="26"/>
        </w:rPr>
      </w:pPr>
      <w:hyperlink r:id="rId10" w:history="1">
        <w:r w:rsidR="009423F4" w:rsidRPr="001A10DD">
          <w:rPr>
            <w:rStyle w:val="Siuktni"/>
            <w:rFonts w:ascii="Times New Roman" w:hAnsi="Times New Roman"/>
            <w:sz w:val="26"/>
            <w:szCs w:val="26"/>
          </w:rPr>
          <w:t>https://hienngong.files.wordpress.com/2012/09/mau-bm-qtpm-cnpm-dac-ta-yeu-cau-phan-memsrs-v2-0.doc</w:t>
        </w:r>
      </w:hyperlink>
    </w:p>
    <w:p w:rsidR="009423F4" w:rsidRPr="001A10DD" w:rsidRDefault="009423F4" w:rsidP="00FA7D34">
      <w:pPr>
        <w:spacing w:line="240" w:lineRule="auto"/>
        <w:rPr>
          <w:rFonts w:ascii="Times New Roman" w:hAnsi="Times New Roman"/>
          <w:sz w:val="26"/>
          <w:szCs w:val="26"/>
        </w:rPr>
      </w:pPr>
      <w:r w:rsidRPr="001A10DD">
        <w:rPr>
          <w:rFonts w:ascii="Times New Roman" w:hAnsi="Times New Roman"/>
          <w:sz w:val="26"/>
          <w:szCs w:val="26"/>
        </w:rPr>
        <w:t>[3] IEEE Recommended Practice for Software Requirements Specifications – Michigan State University</w:t>
      </w:r>
    </w:p>
    <w:p w:rsidR="009423F4" w:rsidRPr="001A10DD" w:rsidRDefault="009423F4" w:rsidP="00FA7D34">
      <w:pPr>
        <w:autoSpaceDE w:val="0"/>
        <w:autoSpaceDN w:val="0"/>
        <w:adjustRightInd w:val="0"/>
        <w:spacing w:line="240" w:lineRule="auto"/>
        <w:rPr>
          <w:rFonts w:ascii="Times New Roman" w:hAnsi="Times New Roman"/>
          <w:sz w:val="26"/>
          <w:szCs w:val="26"/>
        </w:rPr>
      </w:pPr>
      <w:r w:rsidRPr="001A10DD">
        <w:rPr>
          <w:rFonts w:ascii="Times New Roman" w:hAnsi="Times New Roman"/>
          <w:sz w:val="26"/>
          <w:szCs w:val="26"/>
        </w:rPr>
        <w:t xml:space="preserve">[4] Software Requirements Specification Amazing Lunch Indicator - </w:t>
      </w:r>
      <w:hyperlink r:id="rId11" w:tgtFrame="_blank" w:history="1">
        <w:r w:rsidRPr="001A10DD">
          <w:rPr>
            <w:rStyle w:val="Siuktni"/>
            <w:rFonts w:ascii="Times New Roman" w:hAnsi="Times New Roman"/>
            <w:color w:val="008000"/>
            <w:sz w:val="26"/>
            <w:szCs w:val="26"/>
            <w:shd w:val="clear" w:color="auto" w:fill="FFFFFF"/>
          </w:rPr>
          <w:t>http://www.cse.chalmers.se/~feldt/courses/reqeng/examples/</w:t>
        </w:r>
        <w:r w:rsidRPr="001A10DD">
          <w:rPr>
            <w:rStyle w:val="Siuktni"/>
            <w:rFonts w:ascii="Times New Roman" w:hAnsi="Times New Roman"/>
            <w:bCs/>
            <w:color w:val="008000"/>
            <w:sz w:val="26"/>
            <w:szCs w:val="26"/>
            <w:shd w:val="clear" w:color="auto" w:fill="FFFFFF"/>
          </w:rPr>
          <w:t>srs</w:t>
        </w:r>
        <w:r w:rsidRPr="001A10DD">
          <w:rPr>
            <w:rStyle w:val="Siuktni"/>
            <w:rFonts w:ascii="Times New Roman" w:hAnsi="Times New Roman"/>
            <w:color w:val="008000"/>
            <w:sz w:val="26"/>
            <w:szCs w:val="26"/>
            <w:shd w:val="clear" w:color="auto" w:fill="FFFFFF"/>
          </w:rPr>
          <w:t>_example_2010_group2.pdf</w:t>
        </w:r>
      </w:hyperlink>
      <w:r w:rsidRPr="001A10DD">
        <w:rPr>
          <w:rFonts w:ascii="Times New Roman" w:hAnsi="Times New Roman"/>
          <w:sz w:val="26"/>
          <w:szCs w:val="26"/>
        </w:rPr>
        <w:t>.</w:t>
      </w:r>
    </w:p>
    <w:p w:rsidR="009423F4" w:rsidRPr="001A10DD" w:rsidRDefault="009423F4" w:rsidP="00FA7D34">
      <w:pPr>
        <w:autoSpaceDE w:val="0"/>
        <w:autoSpaceDN w:val="0"/>
        <w:adjustRightInd w:val="0"/>
        <w:spacing w:line="240" w:lineRule="auto"/>
        <w:rPr>
          <w:rFonts w:ascii="Times New Roman" w:hAnsi="Times New Roman"/>
          <w:sz w:val="26"/>
          <w:szCs w:val="26"/>
        </w:rPr>
      </w:pPr>
      <w:r w:rsidRPr="001A10DD">
        <w:rPr>
          <w:rFonts w:ascii="Times New Roman" w:hAnsi="Times New Roman"/>
          <w:sz w:val="26"/>
          <w:szCs w:val="26"/>
        </w:rPr>
        <w:t>[5] Software Requirements Specification for nTravel</w:t>
      </w:r>
    </w:p>
    <w:p w:rsidR="009423F4" w:rsidRPr="001A10DD" w:rsidRDefault="00BD70FB" w:rsidP="00FA7D34">
      <w:pPr>
        <w:autoSpaceDE w:val="0"/>
        <w:autoSpaceDN w:val="0"/>
        <w:adjustRightInd w:val="0"/>
        <w:spacing w:line="240" w:lineRule="auto"/>
        <w:rPr>
          <w:rFonts w:ascii="Times New Roman" w:hAnsi="Times New Roman"/>
          <w:sz w:val="26"/>
          <w:szCs w:val="26"/>
        </w:rPr>
      </w:pPr>
      <w:hyperlink r:id="rId12" w:history="1">
        <w:r w:rsidR="009423F4" w:rsidRPr="001A10DD">
          <w:rPr>
            <w:rStyle w:val="Siuktni"/>
            <w:rFonts w:ascii="Times New Roman" w:hAnsi="Times New Roman"/>
            <w:sz w:val="26"/>
            <w:szCs w:val="26"/>
          </w:rPr>
          <w:t>https://cs.gmu.edu/~dfleck/classes/cs421/spring08/SampleProject/FINAL%20SRS.pdf</w:t>
        </w:r>
      </w:hyperlink>
    </w:p>
    <w:p w:rsidR="009423F4" w:rsidRPr="001A10DD" w:rsidRDefault="00F30FE6" w:rsidP="00FA7D34">
      <w:pPr>
        <w:spacing w:line="240" w:lineRule="auto"/>
        <w:rPr>
          <w:rFonts w:ascii="Times New Roman" w:hAnsi="Times New Roman"/>
          <w:sz w:val="26"/>
          <w:szCs w:val="26"/>
        </w:rPr>
      </w:pPr>
      <w:r w:rsidRPr="001A10DD">
        <w:rPr>
          <w:rFonts w:ascii="Times New Roman" w:hAnsi="Times New Roman"/>
          <w:sz w:val="26"/>
          <w:szCs w:val="26"/>
        </w:rPr>
        <w:t>[6</w:t>
      </w:r>
      <w:r w:rsidR="009423F4" w:rsidRPr="001A10DD">
        <w:rPr>
          <w:rFonts w:ascii="Times New Roman" w:hAnsi="Times New Roman"/>
          <w:sz w:val="26"/>
          <w:szCs w:val="26"/>
        </w:rPr>
        <w:t>] Software requirements specification guide:</w:t>
      </w:r>
    </w:p>
    <w:p w:rsidR="0081627D" w:rsidRDefault="009423F4" w:rsidP="00FA7D34">
      <w:pPr>
        <w:spacing w:line="240" w:lineRule="auto"/>
        <w:rPr>
          <w:rFonts w:ascii="Times New Roman" w:hAnsi="Times New Roman"/>
          <w:color w:val="2D2DE7"/>
          <w:sz w:val="26"/>
          <w:szCs w:val="26"/>
        </w:rPr>
      </w:pPr>
      <w:r w:rsidRPr="001A10DD">
        <w:rPr>
          <w:rFonts w:ascii="Times New Roman" w:hAnsi="Times New Roman"/>
          <w:color w:val="2D2DE7"/>
          <w:sz w:val="26"/>
          <w:szCs w:val="26"/>
        </w:rPr>
        <w:t>https://www.wattpad.com/4972601-3-1-phân-tích-và-đặc-tả-yêu-cầu-phần-mềm-đặc-tả</w:t>
      </w:r>
    </w:p>
    <w:p w:rsidR="00177EF6" w:rsidRDefault="00177EF6" w:rsidP="00FA7D34">
      <w:pPr>
        <w:spacing w:line="240" w:lineRule="auto"/>
        <w:rPr>
          <w:rFonts w:ascii="Times New Roman" w:hAnsi="Times New Roman"/>
          <w:color w:val="000000" w:themeColor="text1"/>
          <w:sz w:val="26"/>
          <w:szCs w:val="26"/>
        </w:rPr>
      </w:pPr>
      <w:r>
        <w:rPr>
          <w:rFonts w:ascii="Times New Roman" w:hAnsi="Times New Roman"/>
          <w:color w:val="000000" w:themeColor="text1"/>
          <w:sz w:val="26"/>
          <w:szCs w:val="26"/>
        </w:rPr>
        <w:t>[7] Đảm bảo chất lượng phần mềm – Can Tho University.</w:t>
      </w:r>
    </w:p>
    <w:p w:rsidR="00177EF6" w:rsidRPr="00177EF6" w:rsidRDefault="00177EF6" w:rsidP="00FA7D34">
      <w:pPr>
        <w:spacing w:line="240" w:lineRule="auto"/>
        <w:rPr>
          <w:rFonts w:ascii="Times New Roman" w:hAnsi="Times New Roman"/>
          <w:color w:val="000000" w:themeColor="text1"/>
          <w:sz w:val="26"/>
          <w:szCs w:val="26"/>
        </w:rPr>
      </w:pPr>
      <w:r>
        <w:rPr>
          <w:rFonts w:ascii="Times New Roman" w:hAnsi="Times New Roman"/>
          <w:color w:val="000000" w:themeColor="text1"/>
          <w:sz w:val="26"/>
          <w:szCs w:val="26"/>
        </w:rPr>
        <w:t>[8] Bài giảng học phần đmả bảo chất lượng phần mềm – Trần Cao Đệ.</w:t>
      </w:r>
    </w:p>
    <w:p w:rsidR="009423F4" w:rsidRPr="001A10DD" w:rsidRDefault="009423F4" w:rsidP="00FA7D34">
      <w:pPr>
        <w:spacing w:line="240" w:lineRule="auto"/>
        <w:rPr>
          <w:rFonts w:ascii="Times New Roman" w:hAnsi="Times New Roman"/>
          <w:color w:val="0070C0"/>
          <w:sz w:val="26"/>
          <w:szCs w:val="26"/>
        </w:rPr>
      </w:pPr>
    </w:p>
    <w:p w:rsidR="009423F4" w:rsidRPr="001A10DD" w:rsidRDefault="00543834" w:rsidP="00FA7D34">
      <w:pPr>
        <w:pStyle w:val="u1"/>
        <w:numPr>
          <w:ilvl w:val="0"/>
          <w:numId w:val="2"/>
        </w:numPr>
        <w:suppressAutoHyphens/>
        <w:spacing w:line="240" w:lineRule="auto"/>
        <w:rPr>
          <w:rFonts w:ascii="Times New Roman" w:hAnsi="Times New Roman"/>
          <w:color w:val="0070C0"/>
          <w:szCs w:val="34"/>
        </w:rPr>
      </w:pPr>
      <w:bookmarkStart w:id="25" w:name="__RefHeading___Toc343415449"/>
      <w:bookmarkStart w:id="26" w:name="_Toc481304135"/>
      <w:bookmarkEnd w:id="25"/>
      <w:r w:rsidRPr="001A10DD">
        <w:rPr>
          <w:rFonts w:ascii="Times New Roman" w:hAnsi="Times New Roman"/>
          <w:color w:val="0070C0"/>
          <w:szCs w:val="34"/>
        </w:rPr>
        <w:t>Mô tả tông thể</w:t>
      </w:r>
      <w:bookmarkEnd w:id="26"/>
    </w:p>
    <w:p w:rsidR="009423F4" w:rsidRPr="001A10DD" w:rsidRDefault="009423F4" w:rsidP="00FA7D34">
      <w:pPr>
        <w:pStyle w:val="u2"/>
        <w:numPr>
          <w:ilvl w:val="1"/>
          <w:numId w:val="2"/>
        </w:numPr>
        <w:tabs>
          <w:tab w:val="num" w:pos="0"/>
        </w:tabs>
        <w:suppressAutoHyphens/>
        <w:spacing w:line="240" w:lineRule="auto"/>
        <w:rPr>
          <w:rFonts w:ascii="Times New Roman" w:hAnsi="Times New Roman"/>
          <w:b w:val="0"/>
          <w:color w:val="0070C0"/>
          <w:sz w:val="32"/>
          <w:szCs w:val="26"/>
          <w:lang w:val="en"/>
        </w:rPr>
      </w:pPr>
      <w:bookmarkStart w:id="27" w:name="__RefHeading___Toc343415450"/>
      <w:bookmarkStart w:id="28" w:name="_Toc481304136"/>
      <w:bookmarkEnd w:id="27"/>
      <w:r w:rsidRPr="001A10DD">
        <w:rPr>
          <w:rFonts w:ascii="Times New Roman" w:hAnsi="Times New Roman"/>
          <w:color w:val="0070C0"/>
          <w:sz w:val="32"/>
          <w:szCs w:val="26"/>
        </w:rPr>
        <w:t>Bối cảnh của sản phẩm</w:t>
      </w:r>
      <w:bookmarkEnd w:id="28"/>
    </w:p>
    <w:p w:rsidR="006F20D6" w:rsidRPr="001A10DD" w:rsidRDefault="006F20D6" w:rsidP="00FA7D34">
      <w:pPr>
        <w:spacing w:line="240" w:lineRule="auto"/>
        <w:rPr>
          <w:rFonts w:ascii="Times New Roman" w:hAnsi="Times New Roman"/>
          <w:sz w:val="26"/>
          <w:szCs w:val="26"/>
        </w:rPr>
      </w:pPr>
      <w:bookmarkStart w:id="29" w:name="tw-target-text-container"/>
      <w:bookmarkStart w:id="30" w:name="tw-target-text1"/>
      <w:bookmarkEnd w:id="29"/>
      <w:bookmarkEnd w:id="30"/>
      <w:r w:rsidRPr="001A10DD">
        <w:rPr>
          <w:rFonts w:ascii="Times New Roman" w:hAnsi="Times New Roman"/>
          <w:sz w:val="26"/>
          <w:szCs w:val="26"/>
        </w:rPr>
        <w:t xml:space="preserve">Trong hoàn cảnh Công nghiệp hóa hiện đại hóa đất nước hiện nay, việc áp dụng khoa học kỹ thuật vào công việc và sinh hoạt là rất cần thiết, và công nghệ thông tin đã trở thành công cụ hiệu quả để phục vụ công việc của chúng ta. Việc quản lý </w:t>
      </w:r>
      <w:r w:rsidR="00FA7D34">
        <w:rPr>
          <w:rFonts w:ascii="Times New Roman" w:hAnsi="Times New Roman"/>
          <w:sz w:val="26"/>
          <w:szCs w:val="26"/>
        </w:rPr>
        <w:t xml:space="preserve">nhân sự </w:t>
      </w:r>
      <w:r w:rsidRPr="001A10DD">
        <w:rPr>
          <w:rFonts w:ascii="Times New Roman" w:hAnsi="Times New Roman"/>
          <w:sz w:val="26"/>
          <w:szCs w:val="26"/>
        </w:rPr>
        <w:t xml:space="preserve">nói chung và </w:t>
      </w:r>
      <w:r w:rsidR="00FA7D34">
        <w:rPr>
          <w:rFonts w:ascii="Times New Roman" w:hAnsi="Times New Roman"/>
          <w:sz w:val="26"/>
          <w:szCs w:val="26"/>
        </w:rPr>
        <w:t>quản lý điểm danh</w:t>
      </w:r>
      <w:r w:rsidRPr="001A10DD">
        <w:rPr>
          <w:rFonts w:ascii="Times New Roman" w:hAnsi="Times New Roman"/>
          <w:sz w:val="26"/>
          <w:szCs w:val="26"/>
        </w:rPr>
        <w:t xml:space="preserve"> nói riêng trong nhà trường cũng vậy, nó quá nhiều khâu và rất mất thời gian khi </w:t>
      </w:r>
      <w:r w:rsidRPr="001A10DD">
        <w:rPr>
          <w:rFonts w:ascii="Times New Roman" w:hAnsi="Times New Roman"/>
          <w:sz w:val="26"/>
          <w:szCs w:val="26"/>
        </w:rPr>
        <w:lastRenderedPageBreak/>
        <w:t xml:space="preserve">được  quản lý trên các loại giấy tờ. Với vấn đề quản lý </w:t>
      </w:r>
      <w:r w:rsidR="00B40655">
        <w:rPr>
          <w:rFonts w:ascii="Times New Roman" w:hAnsi="Times New Roman"/>
          <w:sz w:val="26"/>
          <w:szCs w:val="26"/>
        </w:rPr>
        <w:t>điểm danh</w:t>
      </w:r>
      <w:r w:rsidR="00241F25" w:rsidRPr="001A10DD">
        <w:rPr>
          <w:rFonts w:ascii="Times New Roman" w:hAnsi="Times New Roman"/>
          <w:sz w:val="26"/>
          <w:szCs w:val="26"/>
        </w:rPr>
        <w:t xml:space="preserve">, người </w:t>
      </w:r>
      <w:r w:rsidR="00BA7BFF">
        <w:rPr>
          <w:rFonts w:ascii="Times New Roman" w:hAnsi="Times New Roman"/>
          <w:sz w:val="26"/>
          <w:szCs w:val="26"/>
        </w:rPr>
        <w:t>quản lý điểm danh thường gặp khó khăn trong công tác quản lý điểm thực hiện điểm danh qua phiếu điểm danh và ghi nhận lại kết quả điểm danh và</w:t>
      </w:r>
      <w:r w:rsidR="00241F25" w:rsidRPr="001A10DD">
        <w:rPr>
          <w:rFonts w:ascii="Times New Roman" w:hAnsi="Times New Roman"/>
          <w:sz w:val="26"/>
          <w:szCs w:val="26"/>
        </w:rPr>
        <w:t xml:space="preserve"> quy cách thực hiện các tài liệu liên quan. </w:t>
      </w:r>
      <w:r w:rsidR="00BA7BFF">
        <w:rPr>
          <w:rFonts w:ascii="Times New Roman" w:hAnsi="Times New Roman"/>
          <w:sz w:val="26"/>
          <w:szCs w:val="26"/>
        </w:rPr>
        <w:t>Người quản lý thường gặp khó khă</w:t>
      </w:r>
      <w:r w:rsidR="00241F25" w:rsidRPr="001A10DD">
        <w:rPr>
          <w:rFonts w:ascii="Times New Roman" w:hAnsi="Times New Roman"/>
          <w:sz w:val="26"/>
          <w:szCs w:val="26"/>
        </w:rPr>
        <w:t>n trong công tác cập nhật thông tin, gặp vấn đề với số lượng lớn các tài liệu</w:t>
      </w:r>
      <w:r w:rsidR="00F90C04" w:rsidRPr="001A10DD">
        <w:rPr>
          <w:rFonts w:ascii="Times New Roman" w:hAnsi="Times New Roman"/>
          <w:sz w:val="26"/>
          <w:szCs w:val="26"/>
        </w:rPr>
        <w:t xml:space="preserve">, tài liệu có thể hư hỏng mất mát trong quá trình </w:t>
      </w:r>
      <w:r w:rsidR="00BA7BFF">
        <w:rPr>
          <w:rFonts w:ascii="Times New Roman" w:hAnsi="Times New Roman"/>
          <w:sz w:val="26"/>
          <w:szCs w:val="26"/>
        </w:rPr>
        <w:t>thực hiện</w:t>
      </w:r>
      <w:r w:rsidR="00F90C04" w:rsidRPr="001A10DD">
        <w:rPr>
          <w:rFonts w:ascii="Times New Roman" w:hAnsi="Times New Roman"/>
          <w:sz w:val="26"/>
          <w:szCs w:val="26"/>
        </w:rPr>
        <w:t>.</w:t>
      </w:r>
    </w:p>
    <w:p w:rsidR="009423F4" w:rsidRPr="001A10DD" w:rsidRDefault="006F20D6" w:rsidP="00FA7D34">
      <w:pPr>
        <w:spacing w:line="240" w:lineRule="auto"/>
        <w:rPr>
          <w:rFonts w:ascii="Times New Roman" w:hAnsi="Times New Roman"/>
          <w:sz w:val="26"/>
          <w:szCs w:val="26"/>
        </w:rPr>
      </w:pPr>
      <w:r w:rsidRPr="001A10DD">
        <w:rPr>
          <w:rFonts w:ascii="Times New Roman" w:hAnsi="Times New Roman"/>
          <w:sz w:val="26"/>
          <w:szCs w:val="26"/>
        </w:rPr>
        <w:t>Vì vậy hệ thống quản lý thiết bị nhúng ra đời, để đảm bào an toàn dữ liệu, tự động và tiết thời gian hơn.</w:t>
      </w:r>
      <w:r w:rsidR="00F90C04" w:rsidRPr="001A10DD">
        <w:rPr>
          <w:rFonts w:ascii="Times New Roman" w:hAnsi="Times New Roman"/>
          <w:sz w:val="26"/>
          <w:szCs w:val="26"/>
        </w:rPr>
        <w:t xml:space="preserve"> Trong phần tài liệu này chúng  tôi đề xuất xây dựng “Hệ thống quản lý thiết thiết bị nhúng”  trên nền web hỗ trợ người dùng cũng như người quản lý có thể truy cập mọi lúc mọi nơi. Dựa và công  nghệ web là lưu trữ cơ sở dữ liệu giải pháp này giúp giải quyết quy trình và mượn trả bằng các thuật toán, đảm bảo lưu trữ bằng cách sử dụng cấu trúc cơ sở dữ liệu</w:t>
      </w:r>
      <w:r w:rsidR="00AA1C10" w:rsidRPr="001A10DD">
        <w:rPr>
          <w:rFonts w:ascii="Times New Roman" w:hAnsi="Times New Roman"/>
          <w:sz w:val="26"/>
          <w:szCs w:val="26"/>
        </w:rPr>
        <w:t>. Giải pháp này giúp thống kê nhanh chóng, độ chính xác cao. Tiện lợi về mặt địa lý trong truy cập, tiết kiệm chi phí, thời gian, dễ dàng và tiện lợi trong khâu quản lý về sau.</w:t>
      </w:r>
    </w:p>
    <w:p w:rsidR="009423F4" w:rsidRPr="001A10DD" w:rsidRDefault="009423F4" w:rsidP="00FA7D34">
      <w:pPr>
        <w:pStyle w:val="u2"/>
        <w:numPr>
          <w:ilvl w:val="1"/>
          <w:numId w:val="2"/>
        </w:numPr>
        <w:tabs>
          <w:tab w:val="num" w:pos="0"/>
        </w:tabs>
        <w:suppressAutoHyphens/>
        <w:spacing w:line="240" w:lineRule="auto"/>
        <w:rPr>
          <w:rFonts w:ascii="Times New Roman" w:hAnsi="Times New Roman"/>
          <w:color w:val="0070C0"/>
          <w:sz w:val="32"/>
          <w:szCs w:val="26"/>
        </w:rPr>
      </w:pPr>
      <w:bookmarkStart w:id="31" w:name="_Toc481304137"/>
      <w:r w:rsidRPr="001A10DD">
        <w:rPr>
          <w:rFonts w:ascii="Times New Roman" w:hAnsi="Times New Roman"/>
          <w:color w:val="0070C0"/>
          <w:sz w:val="32"/>
          <w:szCs w:val="26"/>
        </w:rPr>
        <w:t>Các chức năng của sản phẩm</w:t>
      </w:r>
      <w:bookmarkEnd w:id="31"/>
    </w:p>
    <w:p w:rsidR="009423F4" w:rsidRPr="001A10DD" w:rsidRDefault="00767CF3" w:rsidP="00FA7D34">
      <w:pPr>
        <w:pStyle w:val="template"/>
        <w:spacing w:line="240" w:lineRule="auto"/>
        <w:rPr>
          <w:rFonts w:ascii="Times New Roman" w:hAnsi="Times New Roman"/>
          <w:i w:val="0"/>
          <w:sz w:val="26"/>
          <w:szCs w:val="26"/>
        </w:rPr>
      </w:pPr>
      <w:r w:rsidRPr="001A10DD">
        <w:rPr>
          <w:rFonts w:ascii="Times New Roman" w:hAnsi="Times New Roman"/>
          <w:i w:val="0"/>
          <w:sz w:val="26"/>
          <w:szCs w:val="26"/>
        </w:rPr>
        <w:t>Hệ thống này có các chức năng</w:t>
      </w:r>
      <w:r w:rsidR="009423F4" w:rsidRPr="001A10DD">
        <w:rPr>
          <w:rFonts w:ascii="Times New Roman" w:hAnsi="Times New Roman"/>
          <w:i w:val="0"/>
          <w:sz w:val="26"/>
          <w:szCs w:val="26"/>
        </w:rPr>
        <w:t>:</w:t>
      </w:r>
    </w:p>
    <w:p w:rsidR="009423F4" w:rsidRPr="001A10DD" w:rsidRDefault="00767CF3" w:rsidP="00FA7D34">
      <w:pPr>
        <w:numPr>
          <w:ilvl w:val="0"/>
          <w:numId w:val="3"/>
        </w:numPr>
        <w:suppressAutoHyphens/>
        <w:spacing w:line="240" w:lineRule="auto"/>
        <w:rPr>
          <w:rFonts w:ascii="Times New Roman" w:hAnsi="Times New Roman"/>
          <w:sz w:val="26"/>
          <w:szCs w:val="26"/>
        </w:rPr>
      </w:pPr>
      <w:r w:rsidRPr="001A10DD">
        <w:rPr>
          <w:rFonts w:ascii="Times New Roman" w:hAnsi="Times New Roman"/>
          <w:sz w:val="26"/>
          <w:szCs w:val="26"/>
        </w:rPr>
        <w:t xml:space="preserve">Quản lý </w:t>
      </w:r>
      <w:r w:rsidR="009C6E38">
        <w:rPr>
          <w:rFonts w:ascii="Times New Roman" w:hAnsi="Times New Roman"/>
          <w:sz w:val="26"/>
          <w:szCs w:val="26"/>
        </w:rPr>
        <w:t>sinh</w:t>
      </w:r>
      <w:r w:rsidRPr="001A10DD">
        <w:rPr>
          <w:rFonts w:ascii="Times New Roman" w:hAnsi="Times New Roman"/>
          <w:sz w:val="26"/>
          <w:szCs w:val="26"/>
        </w:rPr>
        <w:t xml:space="preserve"> viên:</w:t>
      </w:r>
    </w:p>
    <w:p w:rsidR="009423F4" w:rsidRPr="001A10DD" w:rsidRDefault="003825C9" w:rsidP="00FA7D34">
      <w:pPr>
        <w:numPr>
          <w:ilvl w:val="0"/>
          <w:numId w:val="4"/>
        </w:numPr>
        <w:suppressAutoHyphens/>
        <w:spacing w:line="240" w:lineRule="auto"/>
        <w:rPr>
          <w:rFonts w:ascii="Times New Roman" w:hAnsi="Times New Roman"/>
          <w:sz w:val="26"/>
          <w:szCs w:val="26"/>
        </w:rPr>
      </w:pPr>
      <w:r>
        <w:rPr>
          <w:rFonts w:ascii="Times New Roman" w:hAnsi="Times New Roman"/>
          <w:sz w:val="26"/>
          <w:szCs w:val="26"/>
        </w:rPr>
        <w:t>Thêm sinh viên</w:t>
      </w:r>
      <w:r w:rsidR="00767CF3" w:rsidRPr="001A10DD">
        <w:rPr>
          <w:rFonts w:ascii="Times New Roman" w:hAnsi="Times New Roman"/>
          <w:sz w:val="26"/>
          <w:szCs w:val="26"/>
        </w:rPr>
        <w:t>.</w:t>
      </w:r>
    </w:p>
    <w:p w:rsidR="009423F4" w:rsidRPr="001A10DD" w:rsidRDefault="003825C9" w:rsidP="00FA7D34">
      <w:pPr>
        <w:numPr>
          <w:ilvl w:val="0"/>
          <w:numId w:val="4"/>
        </w:numPr>
        <w:suppressAutoHyphens/>
        <w:spacing w:line="240" w:lineRule="auto"/>
        <w:rPr>
          <w:rFonts w:ascii="Times New Roman" w:hAnsi="Times New Roman"/>
          <w:sz w:val="26"/>
          <w:szCs w:val="26"/>
        </w:rPr>
      </w:pPr>
      <w:r>
        <w:rPr>
          <w:rFonts w:ascii="Times New Roman" w:hAnsi="Times New Roman"/>
          <w:sz w:val="26"/>
          <w:szCs w:val="26"/>
        </w:rPr>
        <w:t>Cập nhật thông tin</w:t>
      </w:r>
      <w:r w:rsidR="00767CF3" w:rsidRPr="001A10DD">
        <w:rPr>
          <w:rFonts w:ascii="Times New Roman" w:hAnsi="Times New Roman"/>
          <w:sz w:val="26"/>
          <w:szCs w:val="26"/>
        </w:rPr>
        <w:t xml:space="preserve"> </w:t>
      </w:r>
      <w:r w:rsidR="009C6E38">
        <w:rPr>
          <w:rFonts w:ascii="Times New Roman" w:hAnsi="Times New Roman"/>
          <w:sz w:val="26"/>
          <w:szCs w:val="26"/>
        </w:rPr>
        <w:t>sinh</w:t>
      </w:r>
      <w:r w:rsidR="00767CF3" w:rsidRPr="001A10DD">
        <w:rPr>
          <w:rFonts w:ascii="Times New Roman" w:hAnsi="Times New Roman"/>
          <w:sz w:val="26"/>
          <w:szCs w:val="26"/>
        </w:rPr>
        <w:t xml:space="preserve"> viên</w:t>
      </w:r>
      <w:r w:rsidR="009423F4" w:rsidRPr="001A10DD">
        <w:rPr>
          <w:rFonts w:ascii="Times New Roman" w:hAnsi="Times New Roman"/>
          <w:sz w:val="26"/>
          <w:szCs w:val="26"/>
        </w:rPr>
        <w:t>.</w:t>
      </w:r>
    </w:p>
    <w:p w:rsidR="009423F4" w:rsidRPr="001A10DD" w:rsidRDefault="003825C9" w:rsidP="00FA7D34">
      <w:pPr>
        <w:numPr>
          <w:ilvl w:val="0"/>
          <w:numId w:val="4"/>
        </w:numPr>
        <w:suppressAutoHyphens/>
        <w:spacing w:line="240" w:lineRule="auto"/>
        <w:rPr>
          <w:rFonts w:ascii="Times New Roman" w:hAnsi="Times New Roman"/>
          <w:sz w:val="26"/>
          <w:szCs w:val="26"/>
        </w:rPr>
      </w:pPr>
      <w:r>
        <w:rPr>
          <w:rFonts w:ascii="Times New Roman" w:hAnsi="Times New Roman"/>
          <w:sz w:val="26"/>
          <w:szCs w:val="26"/>
        </w:rPr>
        <w:t>Xóa</w:t>
      </w:r>
      <w:r w:rsidR="00767CF3" w:rsidRPr="001A10DD">
        <w:rPr>
          <w:rFonts w:ascii="Times New Roman" w:hAnsi="Times New Roman"/>
          <w:sz w:val="26"/>
          <w:szCs w:val="26"/>
        </w:rPr>
        <w:t xml:space="preserve"> </w:t>
      </w:r>
      <w:r w:rsidR="009C6E38">
        <w:rPr>
          <w:rFonts w:ascii="Times New Roman" w:hAnsi="Times New Roman"/>
          <w:sz w:val="26"/>
          <w:szCs w:val="26"/>
        </w:rPr>
        <w:t>sinh</w:t>
      </w:r>
      <w:r w:rsidR="00767CF3" w:rsidRPr="001A10DD">
        <w:rPr>
          <w:rFonts w:ascii="Times New Roman" w:hAnsi="Times New Roman"/>
          <w:sz w:val="26"/>
          <w:szCs w:val="26"/>
        </w:rPr>
        <w:t xml:space="preserve"> viên</w:t>
      </w:r>
      <w:r w:rsidR="009423F4" w:rsidRPr="001A10DD">
        <w:rPr>
          <w:rFonts w:ascii="Times New Roman" w:hAnsi="Times New Roman"/>
          <w:sz w:val="26"/>
          <w:szCs w:val="26"/>
        </w:rPr>
        <w:t>.</w:t>
      </w:r>
    </w:p>
    <w:p w:rsidR="009423F4" w:rsidRPr="001A10DD" w:rsidRDefault="00A336D6" w:rsidP="00FA7D34">
      <w:pPr>
        <w:numPr>
          <w:ilvl w:val="0"/>
          <w:numId w:val="3"/>
        </w:numPr>
        <w:suppressAutoHyphens/>
        <w:spacing w:line="240" w:lineRule="auto"/>
        <w:rPr>
          <w:rFonts w:ascii="Times New Roman" w:hAnsi="Times New Roman"/>
          <w:sz w:val="26"/>
          <w:szCs w:val="26"/>
        </w:rPr>
      </w:pPr>
      <w:r w:rsidRPr="001A10DD">
        <w:rPr>
          <w:rFonts w:ascii="Times New Roman" w:hAnsi="Times New Roman"/>
          <w:sz w:val="26"/>
          <w:szCs w:val="26"/>
        </w:rPr>
        <w:t xml:space="preserve">Quản lý </w:t>
      </w:r>
      <w:r w:rsidR="00500222">
        <w:rPr>
          <w:rFonts w:ascii="Times New Roman" w:hAnsi="Times New Roman"/>
          <w:sz w:val="26"/>
          <w:szCs w:val="26"/>
        </w:rPr>
        <w:t>cán bộ</w:t>
      </w:r>
      <w:r w:rsidRPr="001A10DD">
        <w:rPr>
          <w:rFonts w:ascii="Times New Roman" w:hAnsi="Times New Roman"/>
          <w:sz w:val="26"/>
          <w:szCs w:val="26"/>
        </w:rPr>
        <w:t>:</w:t>
      </w:r>
    </w:p>
    <w:p w:rsidR="00500222" w:rsidRDefault="00500222" w:rsidP="00FA7D34">
      <w:pPr>
        <w:numPr>
          <w:ilvl w:val="0"/>
          <w:numId w:val="5"/>
        </w:numPr>
        <w:tabs>
          <w:tab w:val="clear" w:pos="720"/>
          <w:tab w:val="num" w:pos="1080"/>
        </w:tabs>
        <w:suppressAutoHyphens/>
        <w:spacing w:line="240" w:lineRule="auto"/>
        <w:ind w:left="1080"/>
        <w:rPr>
          <w:rFonts w:ascii="Times New Roman" w:hAnsi="Times New Roman"/>
          <w:sz w:val="26"/>
          <w:szCs w:val="26"/>
        </w:rPr>
      </w:pPr>
      <w:r>
        <w:rPr>
          <w:rFonts w:ascii="Times New Roman" w:hAnsi="Times New Roman"/>
          <w:sz w:val="26"/>
          <w:szCs w:val="26"/>
        </w:rPr>
        <w:t>Thêm cán bộ.</w:t>
      </w:r>
    </w:p>
    <w:p w:rsidR="009423F4" w:rsidRPr="001A10DD" w:rsidRDefault="00500222" w:rsidP="00FA7D34">
      <w:pPr>
        <w:numPr>
          <w:ilvl w:val="0"/>
          <w:numId w:val="5"/>
        </w:numPr>
        <w:tabs>
          <w:tab w:val="clear" w:pos="720"/>
          <w:tab w:val="num" w:pos="1080"/>
        </w:tabs>
        <w:suppressAutoHyphens/>
        <w:spacing w:line="240" w:lineRule="auto"/>
        <w:ind w:left="1080"/>
        <w:rPr>
          <w:rFonts w:ascii="Times New Roman" w:hAnsi="Times New Roman"/>
          <w:sz w:val="26"/>
          <w:szCs w:val="26"/>
        </w:rPr>
      </w:pPr>
      <w:r>
        <w:rPr>
          <w:rFonts w:ascii="Times New Roman" w:hAnsi="Times New Roman"/>
          <w:sz w:val="26"/>
          <w:szCs w:val="26"/>
        </w:rPr>
        <w:t>Cập nhật thông tin cán bộ</w:t>
      </w:r>
      <w:r w:rsidR="009423F4" w:rsidRPr="001A10DD">
        <w:rPr>
          <w:rFonts w:ascii="Times New Roman" w:hAnsi="Times New Roman"/>
          <w:sz w:val="26"/>
          <w:szCs w:val="26"/>
        </w:rPr>
        <w:t>.</w:t>
      </w:r>
    </w:p>
    <w:p w:rsidR="009423F4" w:rsidRPr="001A10DD" w:rsidRDefault="00500222" w:rsidP="00FA7D34">
      <w:pPr>
        <w:numPr>
          <w:ilvl w:val="0"/>
          <w:numId w:val="5"/>
        </w:numPr>
        <w:tabs>
          <w:tab w:val="clear" w:pos="720"/>
          <w:tab w:val="num" w:pos="1080"/>
        </w:tabs>
        <w:suppressAutoHyphens/>
        <w:spacing w:line="240" w:lineRule="auto"/>
        <w:ind w:left="1080"/>
        <w:rPr>
          <w:rFonts w:ascii="Times New Roman" w:hAnsi="Times New Roman"/>
          <w:sz w:val="26"/>
          <w:szCs w:val="26"/>
        </w:rPr>
      </w:pPr>
      <w:r>
        <w:rPr>
          <w:rFonts w:ascii="Times New Roman" w:hAnsi="Times New Roman"/>
          <w:sz w:val="26"/>
          <w:szCs w:val="26"/>
        </w:rPr>
        <w:t>Xóa cán bộ</w:t>
      </w:r>
      <w:r w:rsidR="009423F4" w:rsidRPr="001A10DD">
        <w:rPr>
          <w:rFonts w:ascii="Times New Roman" w:hAnsi="Times New Roman"/>
          <w:sz w:val="26"/>
          <w:szCs w:val="26"/>
        </w:rPr>
        <w:t>.</w:t>
      </w:r>
    </w:p>
    <w:p w:rsidR="009423F4" w:rsidRPr="001A10DD" w:rsidRDefault="00297F0E" w:rsidP="00FA7D34">
      <w:pPr>
        <w:numPr>
          <w:ilvl w:val="0"/>
          <w:numId w:val="3"/>
        </w:numPr>
        <w:suppressAutoHyphens/>
        <w:spacing w:line="240" w:lineRule="auto"/>
        <w:rPr>
          <w:rFonts w:ascii="Times New Roman" w:hAnsi="Times New Roman"/>
          <w:sz w:val="26"/>
          <w:szCs w:val="26"/>
        </w:rPr>
      </w:pPr>
      <w:r>
        <w:rPr>
          <w:rFonts w:ascii="Times New Roman" w:hAnsi="Times New Roman"/>
          <w:sz w:val="26"/>
          <w:szCs w:val="26"/>
        </w:rPr>
        <w:t>Quản lý điểm danh.</w:t>
      </w:r>
    </w:p>
    <w:p w:rsidR="00297F0E" w:rsidRDefault="00297F0E" w:rsidP="00297F0E">
      <w:pPr>
        <w:numPr>
          <w:ilvl w:val="0"/>
          <w:numId w:val="6"/>
        </w:numPr>
        <w:tabs>
          <w:tab w:val="clear" w:pos="720"/>
          <w:tab w:val="num" w:pos="1080"/>
        </w:tabs>
        <w:suppressAutoHyphens/>
        <w:spacing w:line="240" w:lineRule="auto"/>
        <w:ind w:left="1080"/>
        <w:rPr>
          <w:rFonts w:ascii="Times New Roman" w:hAnsi="Times New Roman"/>
          <w:sz w:val="26"/>
          <w:szCs w:val="26"/>
        </w:rPr>
      </w:pPr>
      <w:r>
        <w:rPr>
          <w:rFonts w:ascii="Times New Roman" w:hAnsi="Times New Roman"/>
          <w:sz w:val="26"/>
          <w:szCs w:val="26"/>
        </w:rPr>
        <w:t>Điểm danh cho sự kiện.</w:t>
      </w:r>
    </w:p>
    <w:p w:rsidR="009423F4" w:rsidRDefault="00297F0E" w:rsidP="00297F0E">
      <w:pPr>
        <w:numPr>
          <w:ilvl w:val="0"/>
          <w:numId w:val="6"/>
        </w:numPr>
        <w:tabs>
          <w:tab w:val="clear" w:pos="720"/>
          <w:tab w:val="num" w:pos="1080"/>
        </w:tabs>
        <w:suppressAutoHyphens/>
        <w:spacing w:line="240" w:lineRule="auto"/>
        <w:ind w:left="1080"/>
        <w:rPr>
          <w:rFonts w:ascii="Times New Roman" w:hAnsi="Times New Roman"/>
          <w:sz w:val="26"/>
          <w:szCs w:val="26"/>
        </w:rPr>
      </w:pPr>
      <w:r>
        <w:rPr>
          <w:rFonts w:ascii="Times New Roman" w:hAnsi="Times New Roman"/>
          <w:sz w:val="26"/>
          <w:szCs w:val="26"/>
        </w:rPr>
        <w:t>Xuất danh sách</w:t>
      </w:r>
      <w:r w:rsidR="009423F4" w:rsidRPr="001A10DD">
        <w:rPr>
          <w:rFonts w:ascii="Times New Roman" w:hAnsi="Times New Roman"/>
          <w:sz w:val="26"/>
          <w:szCs w:val="26"/>
        </w:rPr>
        <w:t>.</w:t>
      </w:r>
    </w:p>
    <w:p w:rsidR="00297F0E" w:rsidRDefault="00297F0E" w:rsidP="00297F0E">
      <w:pPr>
        <w:pStyle w:val="oancuaDanhsach"/>
        <w:numPr>
          <w:ilvl w:val="0"/>
          <w:numId w:val="46"/>
        </w:numPr>
        <w:suppressAutoHyphens/>
        <w:spacing w:line="240" w:lineRule="auto"/>
        <w:rPr>
          <w:rFonts w:ascii="Times New Roman" w:hAnsi="Times New Roman"/>
          <w:sz w:val="26"/>
          <w:szCs w:val="26"/>
        </w:rPr>
      </w:pPr>
      <w:r>
        <w:rPr>
          <w:rFonts w:ascii="Times New Roman" w:hAnsi="Times New Roman"/>
          <w:sz w:val="26"/>
          <w:szCs w:val="26"/>
        </w:rPr>
        <w:t>Xuất danh sách vắng.</w:t>
      </w:r>
    </w:p>
    <w:p w:rsidR="00297F0E" w:rsidRDefault="00297F0E" w:rsidP="00297F0E">
      <w:pPr>
        <w:pStyle w:val="oancuaDanhsach"/>
        <w:numPr>
          <w:ilvl w:val="0"/>
          <w:numId w:val="46"/>
        </w:numPr>
        <w:suppressAutoHyphens/>
        <w:spacing w:line="240" w:lineRule="auto"/>
        <w:rPr>
          <w:rFonts w:ascii="Times New Roman" w:hAnsi="Times New Roman"/>
          <w:sz w:val="26"/>
          <w:szCs w:val="26"/>
        </w:rPr>
      </w:pPr>
      <w:r>
        <w:rPr>
          <w:rFonts w:ascii="Times New Roman" w:hAnsi="Times New Roman"/>
          <w:sz w:val="26"/>
          <w:szCs w:val="26"/>
        </w:rPr>
        <w:t>Xuất danh sách có mặt.</w:t>
      </w:r>
    </w:p>
    <w:p w:rsidR="00297F0E" w:rsidRPr="00297F0E" w:rsidRDefault="00297F0E" w:rsidP="00297F0E">
      <w:pPr>
        <w:pStyle w:val="oancuaDanhsach"/>
        <w:numPr>
          <w:ilvl w:val="0"/>
          <w:numId w:val="46"/>
        </w:numPr>
        <w:suppressAutoHyphens/>
        <w:spacing w:line="240" w:lineRule="auto"/>
        <w:rPr>
          <w:rFonts w:ascii="Times New Roman" w:hAnsi="Times New Roman"/>
          <w:sz w:val="26"/>
          <w:szCs w:val="26"/>
        </w:rPr>
      </w:pPr>
      <w:r>
        <w:rPr>
          <w:rFonts w:ascii="Times New Roman" w:hAnsi="Times New Roman"/>
          <w:sz w:val="26"/>
          <w:szCs w:val="26"/>
        </w:rPr>
        <w:t>Xuất danh sách đăng ký nhưng không tham dự.</w:t>
      </w:r>
    </w:p>
    <w:p w:rsidR="009423F4" w:rsidRPr="001A10DD" w:rsidRDefault="00EF7555" w:rsidP="00FA7D34">
      <w:pPr>
        <w:numPr>
          <w:ilvl w:val="0"/>
          <w:numId w:val="3"/>
        </w:numPr>
        <w:suppressAutoHyphens/>
        <w:spacing w:line="240" w:lineRule="auto"/>
        <w:rPr>
          <w:rFonts w:ascii="Times New Roman" w:hAnsi="Times New Roman"/>
          <w:sz w:val="26"/>
          <w:szCs w:val="26"/>
        </w:rPr>
      </w:pPr>
      <w:r w:rsidRPr="001A10DD">
        <w:rPr>
          <w:rFonts w:ascii="Times New Roman" w:hAnsi="Times New Roman"/>
          <w:sz w:val="26"/>
          <w:szCs w:val="26"/>
        </w:rPr>
        <w:t>Đăng nhập</w:t>
      </w:r>
      <w:r w:rsidR="009423F4" w:rsidRPr="001A10DD">
        <w:rPr>
          <w:rFonts w:ascii="Times New Roman" w:hAnsi="Times New Roman"/>
          <w:sz w:val="26"/>
          <w:szCs w:val="26"/>
        </w:rPr>
        <w:t>.</w:t>
      </w:r>
    </w:p>
    <w:p w:rsidR="009423F4" w:rsidRPr="001A10DD" w:rsidRDefault="00EF7555" w:rsidP="00FA7D34">
      <w:pPr>
        <w:numPr>
          <w:ilvl w:val="0"/>
          <w:numId w:val="3"/>
        </w:numPr>
        <w:suppressAutoHyphens/>
        <w:spacing w:line="240" w:lineRule="auto"/>
        <w:rPr>
          <w:rFonts w:ascii="Times New Roman" w:hAnsi="Times New Roman"/>
          <w:sz w:val="26"/>
          <w:szCs w:val="26"/>
        </w:rPr>
      </w:pPr>
      <w:r w:rsidRPr="001A10DD">
        <w:rPr>
          <w:rFonts w:ascii="Times New Roman" w:hAnsi="Times New Roman"/>
          <w:sz w:val="26"/>
          <w:szCs w:val="26"/>
        </w:rPr>
        <w:t>Đăng xuất</w:t>
      </w:r>
      <w:r w:rsidR="009423F4" w:rsidRPr="001A10DD">
        <w:rPr>
          <w:rFonts w:ascii="Times New Roman" w:hAnsi="Times New Roman"/>
          <w:sz w:val="26"/>
          <w:szCs w:val="26"/>
        </w:rPr>
        <w:t>.</w:t>
      </w:r>
    </w:p>
    <w:p w:rsidR="009423F4" w:rsidRPr="001A10DD" w:rsidRDefault="00AA3B4D" w:rsidP="00FA7D34">
      <w:pPr>
        <w:numPr>
          <w:ilvl w:val="0"/>
          <w:numId w:val="3"/>
        </w:numPr>
        <w:suppressAutoHyphens/>
        <w:spacing w:line="240" w:lineRule="auto"/>
        <w:rPr>
          <w:rFonts w:ascii="Times New Roman" w:hAnsi="Times New Roman"/>
          <w:sz w:val="26"/>
          <w:szCs w:val="26"/>
        </w:rPr>
      </w:pPr>
      <w:r>
        <w:rPr>
          <w:rFonts w:ascii="Times New Roman" w:hAnsi="Times New Roman"/>
          <w:sz w:val="26"/>
          <w:szCs w:val="26"/>
        </w:rPr>
        <w:t>Đ</w:t>
      </w:r>
      <w:r w:rsidR="00570B5B">
        <w:rPr>
          <w:rFonts w:ascii="Times New Roman" w:hAnsi="Times New Roman"/>
          <w:sz w:val="26"/>
          <w:szCs w:val="26"/>
          <w:lang w:val="vi-VN"/>
        </w:rPr>
        <w:t>ổi</w:t>
      </w:r>
      <w:r w:rsidR="00EF7555" w:rsidRPr="001A10DD">
        <w:rPr>
          <w:rFonts w:ascii="Times New Roman" w:hAnsi="Times New Roman"/>
          <w:sz w:val="26"/>
          <w:szCs w:val="26"/>
        </w:rPr>
        <w:t xml:space="preserve"> mật khẩu</w:t>
      </w:r>
      <w:r w:rsidR="009423F4" w:rsidRPr="001A10DD">
        <w:rPr>
          <w:rFonts w:ascii="Times New Roman" w:hAnsi="Times New Roman"/>
          <w:sz w:val="26"/>
          <w:szCs w:val="26"/>
        </w:rPr>
        <w:t>.</w:t>
      </w:r>
    </w:p>
    <w:p w:rsidR="009423F4" w:rsidRPr="001A10DD" w:rsidRDefault="002D72D6" w:rsidP="00FA7D34">
      <w:pPr>
        <w:numPr>
          <w:ilvl w:val="0"/>
          <w:numId w:val="3"/>
        </w:numPr>
        <w:suppressAutoHyphens/>
        <w:spacing w:line="240" w:lineRule="auto"/>
        <w:rPr>
          <w:rFonts w:ascii="Times New Roman" w:hAnsi="Times New Roman"/>
          <w:sz w:val="26"/>
          <w:szCs w:val="26"/>
        </w:rPr>
      </w:pPr>
      <w:r>
        <w:rPr>
          <w:rFonts w:ascii="Times New Roman" w:hAnsi="Times New Roman"/>
          <w:sz w:val="26"/>
          <w:szCs w:val="26"/>
        </w:rPr>
        <w:t>Quản lý sự kiện</w:t>
      </w:r>
      <w:r w:rsidR="00EF7555" w:rsidRPr="001A10DD">
        <w:rPr>
          <w:rFonts w:ascii="Times New Roman" w:hAnsi="Times New Roman"/>
          <w:sz w:val="26"/>
          <w:szCs w:val="26"/>
        </w:rPr>
        <w:t>:</w:t>
      </w:r>
    </w:p>
    <w:p w:rsidR="009423F4" w:rsidRPr="001A10DD" w:rsidRDefault="00EF7555" w:rsidP="00FA7D34">
      <w:pPr>
        <w:numPr>
          <w:ilvl w:val="0"/>
          <w:numId w:val="7"/>
        </w:numPr>
        <w:suppressAutoHyphens/>
        <w:spacing w:line="240" w:lineRule="auto"/>
        <w:rPr>
          <w:rFonts w:ascii="Times New Roman" w:hAnsi="Times New Roman"/>
          <w:sz w:val="26"/>
          <w:szCs w:val="26"/>
        </w:rPr>
      </w:pPr>
      <w:r w:rsidRPr="001A10DD">
        <w:rPr>
          <w:rFonts w:ascii="Times New Roman" w:hAnsi="Times New Roman"/>
          <w:sz w:val="26"/>
          <w:szCs w:val="26"/>
        </w:rPr>
        <w:t xml:space="preserve">Thêm </w:t>
      </w:r>
      <w:r w:rsidR="002D72D6">
        <w:rPr>
          <w:rFonts w:ascii="Times New Roman" w:hAnsi="Times New Roman"/>
          <w:sz w:val="26"/>
          <w:szCs w:val="26"/>
        </w:rPr>
        <w:t>sự kiện.</w:t>
      </w:r>
    </w:p>
    <w:p w:rsidR="009423F4" w:rsidRDefault="002D72D6" w:rsidP="00FA7D34">
      <w:pPr>
        <w:numPr>
          <w:ilvl w:val="0"/>
          <w:numId w:val="7"/>
        </w:numPr>
        <w:suppressAutoHyphens/>
        <w:spacing w:line="240" w:lineRule="auto"/>
        <w:rPr>
          <w:rFonts w:ascii="Times New Roman" w:hAnsi="Times New Roman"/>
          <w:sz w:val="26"/>
          <w:szCs w:val="26"/>
        </w:rPr>
      </w:pPr>
      <w:r>
        <w:rPr>
          <w:rFonts w:ascii="Times New Roman" w:hAnsi="Times New Roman"/>
          <w:sz w:val="26"/>
          <w:szCs w:val="26"/>
        </w:rPr>
        <w:t>Cập nhật sự kiện</w:t>
      </w:r>
      <w:r w:rsidR="009423F4" w:rsidRPr="001A10DD">
        <w:rPr>
          <w:rFonts w:ascii="Times New Roman" w:hAnsi="Times New Roman"/>
          <w:sz w:val="26"/>
          <w:szCs w:val="26"/>
        </w:rPr>
        <w:t>.</w:t>
      </w:r>
    </w:p>
    <w:p w:rsidR="002D72D6" w:rsidRDefault="002D72D6" w:rsidP="002D72D6">
      <w:pPr>
        <w:pStyle w:val="oancuaDanhsach"/>
        <w:numPr>
          <w:ilvl w:val="0"/>
          <w:numId w:val="47"/>
        </w:numPr>
        <w:suppressAutoHyphens/>
        <w:spacing w:line="240" w:lineRule="auto"/>
        <w:rPr>
          <w:rFonts w:ascii="Times New Roman" w:hAnsi="Times New Roman"/>
          <w:sz w:val="26"/>
          <w:szCs w:val="26"/>
        </w:rPr>
      </w:pPr>
      <w:r>
        <w:rPr>
          <w:rFonts w:ascii="Times New Roman" w:hAnsi="Times New Roman"/>
          <w:sz w:val="26"/>
          <w:szCs w:val="26"/>
        </w:rPr>
        <w:t>Thêm thành viên tham dự.</w:t>
      </w:r>
    </w:p>
    <w:p w:rsidR="002D72D6" w:rsidRDefault="002D72D6" w:rsidP="002D72D6">
      <w:pPr>
        <w:pStyle w:val="oancuaDanhsach"/>
        <w:numPr>
          <w:ilvl w:val="0"/>
          <w:numId w:val="47"/>
        </w:numPr>
        <w:suppressAutoHyphens/>
        <w:spacing w:line="240" w:lineRule="auto"/>
        <w:rPr>
          <w:rFonts w:ascii="Times New Roman" w:hAnsi="Times New Roman"/>
          <w:sz w:val="26"/>
          <w:szCs w:val="26"/>
        </w:rPr>
      </w:pPr>
      <w:r>
        <w:rPr>
          <w:rFonts w:ascii="Times New Roman" w:hAnsi="Times New Roman"/>
          <w:sz w:val="26"/>
          <w:szCs w:val="26"/>
        </w:rPr>
        <w:t>Cập nhật thông tin sự kiện.</w:t>
      </w:r>
    </w:p>
    <w:p w:rsidR="002D72D6" w:rsidRPr="002D72D6" w:rsidRDefault="002D72D6" w:rsidP="002D72D6">
      <w:pPr>
        <w:pStyle w:val="oancuaDanhsach"/>
        <w:numPr>
          <w:ilvl w:val="0"/>
          <w:numId w:val="47"/>
        </w:numPr>
        <w:suppressAutoHyphens/>
        <w:spacing w:line="240" w:lineRule="auto"/>
        <w:rPr>
          <w:rFonts w:ascii="Times New Roman" w:hAnsi="Times New Roman"/>
          <w:sz w:val="26"/>
          <w:szCs w:val="26"/>
        </w:rPr>
      </w:pPr>
      <w:r>
        <w:rPr>
          <w:rFonts w:ascii="Times New Roman" w:hAnsi="Times New Roman"/>
          <w:sz w:val="26"/>
          <w:szCs w:val="26"/>
        </w:rPr>
        <w:t>Xóa thành viên khỏi danh sách.</w:t>
      </w:r>
    </w:p>
    <w:p w:rsidR="00EF7555" w:rsidRPr="001A10DD" w:rsidRDefault="00EF7555" w:rsidP="00FA7D34">
      <w:pPr>
        <w:numPr>
          <w:ilvl w:val="0"/>
          <w:numId w:val="7"/>
        </w:numPr>
        <w:suppressAutoHyphens/>
        <w:spacing w:line="240" w:lineRule="auto"/>
        <w:rPr>
          <w:rFonts w:ascii="Times New Roman" w:hAnsi="Times New Roman"/>
          <w:sz w:val="26"/>
          <w:szCs w:val="26"/>
        </w:rPr>
      </w:pPr>
      <w:r w:rsidRPr="001A10DD">
        <w:rPr>
          <w:rFonts w:ascii="Times New Roman" w:hAnsi="Times New Roman"/>
          <w:sz w:val="26"/>
          <w:szCs w:val="26"/>
        </w:rPr>
        <w:lastRenderedPageBreak/>
        <w:t>X</w:t>
      </w:r>
      <w:r w:rsidR="00C72272">
        <w:rPr>
          <w:rFonts w:ascii="Times New Roman" w:hAnsi="Times New Roman"/>
          <w:sz w:val="26"/>
          <w:szCs w:val="26"/>
        </w:rPr>
        <w:t>óa sự kiện</w:t>
      </w:r>
      <w:r w:rsidRPr="001A10DD">
        <w:rPr>
          <w:rFonts w:ascii="Times New Roman" w:hAnsi="Times New Roman"/>
          <w:sz w:val="26"/>
          <w:szCs w:val="26"/>
        </w:rPr>
        <w:t>.</w:t>
      </w:r>
    </w:p>
    <w:p w:rsidR="009423F4" w:rsidRPr="001A10DD" w:rsidRDefault="009423F4" w:rsidP="00FA7D34">
      <w:pPr>
        <w:pStyle w:val="u2"/>
        <w:numPr>
          <w:ilvl w:val="1"/>
          <w:numId w:val="2"/>
        </w:numPr>
        <w:tabs>
          <w:tab w:val="num" w:pos="0"/>
        </w:tabs>
        <w:suppressAutoHyphens/>
        <w:spacing w:line="240" w:lineRule="auto"/>
        <w:rPr>
          <w:rFonts w:ascii="Times New Roman" w:hAnsi="Times New Roman"/>
          <w:b w:val="0"/>
          <w:color w:val="0070C0"/>
          <w:sz w:val="32"/>
          <w:szCs w:val="26"/>
          <w:lang w:val="en"/>
        </w:rPr>
      </w:pPr>
      <w:bookmarkStart w:id="32" w:name="__RefHeading___Toc343415452"/>
      <w:bookmarkStart w:id="33" w:name="_Toc481304138"/>
      <w:bookmarkEnd w:id="32"/>
      <w:r w:rsidRPr="001A10DD">
        <w:rPr>
          <w:rFonts w:ascii="Times New Roman" w:hAnsi="Times New Roman"/>
          <w:color w:val="0070C0"/>
          <w:sz w:val="32"/>
          <w:szCs w:val="26"/>
        </w:rPr>
        <w:t>Đặc điểm người sử dụng</w:t>
      </w:r>
      <w:bookmarkEnd w:id="33"/>
    </w:p>
    <w:p w:rsidR="00EB3FCE" w:rsidRPr="001A10DD" w:rsidRDefault="009423F4" w:rsidP="00FA7D34">
      <w:pPr>
        <w:pStyle w:val="Vnbnnhdngsn"/>
        <w:spacing w:line="240" w:lineRule="auto"/>
        <w:rPr>
          <w:rFonts w:ascii="Times New Roman" w:hAnsi="Times New Roman" w:cs="Times New Roman"/>
          <w:sz w:val="26"/>
          <w:szCs w:val="26"/>
        </w:rPr>
      </w:pPr>
      <w:bookmarkStart w:id="34" w:name="tw-target-text"/>
      <w:bookmarkEnd w:id="34"/>
      <w:r w:rsidRPr="001A10DD">
        <w:rPr>
          <w:rFonts w:ascii="Times New Roman" w:hAnsi="Times New Roman" w:cs="Times New Roman"/>
          <w:color w:val="212121"/>
          <w:sz w:val="26"/>
          <w:szCs w:val="26"/>
          <w:lang w:val="en"/>
        </w:rPr>
        <w:tab/>
      </w:r>
      <w:bookmarkStart w:id="35" w:name="__RefHeading___Toc343415453"/>
      <w:bookmarkStart w:id="36" w:name="__RefHeading___Toc343415454"/>
      <w:bookmarkEnd w:id="35"/>
      <w:bookmarkEnd w:id="36"/>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EB3FCE" w:rsidRPr="001A10DD"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1A10DD" w:rsidRDefault="00EB3FCE" w:rsidP="00FA7D34">
            <w:pPr>
              <w:pStyle w:val="StyleTabletextBoldCentered"/>
              <w:spacing w:line="240" w:lineRule="auto"/>
              <w:rPr>
                <w:rFonts w:ascii="Times New Roman" w:hAnsi="Times New Roman" w:cs="Times New Roman"/>
                <w:szCs w:val="24"/>
              </w:rPr>
            </w:pPr>
            <w:r w:rsidRPr="001A10DD">
              <w:rPr>
                <w:rFonts w:ascii="Times New Roman" w:hAnsi="Times New Roman" w:cs="Times New Roman"/>
                <w:szCs w:val="24"/>
              </w:rPr>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1A10DD" w:rsidRDefault="00EB3FCE" w:rsidP="00FA7D34">
            <w:pPr>
              <w:pStyle w:val="StyleTabletextBoldCentered"/>
              <w:spacing w:line="240" w:lineRule="auto"/>
              <w:rPr>
                <w:rFonts w:ascii="Times New Roman" w:hAnsi="Times New Roman" w:cs="Times New Roman"/>
                <w:szCs w:val="24"/>
              </w:rPr>
            </w:pPr>
            <w:r w:rsidRPr="001A10D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1A10DD" w:rsidRDefault="00EB3FCE" w:rsidP="00FA7D34">
            <w:pPr>
              <w:pStyle w:val="StyleTabletextBoldCentered"/>
              <w:spacing w:line="240" w:lineRule="auto"/>
              <w:rPr>
                <w:rFonts w:ascii="Times New Roman" w:hAnsi="Times New Roman" w:cs="Times New Roman"/>
                <w:szCs w:val="24"/>
              </w:rPr>
            </w:pPr>
            <w:r w:rsidRPr="001A10D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1A10DD" w:rsidRDefault="00EB3FCE" w:rsidP="00FA7D34">
            <w:pPr>
              <w:pStyle w:val="StyleTabletextBoldCentered"/>
              <w:spacing w:line="240" w:lineRule="auto"/>
              <w:rPr>
                <w:rFonts w:ascii="Times New Roman" w:hAnsi="Times New Roman" w:cs="Times New Roman"/>
                <w:szCs w:val="24"/>
              </w:rPr>
            </w:pPr>
            <w:r w:rsidRPr="001A10D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1A10DD" w:rsidRDefault="00EB3FCE" w:rsidP="00FA7D34">
            <w:pPr>
              <w:pStyle w:val="StyleTabletextBoldCentered"/>
              <w:spacing w:line="240" w:lineRule="auto"/>
              <w:rPr>
                <w:rFonts w:ascii="Times New Roman" w:hAnsi="Times New Roman" w:cs="Times New Roman"/>
                <w:szCs w:val="24"/>
              </w:rPr>
            </w:pPr>
            <w:r w:rsidRPr="001A10DD">
              <w:rPr>
                <w:rFonts w:ascii="Times New Roman" w:hAnsi="Times New Roman" w:cs="Times New Roman"/>
                <w:szCs w:val="24"/>
              </w:rPr>
              <w:t>Vai trò</w:t>
            </w:r>
            <w:r w:rsidR="00D00596" w:rsidRPr="001A10DD">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1A10DD" w:rsidRDefault="00D00596" w:rsidP="00FA7D34">
            <w:pPr>
              <w:pStyle w:val="StyleTabletextBoldCentered"/>
              <w:spacing w:line="240" w:lineRule="auto"/>
              <w:rPr>
                <w:rFonts w:ascii="Times New Roman" w:hAnsi="Times New Roman" w:cs="Times New Roman"/>
                <w:szCs w:val="24"/>
              </w:rPr>
            </w:pPr>
            <w:r w:rsidRPr="001A10DD">
              <w:rPr>
                <w:rFonts w:ascii="Times New Roman" w:hAnsi="Times New Roman" w:cs="Times New Roman"/>
                <w:szCs w:val="24"/>
              </w:rPr>
              <w:t>Yêu cầu</w:t>
            </w:r>
          </w:p>
        </w:tc>
      </w:tr>
      <w:tr w:rsidR="00EB3FCE" w:rsidRPr="001A10DD" w:rsidTr="00D00596">
        <w:tc>
          <w:tcPr>
            <w:tcW w:w="633" w:type="dxa"/>
            <w:tcBorders>
              <w:top w:val="single" w:sz="6" w:space="0" w:color="000000"/>
              <w:left w:val="single" w:sz="6" w:space="0" w:color="000000"/>
              <w:bottom w:val="single" w:sz="6" w:space="0" w:color="000000"/>
            </w:tcBorders>
            <w:shd w:val="clear" w:color="auto" w:fill="auto"/>
          </w:tcPr>
          <w:p w:rsidR="00EB3FCE" w:rsidRPr="001A10DD" w:rsidRDefault="00EB3FCE" w:rsidP="00FA7D34">
            <w:pPr>
              <w:spacing w:line="240" w:lineRule="auto"/>
              <w:rPr>
                <w:rFonts w:ascii="Times New Roman" w:hAnsi="Times New Roman"/>
                <w:szCs w:val="24"/>
              </w:rPr>
            </w:pPr>
            <w:r w:rsidRPr="001A10D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1A10DD" w:rsidRDefault="00EB3FCE" w:rsidP="00FA7D34">
            <w:pPr>
              <w:spacing w:line="240" w:lineRule="auto"/>
              <w:rPr>
                <w:rFonts w:ascii="Times New Roman" w:hAnsi="Times New Roman"/>
                <w:szCs w:val="24"/>
              </w:rPr>
            </w:pPr>
            <w:r w:rsidRPr="001A10DD">
              <w:rPr>
                <w:rFonts w:ascii="Times New Roman" w:hAnsi="Times New Roman"/>
                <w:szCs w:val="24"/>
              </w:rPr>
              <w:t>Ng</w:t>
            </w:r>
            <w:r w:rsidR="00FE088A" w:rsidRPr="001A10DD">
              <w:rPr>
                <w:rFonts w:ascii="Times New Roman" w:hAnsi="Times New Roman"/>
                <w:szCs w:val="24"/>
              </w:rPr>
              <w:t>ười quản lý thiết bị nhúng</w:t>
            </w:r>
          </w:p>
        </w:tc>
        <w:tc>
          <w:tcPr>
            <w:tcW w:w="1711" w:type="dxa"/>
            <w:tcBorders>
              <w:top w:val="single" w:sz="6" w:space="0" w:color="000000"/>
              <w:left w:val="single" w:sz="6" w:space="0" w:color="000000"/>
              <w:bottom w:val="single" w:sz="6" w:space="0" w:color="000000"/>
            </w:tcBorders>
            <w:shd w:val="clear" w:color="auto" w:fill="auto"/>
          </w:tcPr>
          <w:p w:rsidR="00EB3FCE" w:rsidRPr="001A10DD" w:rsidRDefault="00EB3FCE" w:rsidP="00FA7D34">
            <w:pPr>
              <w:spacing w:line="240" w:lineRule="auto"/>
              <w:rPr>
                <w:rFonts w:ascii="Times New Roman" w:hAnsi="Times New Roman"/>
                <w:szCs w:val="24"/>
              </w:rPr>
            </w:pPr>
            <w:r w:rsidRPr="001A10DD">
              <w:rPr>
                <w:rFonts w:ascii="Times New Roman" w:hAnsi="Times New Roman"/>
                <w:szCs w:val="24"/>
              </w:rPr>
              <w:t>Q</w:t>
            </w:r>
            <w:r w:rsidR="00746EA0">
              <w:rPr>
                <w:rFonts w:ascii="Times New Roman" w:hAnsi="Times New Roman"/>
                <w:szCs w:val="24"/>
              </w:rPr>
              <w:t>uản lý thông tin và dữ liệu,  có quyền thiết lặp dữ liệu.</w:t>
            </w:r>
          </w:p>
        </w:tc>
        <w:tc>
          <w:tcPr>
            <w:tcW w:w="2789" w:type="dxa"/>
            <w:tcBorders>
              <w:top w:val="single" w:sz="6" w:space="0" w:color="000000"/>
              <w:left w:val="single" w:sz="6" w:space="0" w:color="000000"/>
              <w:bottom w:val="single" w:sz="6" w:space="0" w:color="000000"/>
            </w:tcBorders>
            <w:shd w:val="clear" w:color="auto" w:fill="auto"/>
          </w:tcPr>
          <w:p w:rsidR="00EB3FCE" w:rsidRPr="001A10DD" w:rsidRDefault="00746EA0" w:rsidP="00746EA0">
            <w:pPr>
              <w:suppressAutoHyphens/>
              <w:spacing w:line="240" w:lineRule="auto"/>
              <w:rPr>
                <w:rFonts w:ascii="Times New Roman" w:hAnsi="Times New Roman"/>
                <w:szCs w:val="24"/>
              </w:rPr>
            </w:pPr>
            <w:r>
              <w:rPr>
                <w:rFonts w:ascii="Times New Roman" w:hAnsi="Times New Roman"/>
                <w:szCs w:val="24"/>
              </w:rPr>
              <w:t>Có toàn quyền cho các chức năng của hệ thống.</w:t>
            </w:r>
          </w:p>
        </w:tc>
        <w:tc>
          <w:tcPr>
            <w:tcW w:w="1572" w:type="dxa"/>
            <w:tcBorders>
              <w:top w:val="single" w:sz="6" w:space="0" w:color="000000"/>
              <w:left w:val="single" w:sz="6" w:space="0" w:color="000000"/>
              <w:bottom w:val="single" w:sz="6" w:space="0" w:color="000000"/>
            </w:tcBorders>
            <w:shd w:val="clear" w:color="auto" w:fill="auto"/>
          </w:tcPr>
          <w:p w:rsidR="00D00596" w:rsidRPr="001A10DD" w:rsidRDefault="00D00596" w:rsidP="00FA7D34">
            <w:pPr>
              <w:spacing w:line="240" w:lineRule="auto"/>
              <w:rPr>
                <w:rFonts w:ascii="Times New Roman" w:hAnsi="Times New Roman"/>
                <w:szCs w:val="24"/>
              </w:rPr>
            </w:pPr>
            <w:r w:rsidRPr="001A10DD">
              <w:rPr>
                <w:rFonts w:ascii="Times New Roman" w:hAnsi="Times New Roman"/>
                <w:szCs w:val="24"/>
              </w:rPr>
              <w:t xml:space="preserve">Vai trò: </w:t>
            </w:r>
            <w:r w:rsidR="00FE088A" w:rsidRPr="001A10DD">
              <w:rPr>
                <w:rFonts w:ascii="Times New Roman" w:hAnsi="Times New Roman"/>
                <w:szCs w:val="24"/>
              </w:rPr>
              <w:t>Quản trị viên cao nhất</w:t>
            </w:r>
          </w:p>
          <w:p w:rsidR="00D00596" w:rsidRPr="001A10DD" w:rsidRDefault="00D00596" w:rsidP="00FA7D34">
            <w:pPr>
              <w:spacing w:line="240" w:lineRule="auto"/>
              <w:rPr>
                <w:rFonts w:ascii="Times New Roman" w:hAnsi="Times New Roman"/>
                <w:szCs w:val="24"/>
              </w:rPr>
            </w:pPr>
            <w:r w:rsidRPr="001A10D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1A10DD" w:rsidRDefault="00D00596" w:rsidP="00FA7D34">
            <w:pPr>
              <w:spacing w:line="240" w:lineRule="auto"/>
              <w:ind w:right="46"/>
              <w:rPr>
                <w:rFonts w:ascii="Times New Roman" w:hAnsi="Times New Roman"/>
                <w:szCs w:val="24"/>
              </w:rPr>
            </w:pPr>
            <w:r w:rsidRPr="001A10DD">
              <w:rPr>
                <w:rFonts w:ascii="Times New Roman" w:hAnsi="Times New Roman"/>
                <w:szCs w:val="24"/>
              </w:rPr>
              <w:t>Có hiểu biết về kiến thức lĩnh vực tin học</w:t>
            </w:r>
          </w:p>
          <w:p w:rsidR="00D00596" w:rsidRPr="001A10DD" w:rsidRDefault="00D00596" w:rsidP="00FA7D34">
            <w:pPr>
              <w:spacing w:line="240" w:lineRule="auto"/>
              <w:ind w:right="46"/>
              <w:rPr>
                <w:rFonts w:ascii="Times New Roman" w:hAnsi="Times New Roman"/>
                <w:szCs w:val="24"/>
              </w:rPr>
            </w:pPr>
          </w:p>
          <w:p w:rsidR="00D00596" w:rsidRPr="001A10DD" w:rsidRDefault="00D00596" w:rsidP="00FA7D34">
            <w:pPr>
              <w:spacing w:line="240" w:lineRule="auto"/>
              <w:ind w:right="46"/>
              <w:rPr>
                <w:rFonts w:ascii="Times New Roman" w:hAnsi="Times New Roman"/>
                <w:szCs w:val="24"/>
              </w:rPr>
            </w:pPr>
            <w:r w:rsidRPr="001A10DD">
              <w:rPr>
                <w:rFonts w:ascii="Times New Roman" w:hAnsi="Times New Roman"/>
                <w:szCs w:val="24"/>
              </w:rPr>
              <w:t>Có kiến thức về quản lý dữ liệu và thông tin</w:t>
            </w:r>
          </w:p>
          <w:p w:rsidR="00D00596" w:rsidRPr="001A10DD" w:rsidRDefault="00D00596" w:rsidP="00FA7D34">
            <w:pPr>
              <w:spacing w:line="240" w:lineRule="auto"/>
              <w:ind w:right="46"/>
              <w:rPr>
                <w:rFonts w:ascii="Times New Roman" w:hAnsi="Times New Roman"/>
                <w:szCs w:val="24"/>
              </w:rPr>
            </w:pPr>
          </w:p>
          <w:p w:rsidR="00D00596" w:rsidRDefault="00D00596" w:rsidP="00FA7D34">
            <w:pPr>
              <w:spacing w:line="240" w:lineRule="auto"/>
              <w:ind w:right="46"/>
              <w:rPr>
                <w:rFonts w:ascii="Times New Roman" w:hAnsi="Times New Roman"/>
                <w:szCs w:val="24"/>
              </w:rPr>
            </w:pPr>
            <w:r w:rsidRPr="001A10DD">
              <w:rPr>
                <w:rFonts w:ascii="Times New Roman" w:hAnsi="Times New Roman"/>
                <w:szCs w:val="24"/>
              </w:rPr>
              <w:t>Có kiến thức và kinh nghiệm về công tác quản lý các thiết bị nhúng</w:t>
            </w:r>
          </w:p>
          <w:p w:rsidR="00C0783D" w:rsidRPr="001A10DD" w:rsidRDefault="00C0783D" w:rsidP="00FA7D34">
            <w:pPr>
              <w:spacing w:line="240" w:lineRule="auto"/>
              <w:ind w:right="46"/>
              <w:rPr>
                <w:rFonts w:ascii="Times New Roman" w:hAnsi="Times New Roman"/>
                <w:szCs w:val="24"/>
              </w:rPr>
            </w:pPr>
            <w:r>
              <w:rPr>
                <w:rFonts w:ascii="Times New Roman" w:hAnsi="Times New Roman"/>
                <w:szCs w:val="24"/>
              </w:rPr>
              <w:t>Biết sử dụng máy quét thẻ.</w:t>
            </w:r>
          </w:p>
        </w:tc>
      </w:tr>
      <w:tr w:rsidR="00EB3FCE" w:rsidRPr="001A10DD" w:rsidTr="00D00596">
        <w:tc>
          <w:tcPr>
            <w:tcW w:w="633" w:type="dxa"/>
            <w:tcBorders>
              <w:top w:val="single" w:sz="6" w:space="0" w:color="000000"/>
              <w:left w:val="single" w:sz="6" w:space="0" w:color="000000"/>
              <w:bottom w:val="single" w:sz="6" w:space="0" w:color="000000"/>
            </w:tcBorders>
            <w:shd w:val="clear" w:color="auto" w:fill="E6E6E6"/>
          </w:tcPr>
          <w:p w:rsidR="00EB3FCE" w:rsidRPr="001A10DD" w:rsidRDefault="00EB3FCE" w:rsidP="00FA7D34">
            <w:pPr>
              <w:snapToGrid w:val="0"/>
              <w:spacing w:line="240" w:lineRule="auto"/>
              <w:rPr>
                <w:rFonts w:ascii="Times New Roman" w:hAnsi="Times New Roman"/>
                <w:color w:val="000000"/>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1A10DD" w:rsidRDefault="00EB3FCE" w:rsidP="00FA7D34">
            <w:pPr>
              <w:snapToGrid w:val="0"/>
              <w:spacing w:line="240" w:lineRule="auto"/>
              <w:rPr>
                <w:rFonts w:ascii="Times New Roman" w:hAnsi="Times New Roman"/>
                <w:color w:val="000000"/>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1A10DD" w:rsidRDefault="00EB3FCE" w:rsidP="00FA7D34">
            <w:pPr>
              <w:snapToGrid w:val="0"/>
              <w:spacing w:line="240" w:lineRule="auto"/>
              <w:rPr>
                <w:rFonts w:ascii="Times New Roman" w:hAnsi="Times New Roman"/>
                <w:color w:val="000000"/>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1A10DD" w:rsidRDefault="00EB3FCE" w:rsidP="00FA7D34">
            <w:pPr>
              <w:snapToGrid w:val="0"/>
              <w:spacing w:line="240" w:lineRule="auto"/>
              <w:rPr>
                <w:rFonts w:ascii="Times New Roman" w:hAnsi="Times New Roman"/>
                <w:color w:val="000000"/>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1A10DD" w:rsidRDefault="00EB3FCE" w:rsidP="00FA7D34">
            <w:pPr>
              <w:snapToGrid w:val="0"/>
              <w:spacing w:line="240" w:lineRule="auto"/>
              <w:rPr>
                <w:rFonts w:ascii="Times New Roman" w:hAnsi="Times New Roman"/>
                <w:color w:val="000000"/>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1A10DD" w:rsidRDefault="00EB3FCE" w:rsidP="00FA7D34">
            <w:pPr>
              <w:snapToGrid w:val="0"/>
              <w:spacing w:line="240" w:lineRule="auto"/>
              <w:rPr>
                <w:rFonts w:ascii="Times New Roman" w:hAnsi="Times New Roman"/>
                <w:color w:val="000000"/>
                <w:szCs w:val="24"/>
              </w:rPr>
            </w:pPr>
          </w:p>
        </w:tc>
      </w:tr>
    </w:tbl>
    <w:p w:rsidR="00E42352" w:rsidRPr="001A10DD" w:rsidRDefault="00E42352" w:rsidP="00FA7D34">
      <w:pPr>
        <w:pStyle w:val="u2"/>
        <w:spacing w:line="240" w:lineRule="auto"/>
        <w:rPr>
          <w:rFonts w:ascii="Times New Roman" w:hAnsi="Times New Roman"/>
          <w:color w:val="0070C0"/>
          <w:sz w:val="32"/>
        </w:rPr>
      </w:pPr>
      <w:bookmarkStart w:id="37" w:name="_Toc481304139"/>
      <w:r w:rsidRPr="001A10DD">
        <w:rPr>
          <w:rFonts w:ascii="Times New Roman" w:hAnsi="Times New Roman"/>
          <w:color w:val="0070C0"/>
          <w:sz w:val="32"/>
        </w:rPr>
        <w:t>Môi trường vận hành</w:t>
      </w:r>
      <w:bookmarkEnd w:id="37"/>
    </w:p>
    <w:p w:rsidR="000F1549" w:rsidRPr="001A10DD" w:rsidRDefault="000F1549" w:rsidP="00FA7D34">
      <w:pPr>
        <w:spacing w:line="240" w:lineRule="auto"/>
        <w:jc w:val="both"/>
        <w:rPr>
          <w:rFonts w:ascii="Times New Roman" w:hAnsi="Times New Roman"/>
          <w:sz w:val="28"/>
        </w:rPr>
      </w:pPr>
      <w:r w:rsidRPr="001A10DD">
        <w:rPr>
          <w:rFonts w:ascii="Times New Roman" w:hAnsi="Times New Roman"/>
        </w:rPr>
        <w:t>Về mặt phần cứng:</w:t>
      </w:r>
    </w:p>
    <w:tbl>
      <w:tblPr>
        <w:tblW w:w="0" w:type="auto"/>
        <w:tblInd w:w="-22" w:type="dxa"/>
        <w:tblLayout w:type="fixed"/>
        <w:tblLook w:val="0000" w:firstRow="0" w:lastRow="0" w:firstColumn="0" w:lastColumn="0" w:noHBand="0" w:noVBand="0"/>
      </w:tblPr>
      <w:tblGrid>
        <w:gridCol w:w="1719"/>
        <w:gridCol w:w="3762"/>
        <w:gridCol w:w="3792"/>
        <w:gridCol w:w="10"/>
      </w:tblGrid>
      <w:tr w:rsidR="000F1549" w:rsidRPr="001A10DD" w:rsidTr="00F30FE6">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pacing w:line="240" w:lineRule="auto"/>
              <w:jc w:val="center"/>
              <w:rPr>
                <w:rFonts w:ascii="Times New Roman" w:hAnsi="Times New Roman"/>
              </w:rPr>
            </w:pPr>
            <w:r w:rsidRPr="001A10DD">
              <w:rPr>
                <w:rFonts w:ascii="Times New Roman" w:hAnsi="Times New Roman"/>
                <w:b/>
                <w:bCs/>
              </w:rPr>
              <w:t>Yêu cầu cấu hình</w:t>
            </w:r>
          </w:p>
        </w:tc>
        <w:tc>
          <w:tcPr>
            <w:tcW w:w="3762"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b/>
                <w:bCs/>
              </w:rPr>
              <w:t>Cấu hình tối thiểu</w:t>
            </w:r>
          </w:p>
        </w:tc>
        <w:tc>
          <w:tcPr>
            <w:tcW w:w="3792"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b/>
                <w:bCs/>
              </w:rPr>
              <w:t>Cấu hình đề nghị</w:t>
            </w:r>
          </w:p>
        </w:tc>
      </w:tr>
      <w:tr w:rsidR="000F1549" w:rsidRPr="001A10DD"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CPU</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1A10DD" w:rsidRDefault="000F1549" w:rsidP="00FA7D34">
            <w:pPr>
              <w:pStyle w:val="ThngthngWeb"/>
              <w:spacing w:before="0" w:after="0"/>
              <w:jc w:val="center"/>
              <w:textAlignment w:val="baseline"/>
            </w:pPr>
            <w:r w:rsidRPr="001A10DD">
              <w:rPr>
                <w:szCs w:val="20"/>
              </w:rPr>
              <w:t>- Intel(R) Core(TM) 2 CPU E4600 @ 2.40GHz hoặc cao hơn.</w:t>
            </w:r>
          </w:p>
          <w:p w:rsidR="000F1549" w:rsidRPr="001A10DD" w:rsidRDefault="000F1549" w:rsidP="00FA7D34">
            <w:pPr>
              <w:pStyle w:val="ThngthngWeb"/>
              <w:spacing w:before="0" w:after="0"/>
              <w:jc w:val="center"/>
              <w:textAlignment w:val="baseline"/>
            </w:pPr>
            <w:r w:rsidRPr="001A10DD">
              <w:rPr>
                <w:szCs w:val="20"/>
              </w:rPr>
              <w:t>- Pentium(R) Dual-Core CPU E2210 @ 2.20 GHz hoặc cao hơn.</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1A10DD" w:rsidRDefault="000F1549" w:rsidP="00FA7D34">
            <w:pPr>
              <w:pStyle w:val="ThngthngWeb"/>
              <w:spacing w:before="0" w:after="0"/>
              <w:jc w:val="center"/>
              <w:textAlignment w:val="baseline"/>
            </w:pPr>
            <w:r w:rsidRPr="001A10DD">
              <w:rPr>
                <w:szCs w:val="20"/>
              </w:rPr>
              <w:t>- Intel(R) Core(TM) i3-2100 CPU @ 3.10 GHz hoặc cao hơn.</w:t>
            </w:r>
          </w:p>
        </w:tc>
      </w:tr>
      <w:tr w:rsidR="000F1549" w:rsidRPr="001A10DD"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RAM</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1 GB.</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2 GB</w:t>
            </w:r>
            <w:r w:rsidR="009B2781" w:rsidRPr="001A10DD">
              <w:rPr>
                <w:rFonts w:ascii="Times New Roman" w:hAnsi="Times New Roman"/>
              </w:rPr>
              <w:t xml:space="preserve"> trở lên</w:t>
            </w:r>
            <w:r w:rsidRPr="001A10DD">
              <w:rPr>
                <w:rFonts w:ascii="Times New Roman" w:hAnsi="Times New Roman"/>
              </w:rPr>
              <w:t>.</w:t>
            </w:r>
          </w:p>
        </w:tc>
      </w:tr>
      <w:tr w:rsidR="000F1549" w:rsidRPr="001A10DD"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Card màn hình</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Không yêu cầu</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1A10DD" w:rsidRDefault="00D944DC" w:rsidP="00FA7D34">
            <w:pPr>
              <w:spacing w:before="60" w:after="60" w:line="240" w:lineRule="auto"/>
              <w:jc w:val="center"/>
              <w:rPr>
                <w:rFonts w:ascii="Times New Roman" w:hAnsi="Times New Roman"/>
              </w:rPr>
            </w:pPr>
            <w:r>
              <w:rPr>
                <w:rFonts w:ascii="Times New Roman" w:hAnsi="Times New Roman"/>
              </w:rPr>
              <w:t>Không yêu cầu</w:t>
            </w:r>
            <w:r w:rsidR="000F1549" w:rsidRPr="001A10DD">
              <w:rPr>
                <w:rFonts w:ascii="Times New Roman" w:hAnsi="Times New Roman"/>
              </w:rPr>
              <w:t>.</w:t>
            </w:r>
          </w:p>
        </w:tc>
      </w:tr>
      <w:tr w:rsidR="000F1549" w:rsidRPr="001A10DD"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Dung lượng trống ổ cứng</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còn trống ít nhất 0.5GB.</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1A10DD" w:rsidRDefault="000F1549" w:rsidP="00FA7D34">
            <w:pPr>
              <w:spacing w:before="60" w:after="60" w:line="240" w:lineRule="auto"/>
              <w:jc w:val="center"/>
              <w:rPr>
                <w:rFonts w:ascii="Times New Roman" w:hAnsi="Times New Roman"/>
              </w:rPr>
            </w:pPr>
            <w:r w:rsidRPr="001A10DD">
              <w:rPr>
                <w:rFonts w:ascii="Times New Roman" w:hAnsi="Times New Roman"/>
              </w:rPr>
              <w:t>còn trống ít nhất 1GB.</w:t>
            </w:r>
          </w:p>
        </w:tc>
      </w:tr>
      <w:tr w:rsidR="000F1549" w:rsidRPr="001A10DD" w:rsidTr="00F30FE6">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napToGrid w:val="0"/>
              <w:spacing w:before="60" w:after="60" w:line="240" w:lineRule="auto"/>
              <w:jc w:val="center"/>
              <w:rPr>
                <w:rFonts w:ascii="Times New Roman" w:hAnsi="Times New Roman"/>
                <w:b/>
                <w:bCs/>
              </w:rPr>
            </w:pPr>
          </w:p>
        </w:tc>
        <w:tc>
          <w:tcPr>
            <w:tcW w:w="3762"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napToGrid w:val="0"/>
              <w:spacing w:before="60" w:after="60" w:line="240" w:lineRule="auto"/>
              <w:jc w:val="center"/>
              <w:rPr>
                <w:rFonts w:ascii="Times New Roman" w:hAnsi="Times New Roman"/>
                <w:b/>
                <w:bCs/>
              </w:rPr>
            </w:pPr>
          </w:p>
        </w:tc>
        <w:tc>
          <w:tcPr>
            <w:tcW w:w="3792"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napToGrid w:val="0"/>
              <w:spacing w:before="60" w:after="60" w:line="240" w:lineRule="auto"/>
              <w:jc w:val="center"/>
              <w:rPr>
                <w:rFonts w:ascii="Times New Roman" w:hAnsi="Times New Roman"/>
                <w:b/>
                <w:bCs/>
              </w:rPr>
            </w:pPr>
          </w:p>
        </w:tc>
      </w:tr>
    </w:tbl>
    <w:p w:rsidR="000F1549" w:rsidRPr="001A10DD" w:rsidRDefault="000F1549" w:rsidP="00FA7D34">
      <w:pPr>
        <w:spacing w:line="240" w:lineRule="auto"/>
        <w:rPr>
          <w:rFonts w:ascii="Times New Roman" w:hAnsi="Times New Roman"/>
        </w:rPr>
      </w:pPr>
    </w:p>
    <w:p w:rsidR="000F1549" w:rsidRPr="001A10DD" w:rsidRDefault="000F1549" w:rsidP="00FA7D34">
      <w:pPr>
        <w:spacing w:line="240" w:lineRule="auto"/>
        <w:rPr>
          <w:rFonts w:ascii="Times New Roman" w:hAnsi="Times New Roman"/>
          <w:sz w:val="28"/>
        </w:rPr>
      </w:pPr>
      <w:r w:rsidRPr="001A10DD">
        <w:rPr>
          <w:rFonts w:ascii="Times New Roman" w:hAnsi="Times New Roman"/>
        </w:rPr>
        <w:lastRenderedPageBreak/>
        <w:t>Về phần mềm</w:t>
      </w:r>
    </w:p>
    <w:tbl>
      <w:tblPr>
        <w:tblW w:w="0" w:type="auto"/>
        <w:tblInd w:w="-22" w:type="dxa"/>
        <w:tblLayout w:type="fixed"/>
        <w:tblLook w:val="0000" w:firstRow="0" w:lastRow="0" w:firstColumn="0" w:lastColumn="0" w:noHBand="0" w:noVBand="0"/>
      </w:tblPr>
      <w:tblGrid>
        <w:gridCol w:w="1719"/>
        <w:gridCol w:w="3762"/>
        <w:gridCol w:w="3792"/>
        <w:gridCol w:w="10"/>
      </w:tblGrid>
      <w:tr w:rsidR="000F1549" w:rsidRPr="001A10DD" w:rsidTr="00F30FE6">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pacing w:line="240" w:lineRule="auto"/>
              <w:jc w:val="center"/>
              <w:rPr>
                <w:rFonts w:ascii="Times New Roman" w:hAnsi="Times New Roman"/>
              </w:rPr>
            </w:pPr>
            <w:r w:rsidRPr="001A10DD">
              <w:rPr>
                <w:rFonts w:ascii="Times New Roman" w:hAnsi="Times New Roman"/>
                <w:b/>
                <w:bCs/>
              </w:rPr>
              <w:t>Yêu cầu</w:t>
            </w:r>
          </w:p>
        </w:tc>
        <w:tc>
          <w:tcPr>
            <w:tcW w:w="3762" w:type="dxa"/>
            <w:tcBorders>
              <w:top w:val="single" w:sz="6" w:space="0" w:color="000000"/>
              <w:left w:val="single" w:sz="6" w:space="0" w:color="000000"/>
              <w:bottom w:val="single" w:sz="6" w:space="0" w:color="000000"/>
            </w:tcBorders>
            <w:shd w:val="clear" w:color="auto" w:fill="E0E0E0"/>
            <w:vAlign w:val="center"/>
          </w:tcPr>
          <w:p w:rsidR="000F1549" w:rsidRPr="001A10DD" w:rsidRDefault="009B2781" w:rsidP="00FA7D34">
            <w:pPr>
              <w:spacing w:before="60" w:after="60" w:line="240" w:lineRule="auto"/>
              <w:jc w:val="center"/>
              <w:rPr>
                <w:rFonts w:ascii="Times New Roman" w:hAnsi="Times New Roman"/>
              </w:rPr>
            </w:pPr>
            <w:r w:rsidRPr="001A10DD">
              <w:rPr>
                <w:rFonts w:ascii="Times New Roman" w:hAnsi="Times New Roman"/>
                <w:b/>
                <w:bCs/>
              </w:rPr>
              <w:t>Yêu cầu tối thiểu</w:t>
            </w:r>
          </w:p>
        </w:tc>
        <w:tc>
          <w:tcPr>
            <w:tcW w:w="3792" w:type="dxa"/>
            <w:tcBorders>
              <w:top w:val="single" w:sz="6" w:space="0" w:color="000000"/>
              <w:left w:val="single" w:sz="6" w:space="0" w:color="000000"/>
              <w:bottom w:val="single" w:sz="6" w:space="0" w:color="000000"/>
            </w:tcBorders>
            <w:shd w:val="clear" w:color="auto" w:fill="E0E0E0"/>
            <w:vAlign w:val="center"/>
          </w:tcPr>
          <w:p w:rsidR="000F1549" w:rsidRPr="001A10DD" w:rsidRDefault="00507AE3" w:rsidP="00FA7D34">
            <w:pPr>
              <w:spacing w:before="60" w:after="60" w:line="240" w:lineRule="auto"/>
              <w:jc w:val="center"/>
              <w:rPr>
                <w:rFonts w:ascii="Times New Roman" w:hAnsi="Times New Roman"/>
              </w:rPr>
            </w:pPr>
            <w:r w:rsidRPr="001A10DD">
              <w:rPr>
                <w:rFonts w:ascii="Times New Roman" w:hAnsi="Times New Roman"/>
                <w:b/>
                <w:bCs/>
              </w:rPr>
              <w:t>Phiên bản đề nghị</w:t>
            </w:r>
          </w:p>
        </w:tc>
      </w:tr>
      <w:tr w:rsidR="000F1549" w:rsidRPr="001A10DD"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1A10DD" w:rsidRDefault="0033220D" w:rsidP="00FA7D34">
            <w:pPr>
              <w:spacing w:before="60" w:after="60" w:line="240" w:lineRule="auto"/>
              <w:jc w:val="center"/>
              <w:rPr>
                <w:rFonts w:ascii="Times New Roman" w:hAnsi="Times New Roman"/>
              </w:rPr>
            </w:pPr>
            <w:r>
              <w:rPr>
                <w:rFonts w:ascii="Times New Roman" w:hAnsi="Times New Roman"/>
              </w:rPr>
              <w:t>Java</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1A10DD" w:rsidRDefault="0033220D" w:rsidP="00FA7D34">
            <w:pPr>
              <w:pStyle w:val="ThngthngWeb"/>
              <w:spacing w:before="0" w:after="0"/>
              <w:jc w:val="center"/>
              <w:textAlignment w:val="baseline"/>
            </w:pPr>
            <w:r>
              <w:rPr>
                <w:szCs w:val="20"/>
              </w:rPr>
              <w:t>P</w:t>
            </w:r>
            <w:r w:rsidR="009B2781" w:rsidRPr="001A10DD">
              <w:rPr>
                <w:szCs w:val="20"/>
              </w:rPr>
              <w:t xml:space="preserve">hiên bản </w:t>
            </w:r>
            <w:r>
              <w:rPr>
                <w:szCs w:val="20"/>
              </w:rPr>
              <w:t>7.0 trở lên</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1A10DD" w:rsidRDefault="009B2781" w:rsidP="00FA7D34">
            <w:pPr>
              <w:pStyle w:val="ThngthngWeb"/>
              <w:spacing w:before="0" w:after="0"/>
              <w:jc w:val="center"/>
              <w:textAlignment w:val="baseline"/>
            </w:pPr>
            <w:r w:rsidRPr="001A10DD">
              <w:rPr>
                <w:szCs w:val="20"/>
              </w:rPr>
              <w:t>Phiên bản mới nhất hiện tại</w:t>
            </w:r>
          </w:p>
        </w:tc>
      </w:tr>
      <w:tr w:rsidR="00F35628" w:rsidRPr="001A10DD" w:rsidTr="00F30FE6">
        <w:tc>
          <w:tcPr>
            <w:tcW w:w="1719" w:type="dxa"/>
            <w:tcBorders>
              <w:top w:val="single" w:sz="4" w:space="0" w:color="000000"/>
              <w:left w:val="single" w:sz="4" w:space="0" w:color="000000"/>
              <w:bottom w:val="single" w:sz="4" w:space="0" w:color="000000"/>
            </w:tcBorders>
            <w:shd w:val="clear" w:color="auto" w:fill="auto"/>
            <w:vAlign w:val="center"/>
          </w:tcPr>
          <w:p w:rsidR="00F35628" w:rsidRDefault="00F35628" w:rsidP="00FA7D34">
            <w:pPr>
              <w:spacing w:before="60" w:after="60" w:line="240" w:lineRule="auto"/>
              <w:jc w:val="center"/>
              <w:rPr>
                <w:rFonts w:ascii="Times New Roman" w:hAnsi="Times New Roman"/>
              </w:rPr>
            </w:pPr>
            <w:r>
              <w:rPr>
                <w:rFonts w:ascii="Times New Roman" w:hAnsi="Times New Roman"/>
              </w:rPr>
              <w:t>Driver kết nối thiết bị I/O</w:t>
            </w:r>
          </w:p>
        </w:tc>
        <w:tc>
          <w:tcPr>
            <w:tcW w:w="3762" w:type="dxa"/>
            <w:tcBorders>
              <w:top w:val="single" w:sz="4" w:space="0" w:color="000000"/>
              <w:left w:val="single" w:sz="4" w:space="0" w:color="000000"/>
              <w:bottom w:val="single" w:sz="4" w:space="0" w:color="000000"/>
            </w:tcBorders>
            <w:shd w:val="clear" w:color="auto" w:fill="auto"/>
            <w:vAlign w:val="center"/>
          </w:tcPr>
          <w:p w:rsidR="00F35628" w:rsidRDefault="00F35628" w:rsidP="00FA7D34">
            <w:pPr>
              <w:pStyle w:val="ThngthngWeb"/>
              <w:spacing w:before="0" w:after="0"/>
              <w:jc w:val="center"/>
              <w:textAlignment w:val="baseline"/>
              <w:rPr>
                <w:szCs w:val="20"/>
              </w:rPr>
            </w:pPr>
            <w:r>
              <w:rPr>
                <w:szCs w:val="20"/>
              </w:rPr>
              <w:t>Phiên bản tương thích với hệ điều hành đang dùng</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35628" w:rsidRPr="00F35628" w:rsidRDefault="00F35628" w:rsidP="00FA7D34">
            <w:pPr>
              <w:pStyle w:val="ThngthngWeb"/>
              <w:spacing w:before="0" w:after="0"/>
              <w:jc w:val="center"/>
              <w:textAlignment w:val="baseline"/>
              <w:rPr>
                <w:b/>
                <w:szCs w:val="20"/>
              </w:rPr>
            </w:pPr>
            <w:r>
              <w:rPr>
                <w:szCs w:val="20"/>
              </w:rPr>
              <w:t>Phiên bản tương thích với hệ điều hành đang dùng</w:t>
            </w:r>
          </w:p>
        </w:tc>
      </w:tr>
      <w:tr w:rsidR="000F1549" w:rsidRPr="001A10DD" w:rsidTr="00F30FE6">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napToGrid w:val="0"/>
              <w:spacing w:before="60" w:after="60" w:line="240" w:lineRule="auto"/>
              <w:jc w:val="center"/>
              <w:rPr>
                <w:rFonts w:ascii="Times New Roman" w:hAnsi="Times New Roman"/>
                <w:b/>
                <w:bCs/>
              </w:rPr>
            </w:pPr>
          </w:p>
        </w:tc>
        <w:tc>
          <w:tcPr>
            <w:tcW w:w="3762"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napToGrid w:val="0"/>
              <w:spacing w:before="60" w:after="60" w:line="240" w:lineRule="auto"/>
              <w:jc w:val="center"/>
              <w:rPr>
                <w:rFonts w:ascii="Times New Roman" w:hAnsi="Times New Roman"/>
                <w:b/>
                <w:bCs/>
              </w:rPr>
            </w:pPr>
          </w:p>
        </w:tc>
        <w:tc>
          <w:tcPr>
            <w:tcW w:w="3792" w:type="dxa"/>
            <w:tcBorders>
              <w:top w:val="single" w:sz="6" w:space="0" w:color="000000"/>
              <w:left w:val="single" w:sz="6" w:space="0" w:color="000000"/>
              <w:bottom w:val="single" w:sz="6" w:space="0" w:color="000000"/>
            </w:tcBorders>
            <w:shd w:val="clear" w:color="auto" w:fill="E0E0E0"/>
            <w:vAlign w:val="center"/>
          </w:tcPr>
          <w:p w:rsidR="000F1549" w:rsidRPr="001A10DD" w:rsidRDefault="000F1549" w:rsidP="00FA7D34">
            <w:pPr>
              <w:snapToGrid w:val="0"/>
              <w:spacing w:before="60" w:after="60" w:line="240" w:lineRule="auto"/>
              <w:jc w:val="center"/>
              <w:rPr>
                <w:rFonts w:ascii="Times New Roman" w:hAnsi="Times New Roman"/>
                <w:b/>
                <w:bCs/>
              </w:rPr>
            </w:pPr>
          </w:p>
        </w:tc>
      </w:tr>
    </w:tbl>
    <w:p w:rsidR="00E42352" w:rsidRPr="001A10DD" w:rsidRDefault="00E42352" w:rsidP="00FA7D34">
      <w:pPr>
        <w:spacing w:line="240" w:lineRule="auto"/>
        <w:rPr>
          <w:rFonts w:ascii="Times New Roman" w:hAnsi="Times New Roman"/>
        </w:rPr>
      </w:pPr>
    </w:p>
    <w:p w:rsidR="009423F4" w:rsidRPr="001A10DD" w:rsidRDefault="009423F4" w:rsidP="00FA7D34">
      <w:pPr>
        <w:pStyle w:val="u2"/>
        <w:spacing w:line="240" w:lineRule="auto"/>
        <w:rPr>
          <w:rFonts w:ascii="Times New Roman" w:hAnsi="Times New Roman"/>
          <w:color w:val="0070C0"/>
          <w:sz w:val="32"/>
        </w:rPr>
      </w:pPr>
      <w:bookmarkStart w:id="38" w:name="_Toc481304140"/>
      <w:r w:rsidRPr="001A10DD">
        <w:rPr>
          <w:rFonts w:ascii="Times New Roman" w:hAnsi="Times New Roman"/>
          <w:color w:val="0070C0"/>
          <w:sz w:val="32"/>
        </w:rPr>
        <w:t>Các ràng buộc về thực thi và thiết kế</w:t>
      </w:r>
      <w:bookmarkEnd w:id="38"/>
    </w:p>
    <w:p w:rsidR="00EC0387" w:rsidRPr="001A10DD" w:rsidRDefault="00EC0387" w:rsidP="00FA7D34">
      <w:pPr>
        <w:pStyle w:val="template"/>
        <w:numPr>
          <w:ilvl w:val="0"/>
          <w:numId w:val="30"/>
        </w:numPr>
        <w:spacing w:line="240" w:lineRule="auto"/>
        <w:rPr>
          <w:rFonts w:ascii="Times New Roman" w:hAnsi="Times New Roman"/>
          <w:i w:val="0"/>
          <w:sz w:val="26"/>
        </w:rPr>
      </w:pPr>
      <w:bookmarkStart w:id="39" w:name="__RefHeading___Toc343415455"/>
      <w:bookmarkEnd w:id="39"/>
      <w:r w:rsidRPr="001A10DD">
        <w:rPr>
          <w:rFonts w:ascii="Times New Roman" w:hAnsi="Times New Roman"/>
          <w:i w:val="0"/>
          <w:sz w:val="26"/>
        </w:rPr>
        <w:t>Các ràng buộc thực hiện:</w:t>
      </w:r>
    </w:p>
    <w:p w:rsidR="00EC0387" w:rsidRPr="001A10DD" w:rsidRDefault="00EC0387" w:rsidP="00FA7D34">
      <w:pPr>
        <w:pStyle w:val="template"/>
        <w:numPr>
          <w:ilvl w:val="0"/>
          <w:numId w:val="32"/>
        </w:numPr>
        <w:spacing w:line="240" w:lineRule="auto"/>
        <w:ind w:left="1080"/>
        <w:rPr>
          <w:rFonts w:ascii="Times New Roman" w:hAnsi="Times New Roman"/>
          <w:i w:val="0"/>
          <w:sz w:val="26"/>
        </w:rPr>
      </w:pPr>
      <w:r w:rsidRPr="001A10DD">
        <w:rPr>
          <w:rFonts w:ascii="Times New Roman" w:hAnsi="Times New Roman"/>
          <w:i w:val="0"/>
          <w:sz w:val="26"/>
        </w:rPr>
        <w:t>Giao diện dễ sử dụng với người dùng, tất cả các chức năng dễ nhìn, dễ thực hiện.</w:t>
      </w:r>
    </w:p>
    <w:p w:rsidR="00EC0387" w:rsidRPr="001A10DD" w:rsidRDefault="00EC0387" w:rsidP="00FA7D34">
      <w:pPr>
        <w:pStyle w:val="template"/>
        <w:numPr>
          <w:ilvl w:val="0"/>
          <w:numId w:val="32"/>
        </w:numPr>
        <w:spacing w:line="240" w:lineRule="auto"/>
        <w:ind w:left="1080"/>
        <w:rPr>
          <w:rFonts w:ascii="Times New Roman" w:hAnsi="Times New Roman"/>
          <w:i w:val="0"/>
          <w:sz w:val="26"/>
        </w:rPr>
      </w:pPr>
      <w:r w:rsidRPr="001A10DD">
        <w:rPr>
          <w:rFonts w:ascii="Times New Roman" w:hAnsi="Times New Roman"/>
          <w:i w:val="0"/>
          <w:sz w:val="26"/>
        </w:rPr>
        <w:t xml:space="preserve">Thiết bị </w:t>
      </w:r>
      <w:r w:rsidR="0093137D">
        <w:rPr>
          <w:rFonts w:ascii="Times New Roman" w:hAnsi="Times New Roman"/>
          <w:i w:val="0"/>
          <w:sz w:val="26"/>
        </w:rPr>
        <w:t>có thể kết nối với máy quét thẻ hoặc nhập trên máy nếu cần</w:t>
      </w:r>
      <w:r w:rsidRPr="001A10DD">
        <w:rPr>
          <w:rFonts w:ascii="Times New Roman" w:hAnsi="Times New Roman"/>
          <w:i w:val="0"/>
          <w:sz w:val="26"/>
        </w:rPr>
        <w:t>.</w:t>
      </w:r>
    </w:p>
    <w:p w:rsidR="0014786D" w:rsidRPr="00B5462B" w:rsidRDefault="00720D52" w:rsidP="00B5462B">
      <w:pPr>
        <w:pStyle w:val="template"/>
        <w:numPr>
          <w:ilvl w:val="0"/>
          <w:numId w:val="32"/>
        </w:numPr>
        <w:spacing w:line="240" w:lineRule="auto"/>
        <w:ind w:left="1080"/>
        <w:rPr>
          <w:rFonts w:ascii="Times New Roman" w:hAnsi="Times New Roman"/>
          <w:i w:val="0"/>
          <w:sz w:val="26"/>
        </w:rPr>
      </w:pPr>
      <w:r>
        <w:rPr>
          <w:rFonts w:ascii="Times New Roman" w:hAnsi="Times New Roman"/>
          <w:i w:val="0"/>
          <w:sz w:val="26"/>
        </w:rPr>
        <w:t>Người dù</w:t>
      </w:r>
      <w:r w:rsidR="00EC0387" w:rsidRPr="001A10DD">
        <w:rPr>
          <w:rFonts w:ascii="Times New Roman" w:hAnsi="Times New Roman"/>
          <w:i w:val="0"/>
          <w:sz w:val="26"/>
        </w:rPr>
        <w:t>ng muốn dùn</w:t>
      </w:r>
      <w:r w:rsidR="0097793F" w:rsidRPr="001A10DD">
        <w:rPr>
          <w:rFonts w:ascii="Times New Roman" w:hAnsi="Times New Roman"/>
          <w:i w:val="0"/>
          <w:sz w:val="26"/>
        </w:rPr>
        <w:t>g sản phẩm phải được cấp tài khoản</w:t>
      </w:r>
      <w:r w:rsidR="00EC0387" w:rsidRPr="001A10DD">
        <w:rPr>
          <w:rFonts w:ascii="Times New Roman" w:hAnsi="Times New Roman"/>
          <w:i w:val="0"/>
          <w:sz w:val="26"/>
        </w:rPr>
        <w:t xml:space="preserve"> và mật khẩu mặt định để đăng nhập.</w:t>
      </w:r>
    </w:p>
    <w:p w:rsidR="0014786D" w:rsidRPr="001A10DD" w:rsidRDefault="0014786D" w:rsidP="00FA7D34">
      <w:pPr>
        <w:pStyle w:val="template"/>
        <w:numPr>
          <w:ilvl w:val="0"/>
          <w:numId w:val="30"/>
        </w:numPr>
        <w:spacing w:line="240" w:lineRule="auto"/>
        <w:rPr>
          <w:rFonts w:ascii="Times New Roman" w:hAnsi="Times New Roman"/>
          <w:i w:val="0"/>
          <w:sz w:val="26"/>
        </w:rPr>
      </w:pPr>
      <w:r w:rsidRPr="001A10DD">
        <w:rPr>
          <w:rFonts w:ascii="Times New Roman" w:hAnsi="Times New Roman"/>
          <w:i w:val="0"/>
          <w:sz w:val="26"/>
        </w:rPr>
        <w:t>Ràng buộc về thiết kế</w:t>
      </w:r>
    </w:p>
    <w:p w:rsidR="00EC0387" w:rsidRPr="001A10DD" w:rsidRDefault="00EC0387" w:rsidP="00FA7D34">
      <w:pPr>
        <w:pStyle w:val="template"/>
        <w:numPr>
          <w:ilvl w:val="0"/>
          <w:numId w:val="31"/>
        </w:numPr>
        <w:spacing w:line="240" w:lineRule="auto"/>
        <w:rPr>
          <w:rFonts w:ascii="Times New Roman" w:hAnsi="Times New Roman"/>
          <w:i w:val="0"/>
          <w:sz w:val="26"/>
        </w:rPr>
      </w:pPr>
      <w:r w:rsidRPr="001A10DD">
        <w:rPr>
          <w:rFonts w:ascii="Times New Roman" w:hAnsi="Times New Roman"/>
          <w:i w:val="0"/>
          <w:sz w:val="26"/>
        </w:rPr>
        <w:t xml:space="preserve">Ngôn ngữ lập trình: Lập trình </w:t>
      </w:r>
      <w:r w:rsidR="0093137D">
        <w:rPr>
          <w:rFonts w:ascii="Times New Roman" w:hAnsi="Times New Roman"/>
          <w:i w:val="0"/>
          <w:sz w:val="26"/>
        </w:rPr>
        <w:t>ứng dụng với ngôn ngữ Java</w:t>
      </w:r>
      <w:r w:rsidRPr="001A10DD">
        <w:rPr>
          <w:rFonts w:ascii="Times New Roman" w:hAnsi="Times New Roman"/>
          <w:i w:val="0"/>
          <w:sz w:val="26"/>
        </w:rPr>
        <w:t>:</w:t>
      </w:r>
    </w:p>
    <w:p w:rsidR="003645E4" w:rsidRPr="001A10DD" w:rsidRDefault="005C3A4F" w:rsidP="00FA7D34">
      <w:pPr>
        <w:pStyle w:val="template"/>
        <w:numPr>
          <w:ilvl w:val="0"/>
          <w:numId w:val="31"/>
        </w:numPr>
        <w:spacing w:line="240" w:lineRule="auto"/>
        <w:rPr>
          <w:rFonts w:ascii="Times New Roman" w:hAnsi="Times New Roman"/>
          <w:i w:val="0"/>
          <w:sz w:val="26"/>
        </w:rPr>
      </w:pPr>
      <w:r>
        <w:rPr>
          <w:rFonts w:ascii="Times New Roman" w:hAnsi="Times New Roman"/>
          <w:i w:val="0"/>
          <w:sz w:val="26"/>
        </w:rPr>
        <w:t>Dữ liệu lưu trên file text</w:t>
      </w:r>
      <w:r w:rsidR="00787330" w:rsidRPr="001A10DD">
        <w:rPr>
          <w:rFonts w:ascii="Times New Roman" w:hAnsi="Times New Roman"/>
          <w:i w:val="0"/>
          <w:sz w:val="26"/>
        </w:rPr>
        <w:t>.</w:t>
      </w:r>
    </w:p>
    <w:p w:rsidR="00EC0387" w:rsidRPr="001A10DD" w:rsidRDefault="00EC0387" w:rsidP="00FA7D34">
      <w:pPr>
        <w:pStyle w:val="template"/>
        <w:numPr>
          <w:ilvl w:val="0"/>
          <w:numId w:val="31"/>
        </w:numPr>
        <w:spacing w:line="240" w:lineRule="auto"/>
        <w:rPr>
          <w:rFonts w:ascii="Times New Roman" w:hAnsi="Times New Roman"/>
          <w:i w:val="0"/>
          <w:sz w:val="26"/>
        </w:rPr>
      </w:pPr>
      <w:r w:rsidRPr="001A10DD">
        <w:rPr>
          <w:rFonts w:ascii="Times New Roman" w:hAnsi="Times New Roman"/>
          <w:i w:val="0"/>
          <w:sz w:val="26"/>
        </w:rPr>
        <w:t>Ngôn ngữ giao diện: Tiếng việt.</w:t>
      </w:r>
    </w:p>
    <w:p w:rsidR="00787330" w:rsidRPr="001A10DD" w:rsidRDefault="00787330" w:rsidP="00FA7D34">
      <w:pPr>
        <w:pStyle w:val="template"/>
        <w:numPr>
          <w:ilvl w:val="0"/>
          <w:numId w:val="31"/>
        </w:numPr>
        <w:spacing w:line="240" w:lineRule="auto"/>
        <w:rPr>
          <w:rFonts w:ascii="Times New Roman" w:hAnsi="Times New Roman"/>
          <w:i w:val="0"/>
          <w:sz w:val="26"/>
        </w:rPr>
      </w:pPr>
      <w:r w:rsidRPr="001A10DD">
        <w:rPr>
          <w:rFonts w:ascii="Times New Roman" w:hAnsi="Times New Roman"/>
          <w:i w:val="0"/>
          <w:sz w:val="26"/>
        </w:rPr>
        <w:t xml:space="preserve">IDE: </w:t>
      </w:r>
      <w:r w:rsidR="005C3A4F">
        <w:rPr>
          <w:rFonts w:ascii="Times New Roman" w:hAnsi="Times New Roman"/>
          <w:i w:val="0"/>
          <w:sz w:val="26"/>
        </w:rPr>
        <w:t>NetBean, Eclipse</w:t>
      </w:r>
      <w:r w:rsidR="00120475" w:rsidRPr="001A10DD">
        <w:rPr>
          <w:rFonts w:ascii="Times New Roman" w:hAnsi="Times New Roman"/>
          <w:i w:val="0"/>
          <w:sz w:val="26"/>
        </w:rPr>
        <w:t>.</w:t>
      </w:r>
    </w:p>
    <w:p w:rsidR="00444673" w:rsidRDefault="00120475" w:rsidP="00ED3938">
      <w:pPr>
        <w:pStyle w:val="template"/>
        <w:numPr>
          <w:ilvl w:val="0"/>
          <w:numId w:val="31"/>
        </w:numPr>
        <w:spacing w:line="240" w:lineRule="auto"/>
        <w:rPr>
          <w:rFonts w:ascii="Times New Roman" w:hAnsi="Times New Roman"/>
          <w:i w:val="0"/>
          <w:sz w:val="26"/>
        </w:rPr>
      </w:pPr>
      <w:r w:rsidRPr="00444673">
        <w:rPr>
          <w:rFonts w:ascii="Times New Roman" w:hAnsi="Times New Roman"/>
          <w:i w:val="0"/>
          <w:sz w:val="26"/>
        </w:rPr>
        <w:t>Công cụ hỗ trợ vẽ biểu đồ: Start UML</w:t>
      </w:r>
    </w:p>
    <w:p w:rsidR="00120475" w:rsidRPr="00444673" w:rsidRDefault="00120475" w:rsidP="00ED3938">
      <w:pPr>
        <w:pStyle w:val="template"/>
        <w:numPr>
          <w:ilvl w:val="0"/>
          <w:numId w:val="31"/>
        </w:numPr>
        <w:spacing w:line="240" w:lineRule="auto"/>
        <w:rPr>
          <w:rFonts w:ascii="Times New Roman" w:hAnsi="Times New Roman"/>
          <w:i w:val="0"/>
          <w:sz w:val="26"/>
        </w:rPr>
      </w:pPr>
      <w:r w:rsidRPr="00444673">
        <w:rPr>
          <w:rFonts w:ascii="Times New Roman" w:hAnsi="Times New Roman"/>
          <w:i w:val="0"/>
          <w:sz w:val="26"/>
        </w:rPr>
        <w:t>Xây dựng tài liệu và thuyết trình: Microsoft Ofice 2013, Libre Office</w:t>
      </w:r>
      <w:r w:rsidR="0097793F" w:rsidRPr="00444673">
        <w:rPr>
          <w:rFonts w:ascii="Times New Roman" w:hAnsi="Times New Roman"/>
          <w:i w:val="0"/>
          <w:sz w:val="26"/>
        </w:rPr>
        <w:t>.</w:t>
      </w:r>
    </w:p>
    <w:p w:rsidR="009423F4" w:rsidRPr="001A10DD" w:rsidRDefault="009423F4" w:rsidP="00FA7D34">
      <w:pPr>
        <w:pStyle w:val="u2"/>
        <w:numPr>
          <w:ilvl w:val="1"/>
          <w:numId w:val="2"/>
        </w:numPr>
        <w:tabs>
          <w:tab w:val="num" w:pos="0"/>
        </w:tabs>
        <w:suppressAutoHyphens/>
        <w:spacing w:line="240" w:lineRule="auto"/>
        <w:rPr>
          <w:rFonts w:ascii="Times New Roman" w:hAnsi="Times New Roman"/>
          <w:color w:val="0070C0"/>
          <w:sz w:val="32"/>
          <w:szCs w:val="26"/>
        </w:rPr>
      </w:pPr>
      <w:bookmarkStart w:id="40" w:name="_Toc481304141"/>
      <w:r w:rsidRPr="001A10DD">
        <w:rPr>
          <w:rFonts w:ascii="Times New Roman" w:hAnsi="Times New Roman"/>
          <w:color w:val="0070C0"/>
          <w:sz w:val="32"/>
          <w:szCs w:val="26"/>
        </w:rPr>
        <w:t>Các giả định và phụ thuộc</w:t>
      </w:r>
      <w:bookmarkEnd w:id="40"/>
    </w:p>
    <w:p w:rsidR="006E07C4" w:rsidRPr="001A10DD" w:rsidRDefault="006E07C4" w:rsidP="00FA7D34">
      <w:pPr>
        <w:pStyle w:val="template"/>
        <w:spacing w:line="240" w:lineRule="auto"/>
        <w:jc w:val="both"/>
        <w:rPr>
          <w:rFonts w:ascii="Times New Roman" w:hAnsi="Times New Roman"/>
          <w:sz w:val="26"/>
          <w:szCs w:val="26"/>
        </w:rPr>
      </w:pPr>
      <w:r w:rsidRPr="001A10DD">
        <w:rPr>
          <w:rFonts w:ascii="Times New Roman" w:hAnsi="Times New Roman"/>
          <w:i w:val="0"/>
          <w:sz w:val="26"/>
          <w:szCs w:val="26"/>
        </w:rPr>
        <w:t xml:space="preserve">- </w:t>
      </w:r>
      <w:r w:rsidR="00E20388">
        <w:rPr>
          <w:rFonts w:ascii="Times New Roman" w:hAnsi="Times New Roman"/>
          <w:i w:val="0"/>
          <w:sz w:val="26"/>
          <w:szCs w:val="26"/>
        </w:rPr>
        <w:t>File lưu trữ bị mất</w:t>
      </w:r>
      <w:r w:rsidRPr="001A10DD">
        <w:rPr>
          <w:rFonts w:ascii="Times New Roman" w:hAnsi="Times New Roman"/>
          <w:i w:val="0"/>
          <w:sz w:val="26"/>
          <w:szCs w:val="26"/>
        </w:rPr>
        <w:t>.</w:t>
      </w:r>
    </w:p>
    <w:p w:rsidR="006E07C4" w:rsidRPr="001A10DD" w:rsidRDefault="006E07C4" w:rsidP="00FA7D34">
      <w:pPr>
        <w:pStyle w:val="template"/>
        <w:spacing w:line="240" w:lineRule="auto"/>
        <w:jc w:val="both"/>
        <w:rPr>
          <w:rFonts w:ascii="Times New Roman" w:hAnsi="Times New Roman"/>
          <w:sz w:val="26"/>
          <w:szCs w:val="26"/>
        </w:rPr>
      </w:pPr>
      <w:r w:rsidRPr="001A10DD">
        <w:rPr>
          <w:rFonts w:ascii="Times New Roman" w:hAnsi="Times New Roman"/>
          <w:i w:val="0"/>
          <w:sz w:val="26"/>
          <w:szCs w:val="26"/>
        </w:rPr>
        <w:t>- Phần cứng thiết bị hỏng đột ngột.</w:t>
      </w:r>
    </w:p>
    <w:p w:rsidR="006E07C4" w:rsidRPr="001A10DD" w:rsidRDefault="006E07C4" w:rsidP="00FA7D34">
      <w:pPr>
        <w:pStyle w:val="template"/>
        <w:spacing w:line="240" w:lineRule="auto"/>
        <w:jc w:val="both"/>
        <w:rPr>
          <w:rFonts w:ascii="Times New Roman" w:hAnsi="Times New Roman"/>
          <w:sz w:val="26"/>
          <w:szCs w:val="26"/>
        </w:rPr>
      </w:pPr>
      <w:r w:rsidRPr="001A10DD">
        <w:rPr>
          <w:rFonts w:ascii="Times New Roman" w:hAnsi="Times New Roman"/>
          <w:i w:val="0"/>
          <w:sz w:val="26"/>
          <w:szCs w:val="26"/>
        </w:rPr>
        <w:t>- Nguồn điện không ổn định hoặc thiếu giải pháp cho nguồn điện dự phòng</w:t>
      </w:r>
    </w:p>
    <w:p w:rsidR="006E07C4" w:rsidRPr="001A10DD" w:rsidRDefault="006E07C4" w:rsidP="00FA7D34">
      <w:pPr>
        <w:pStyle w:val="template"/>
        <w:spacing w:line="240" w:lineRule="auto"/>
        <w:jc w:val="both"/>
        <w:rPr>
          <w:rFonts w:ascii="Times New Roman" w:hAnsi="Times New Roman"/>
          <w:sz w:val="26"/>
          <w:szCs w:val="26"/>
        </w:rPr>
      </w:pPr>
      <w:r w:rsidRPr="001A10DD">
        <w:rPr>
          <w:rFonts w:ascii="Times New Roman" w:hAnsi="Times New Roman"/>
          <w:i w:val="0"/>
          <w:sz w:val="26"/>
          <w:szCs w:val="26"/>
        </w:rPr>
        <w:t xml:space="preserve">- Đường truyền </w:t>
      </w:r>
      <w:r w:rsidR="00E20388">
        <w:rPr>
          <w:rFonts w:ascii="Times New Roman" w:hAnsi="Times New Roman"/>
          <w:i w:val="0"/>
          <w:sz w:val="26"/>
          <w:szCs w:val="26"/>
        </w:rPr>
        <w:t>tính hiệu máy quét không hoạt động</w:t>
      </w:r>
      <w:r w:rsidRPr="001A10DD">
        <w:rPr>
          <w:rFonts w:ascii="Times New Roman" w:hAnsi="Times New Roman"/>
          <w:i w:val="0"/>
          <w:sz w:val="26"/>
          <w:szCs w:val="26"/>
        </w:rPr>
        <w:t>.</w:t>
      </w:r>
    </w:p>
    <w:p w:rsidR="006E07C4" w:rsidRPr="001A10DD" w:rsidRDefault="006E07C4" w:rsidP="00FA7D34">
      <w:pPr>
        <w:pStyle w:val="template"/>
        <w:spacing w:line="240" w:lineRule="auto"/>
        <w:jc w:val="both"/>
        <w:rPr>
          <w:rFonts w:ascii="Times New Roman" w:hAnsi="Times New Roman"/>
          <w:sz w:val="26"/>
          <w:szCs w:val="26"/>
        </w:rPr>
      </w:pPr>
      <w:r w:rsidRPr="001A10DD">
        <w:rPr>
          <w:rFonts w:ascii="Times New Roman" w:hAnsi="Times New Roman"/>
          <w:i w:val="0"/>
          <w:sz w:val="26"/>
          <w:szCs w:val="26"/>
        </w:rPr>
        <w:t>- Bàn giao sản phẩm không đúng thời gian.</w:t>
      </w:r>
    </w:p>
    <w:p w:rsidR="002B68F2" w:rsidRPr="001A10DD" w:rsidRDefault="006E07C4" w:rsidP="00E20388">
      <w:pPr>
        <w:pStyle w:val="template"/>
        <w:tabs>
          <w:tab w:val="left" w:pos="6495"/>
        </w:tabs>
        <w:spacing w:line="240" w:lineRule="auto"/>
        <w:jc w:val="both"/>
        <w:rPr>
          <w:rFonts w:ascii="Times New Roman" w:hAnsi="Times New Roman"/>
          <w:i w:val="0"/>
          <w:sz w:val="26"/>
          <w:szCs w:val="26"/>
        </w:rPr>
      </w:pPr>
      <w:r w:rsidRPr="001A10DD">
        <w:rPr>
          <w:rFonts w:ascii="Times New Roman" w:hAnsi="Times New Roman"/>
          <w:i w:val="0"/>
          <w:sz w:val="26"/>
          <w:szCs w:val="26"/>
        </w:rPr>
        <w:t xml:space="preserve">- </w:t>
      </w:r>
      <w:r w:rsidRPr="001A10DD">
        <w:rPr>
          <w:rFonts w:ascii="Times New Roman" w:hAnsi="Times New Roman"/>
          <w:i w:val="0"/>
          <w:iCs/>
          <w:sz w:val="26"/>
          <w:szCs w:val="26"/>
        </w:rPr>
        <w:t>Thay đổi đột ngột trong các tài liệu của dự án.</w:t>
      </w:r>
      <w:r w:rsidR="00E20388">
        <w:rPr>
          <w:rFonts w:ascii="Times New Roman" w:hAnsi="Times New Roman"/>
          <w:i w:val="0"/>
          <w:iCs/>
          <w:sz w:val="26"/>
          <w:szCs w:val="26"/>
        </w:rPr>
        <w:tab/>
      </w:r>
    </w:p>
    <w:p w:rsidR="009423F4" w:rsidRPr="001A10DD" w:rsidRDefault="009423F4" w:rsidP="00FA7D34">
      <w:pPr>
        <w:pStyle w:val="u1"/>
        <w:numPr>
          <w:ilvl w:val="0"/>
          <w:numId w:val="0"/>
        </w:numPr>
        <w:spacing w:line="240" w:lineRule="auto"/>
        <w:rPr>
          <w:rFonts w:ascii="Times New Roman" w:hAnsi="Times New Roman"/>
          <w:color w:val="0070C0"/>
          <w:szCs w:val="36"/>
        </w:rPr>
      </w:pPr>
      <w:bookmarkStart w:id="41" w:name="_Toc481304142"/>
      <w:r w:rsidRPr="001A10DD">
        <w:rPr>
          <w:rFonts w:ascii="Times New Roman" w:hAnsi="Times New Roman"/>
          <w:color w:val="0070C0"/>
          <w:szCs w:val="36"/>
        </w:rPr>
        <w:t>3</w:t>
      </w:r>
      <w:r w:rsidRPr="001A10DD">
        <w:rPr>
          <w:rFonts w:ascii="Times New Roman" w:hAnsi="Times New Roman"/>
          <w:szCs w:val="36"/>
        </w:rPr>
        <w:t xml:space="preserve">. </w:t>
      </w:r>
      <w:r w:rsidRPr="001A10DD">
        <w:rPr>
          <w:rFonts w:ascii="Times New Roman" w:hAnsi="Times New Roman"/>
          <w:color w:val="0070C0"/>
          <w:szCs w:val="36"/>
        </w:rPr>
        <w:t>Các yêu cầu giao tiếp bên ngoài</w:t>
      </w:r>
      <w:bookmarkEnd w:id="41"/>
    </w:p>
    <w:p w:rsidR="009423F4" w:rsidRPr="001A10DD" w:rsidRDefault="009423F4" w:rsidP="00FA7D34">
      <w:pPr>
        <w:pStyle w:val="u2"/>
        <w:numPr>
          <w:ilvl w:val="0"/>
          <w:numId w:val="0"/>
        </w:numPr>
        <w:spacing w:line="240" w:lineRule="auto"/>
        <w:rPr>
          <w:rFonts w:ascii="Times New Roman" w:hAnsi="Times New Roman"/>
          <w:sz w:val="32"/>
          <w:szCs w:val="32"/>
        </w:rPr>
      </w:pPr>
      <w:bookmarkStart w:id="42" w:name="__RefHeading___Toc343415457"/>
      <w:bookmarkStart w:id="43" w:name="_Toc481304143"/>
      <w:bookmarkEnd w:id="42"/>
      <w:r w:rsidRPr="001A10DD">
        <w:rPr>
          <w:rFonts w:ascii="Times New Roman" w:hAnsi="Times New Roman"/>
          <w:color w:val="0070C0"/>
          <w:sz w:val="32"/>
          <w:szCs w:val="32"/>
        </w:rPr>
        <w:t>3</w:t>
      </w:r>
      <w:r w:rsidRPr="001A10DD">
        <w:rPr>
          <w:rFonts w:ascii="Times New Roman" w:hAnsi="Times New Roman"/>
          <w:sz w:val="32"/>
          <w:szCs w:val="32"/>
        </w:rPr>
        <w:t>.</w:t>
      </w:r>
      <w:r w:rsidRPr="001A10DD">
        <w:rPr>
          <w:rFonts w:ascii="Times New Roman" w:hAnsi="Times New Roman"/>
          <w:color w:val="0070C0"/>
          <w:sz w:val="32"/>
          <w:szCs w:val="32"/>
        </w:rPr>
        <w:t>1 Giao diện người sử dụng</w:t>
      </w:r>
      <w:bookmarkEnd w:id="43"/>
      <w:r w:rsidR="002958A3" w:rsidRPr="001A10DD">
        <w:rPr>
          <w:rFonts w:ascii="Times New Roman" w:hAnsi="Times New Roman"/>
          <w:sz w:val="32"/>
          <w:szCs w:val="32"/>
        </w:rPr>
        <w:t xml:space="preserve"> </w:t>
      </w:r>
    </w:p>
    <w:p w:rsidR="009423F4" w:rsidRPr="001A10DD" w:rsidRDefault="009423F4" w:rsidP="00FA7D34">
      <w:pPr>
        <w:pStyle w:val="template"/>
        <w:spacing w:line="240" w:lineRule="auto"/>
        <w:jc w:val="both"/>
        <w:rPr>
          <w:rFonts w:ascii="Times New Roman" w:hAnsi="Times New Roman"/>
          <w:i w:val="0"/>
          <w:sz w:val="26"/>
          <w:szCs w:val="26"/>
        </w:rPr>
      </w:pPr>
      <w:r w:rsidRPr="001A10DD">
        <w:rPr>
          <w:rFonts w:ascii="Times New Roman" w:hAnsi="Times New Roman"/>
          <w:i w:val="0"/>
          <w:sz w:val="26"/>
          <w:szCs w:val="26"/>
        </w:rPr>
        <w:t xml:space="preserve">- Font chữ: </w:t>
      </w:r>
      <w:r w:rsidR="00DE5ED9">
        <w:rPr>
          <w:rFonts w:ascii="Times New Roman" w:hAnsi="Times New Roman"/>
          <w:i w:val="0"/>
          <w:sz w:val="26"/>
          <w:szCs w:val="26"/>
        </w:rPr>
        <w:t>Tahoma.</w:t>
      </w:r>
    </w:p>
    <w:p w:rsidR="009423F4" w:rsidRPr="001A10DD" w:rsidRDefault="009423F4" w:rsidP="00FA7D34">
      <w:pPr>
        <w:pStyle w:val="template"/>
        <w:spacing w:line="240" w:lineRule="auto"/>
        <w:jc w:val="both"/>
        <w:rPr>
          <w:rFonts w:ascii="Times New Roman" w:hAnsi="Times New Roman"/>
          <w:i w:val="0"/>
          <w:sz w:val="26"/>
          <w:szCs w:val="26"/>
        </w:rPr>
      </w:pPr>
      <w:r w:rsidRPr="001A10DD">
        <w:rPr>
          <w:rFonts w:ascii="Times New Roman" w:hAnsi="Times New Roman"/>
          <w:i w:val="0"/>
          <w:sz w:val="26"/>
          <w:szCs w:val="26"/>
        </w:rPr>
        <w:t>- Button: Màu nền và màu chữ tùy vào ngữ cảnh, đơn sắc.</w:t>
      </w:r>
    </w:p>
    <w:p w:rsidR="009423F4" w:rsidRPr="001A10DD" w:rsidRDefault="009423F4" w:rsidP="00FA7D34">
      <w:pPr>
        <w:pStyle w:val="template"/>
        <w:spacing w:line="240" w:lineRule="auto"/>
        <w:jc w:val="both"/>
        <w:rPr>
          <w:rFonts w:ascii="Times New Roman" w:hAnsi="Times New Roman"/>
          <w:i w:val="0"/>
          <w:sz w:val="26"/>
          <w:szCs w:val="26"/>
        </w:rPr>
      </w:pPr>
      <w:r w:rsidRPr="001A10DD">
        <w:rPr>
          <w:rFonts w:ascii="Times New Roman" w:hAnsi="Times New Roman"/>
          <w:i w:val="0"/>
          <w:sz w:val="26"/>
          <w:szCs w:val="26"/>
        </w:rPr>
        <w:lastRenderedPageBreak/>
        <w:t xml:space="preserve">- Menu: </w:t>
      </w:r>
      <w:r w:rsidR="00DE5ED9">
        <w:rPr>
          <w:rFonts w:ascii="Times New Roman" w:hAnsi="Times New Roman"/>
          <w:i w:val="0"/>
          <w:sz w:val="26"/>
          <w:szCs w:val="26"/>
        </w:rPr>
        <w:t>Đặt phía trên ứng dụng</w:t>
      </w:r>
    </w:p>
    <w:p w:rsidR="009423F4" w:rsidRPr="001A10DD" w:rsidRDefault="009423F4" w:rsidP="00FA7D34">
      <w:pPr>
        <w:pStyle w:val="template"/>
        <w:spacing w:line="240" w:lineRule="auto"/>
        <w:jc w:val="both"/>
        <w:rPr>
          <w:rFonts w:ascii="Times New Roman" w:hAnsi="Times New Roman"/>
          <w:i w:val="0"/>
          <w:sz w:val="26"/>
          <w:szCs w:val="26"/>
        </w:rPr>
      </w:pPr>
      <w:r w:rsidRPr="001A10DD">
        <w:rPr>
          <w:rFonts w:ascii="Times New Roman" w:hAnsi="Times New Roman"/>
          <w:i w:val="0"/>
          <w:sz w:val="26"/>
          <w:szCs w:val="26"/>
        </w:rPr>
        <w:t>- Các thông báo hiện thị dạng target (header phía trên) hoặc dưới dạng text nằm trong layout.</w:t>
      </w:r>
    </w:p>
    <w:p w:rsidR="009423F4" w:rsidRPr="001A10DD" w:rsidRDefault="009423F4" w:rsidP="00FA7D34">
      <w:pPr>
        <w:pStyle w:val="template"/>
        <w:spacing w:line="240" w:lineRule="auto"/>
        <w:jc w:val="both"/>
        <w:rPr>
          <w:rFonts w:ascii="Times New Roman" w:hAnsi="Times New Roman"/>
          <w:i w:val="0"/>
          <w:sz w:val="26"/>
          <w:szCs w:val="26"/>
        </w:rPr>
      </w:pPr>
      <w:r w:rsidRPr="001A10DD">
        <w:rPr>
          <w:rFonts w:ascii="Times New Roman" w:hAnsi="Times New Roman"/>
          <w:i w:val="0"/>
          <w:sz w:val="26"/>
          <w:szCs w:val="26"/>
        </w:rPr>
        <w:t>- Các hộp thoại xác nhận sử dụng Dialog</w:t>
      </w:r>
      <w:r w:rsidR="002958A3" w:rsidRPr="001A10DD">
        <w:rPr>
          <w:rFonts w:ascii="Times New Roman" w:hAnsi="Times New Roman"/>
          <w:i w:val="0"/>
          <w:sz w:val="26"/>
          <w:szCs w:val="26"/>
        </w:rPr>
        <w:t>.</w:t>
      </w:r>
    </w:p>
    <w:p w:rsidR="009423F4" w:rsidRPr="001A10DD" w:rsidRDefault="009423F4" w:rsidP="00FA7D34">
      <w:pPr>
        <w:pStyle w:val="template"/>
        <w:spacing w:line="240" w:lineRule="auto"/>
        <w:jc w:val="both"/>
        <w:rPr>
          <w:rFonts w:ascii="Times New Roman" w:hAnsi="Times New Roman"/>
          <w:i w:val="0"/>
          <w:sz w:val="26"/>
          <w:szCs w:val="26"/>
        </w:rPr>
      </w:pPr>
      <w:r w:rsidRPr="001A10DD">
        <w:rPr>
          <w:rFonts w:ascii="Times New Roman" w:hAnsi="Times New Roman"/>
          <w:i w:val="0"/>
          <w:sz w:val="26"/>
          <w:szCs w:val="26"/>
        </w:rPr>
        <w:t xml:space="preserve">- Giao diện chương trình: Loại giao diện </w:t>
      </w:r>
      <w:r w:rsidR="00DE5ED9">
        <w:rPr>
          <w:rFonts w:ascii="Times New Roman" w:hAnsi="Times New Roman"/>
          <w:i w:val="0"/>
          <w:sz w:val="26"/>
          <w:szCs w:val="26"/>
        </w:rPr>
        <w:t>ứng dụng PC</w:t>
      </w:r>
      <w:r w:rsidRPr="001A10DD">
        <w:rPr>
          <w:rFonts w:ascii="Times New Roman" w:hAnsi="Times New Roman"/>
          <w:i w:val="0"/>
          <w:sz w:val="26"/>
          <w:szCs w:val="26"/>
        </w:rPr>
        <w:t>, bao gồm các trang:</w:t>
      </w:r>
    </w:p>
    <w:p w:rsidR="00AB3229" w:rsidRPr="001A10DD" w:rsidRDefault="00DE5ED9" w:rsidP="00FA7D34">
      <w:pPr>
        <w:pStyle w:val="template"/>
        <w:numPr>
          <w:ilvl w:val="0"/>
          <w:numId w:val="41"/>
        </w:numPr>
        <w:spacing w:line="240" w:lineRule="auto"/>
        <w:jc w:val="both"/>
        <w:rPr>
          <w:rFonts w:ascii="Times New Roman" w:hAnsi="Times New Roman"/>
          <w:i w:val="0"/>
          <w:sz w:val="26"/>
          <w:szCs w:val="26"/>
        </w:rPr>
      </w:pPr>
      <w:r>
        <w:rPr>
          <w:rFonts w:ascii="Times New Roman" w:hAnsi="Times New Roman"/>
          <w:i w:val="0"/>
          <w:sz w:val="26"/>
          <w:szCs w:val="26"/>
        </w:rPr>
        <w:t>Quản lý sinh viên</w:t>
      </w:r>
      <w:r w:rsidR="00DF10C1">
        <w:rPr>
          <w:rFonts w:ascii="Times New Roman" w:hAnsi="Times New Roman"/>
          <w:i w:val="0"/>
          <w:sz w:val="26"/>
          <w:szCs w:val="26"/>
        </w:rPr>
        <w:t>.</w:t>
      </w:r>
      <w:r w:rsidR="00AB3229" w:rsidRPr="001A10DD">
        <w:rPr>
          <w:rFonts w:ascii="Times New Roman" w:hAnsi="Times New Roman"/>
          <w:i w:val="0"/>
          <w:sz w:val="26"/>
          <w:szCs w:val="26"/>
        </w:rPr>
        <w:tab/>
      </w:r>
    </w:p>
    <w:p w:rsidR="00AB3229" w:rsidRPr="001A10DD" w:rsidRDefault="00DE5ED9" w:rsidP="00FA7D34">
      <w:pPr>
        <w:pStyle w:val="template"/>
        <w:numPr>
          <w:ilvl w:val="0"/>
          <w:numId w:val="41"/>
        </w:numPr>
        <w:spacing w:line="240" w:lineRule="auto"/>
        <w:jc w:val="both"/>
        <w:rPr>
          <w:rFonts w:ascii="Times New Roman" w:hAnsi="Times New Roman"/>
          <w:i w:val="0"/>
          <w:sz w:val="26"/>
          <w:szCs w:val="26"/>
        </w:rPr>
      </w:pPr>
      <w:r>
        <w:rPr>
          <w:rFonts w:ascii="Times New Roman" w:hAnsi="Times New Roman"/>
          <w:i w:val="0"/>
          <w:sz w:val="26"/>
          <w:szCs w:val="26"/>
        </w:rPr>
        <w:t>Quản lý cán bộ</w:t>
      </w:r>
      <w:r w:rsidR="00CE0AD6">
        <w:rPr>
          <w:rFonts w:ascii="Times New Roman" w:hAnsi="Times New Roman"/>
          <w:i w:val="0"/>
          <w:sz w:val="26"/>
          <w:szCs w:val="26"/>
        </w:rPr>
        <w:t>.</w:t>
      </w:r>
    </w:p>
    <w:p w:rsidR="00AB3229" w:rsidRPr="001A10DD" w:rsidRDefault="00DE5ED9" w:rsidP="00FA7D34">
      <w:pPr>
        <w:pStyle w:val="template"/>
        <w:numPr>
          <w:ilvl w:val="0"/>
          <w:numId w:val="41"/>
        </w:numPr>
        <w:spacing w:line="240" w:lineRule="auto"/>
        <w:jc w:val="both"/>
        <w:rPr>
          <w:rFonts w:ascii="Times New Roman" w:hAnsi="Times New Roman"/>
          <w:i w:val="0"/>
          <w:sz w:val="26"/>
          <w:szCs w:val="26"/>
        </w:rPr>
      </w:pPr>
      <w:r>
        <w:rPr>
          <w:rFonts w:ascii="Times New Roman" w:hAnsi="Times New Roman"/>
          <w:i w:val="0"/>
          <w:sz w:val="26"/>
          <w:szCs w:val="26"/>
        </w:rPr>
        <w:t>Đổi mật khẩu</w:t>
      </w:r>
      <w:r w:rsidR="007F520C">
        <w:rPr>
          <w:rFonts w:ascii="Times New Roman" w:hAnsi="Times New Roman"/>
          <w:i w:val="0"/>
          <w:sz w:val="26"/>
          <w:szCs w:val="26"/>
        </w:rPr>
        <w:t>.</w:t>
      </w:r>
    </w:p>
    <w:p w:rsidR="00AB3229" w:rsidRPr="001A10DD" w:rsidRDefault="00DE5ED9" w:rsidP="00FA7D34">
      <w:pPr>
        <w:pStyle w:val="template"/>
        <w:numPr>
          <w:ilvl w:val="0"/>
          <w:numId w:val="41"/>
        </w:numPr>
        <w:spacing w:line="240" w:lineRule="auto"/>
        <w:jc w:val="both"/>
        <w:rPr>
          <w:rFonts w:ascii="Times New Roman" w:hAnsi="Times New Roman"/>
          <w:i w:val="0"/>
          <w:sz w:val="26"/>
          <w:szCs w:val="26"/>
        </w:rPr>
      </w:pPr>
      <w:r>
        <w:rPr>
          <w:rFonts w:ascii="Times New Roman" w:hAnsi="Times New Roman"/>
          <w:i w:val="0"/>
          <w:sz w:val="26"/>
          <w:szCs w:val="26"/>
        </w:rPr>
        <w:t>Quản lý sự kiện</w:t>
      </w:r>
      <w:r w:rsidR="0048366B">
        <w:rPr>
          <w:rFonts w:ascii="Times New Roman" w:hAnsi="Times New Roman"/>
          <w:i w:val="0"/>
          <w:sz w:val="26"/>
          <w:szCs w:val="26"/>
        </w:rPr>
        <w:t>.</w:t>
      </w:r>
    </w:p>
    <w:p w:rsidR="00AB3229" w:rsidRDefault="00DE5ED9" w:rsidP="00FA7D34">
      <w:pPr>
        <w:pStyle w:val="template"/>
        <w:numPr>
          <w:ilvl w:val="0"/>
          <w:numId w:val="41"/>
        </w:numPr>
        <w:spacing w:line="240" w:lineRule="auto"/>
        <w:jc w:val="both"/>
        <w:rPr>
          <w:rFonts w:ascii="Times New Roman" w:hAnsi="Times New Roman"/>
          <w:i w:val="0"/>
          <w:sz w:val="26"/>
          <w:szCs w:val="26"/>
        </w:rPr>
      </w:pPr>
      <w:r>
        <w:rPr>
          <w:rFonts w:ascii="Times New Roman" w:hAnsi="Times New Roman"/>
          <w:i w:val="0"/>
          <w:sz w:val="26"/>
          <w:szCs w:val="26"/>
        </w:rPr>
        <w:t>Quản lý điểm danh.</w:t>
      </w:r>
    </w:p>
    <w:p w:rsidR="00C94196" w:rsidRPr="001A10DD" w:rsidRDefault="00C94196" w:rsidP="00FA7D34">
      <w:pPr>
        <w:pStyle w:val="template"/>
        <w:numPr>
          <w:ilvl w:val="0"/>
          <w:numId w:val="41"/>
        </w:numPr>
        <w:spacing w:line="240" w:lineRule="auto"/>
        <w:jc w:val="both"/>
        <w:rPr>
          <w:rFonts w:ascii="Times New Roman" w:hAnsi="Times New Roman"/>
          <w:i w:val="0"/>
          <w:sz w:val="26"/>
          <w:szCs w:val="26"/>
        </w:rPr>
      </w:pPr>
      <w:r>
        <w:rPr>
          <w:rFonts w:ascii="Times New Roman" w:hAnsi="Times New Roman"/>
          <w:i w:val="0"/>
          <w:sz w:val="26"/>
          <w:szCs w:val="26"/>
        </w:rPr>
        <w:t>Giới thiệu sản phẩm.</w:t>
      </w:r>
    </w:p>
    <w:p w:rsidR="009423F4" w:rsidRPr="001A10DD" w:rsidRDefault="009423F4" w:rsidP="00FA7D34">
      <w:pPr>
        <w:spacing w:line="240" w:lineRule="auto"/>
        <w:jc w:val="both"/>
        <w:rPr>
          <w:rFonts w:ascii="Times New Roman" w:hAnsi="Times New Roman"/>
          <w:sz w:val="26"/>
          <w:szCs w:val="26"/>
        </w:rPr>
      </w:pPr>
      <w:r w:rsidRPr="001A10DD">
        <w:rPr>
          <w:rFonts w:ascii="Times New Roman" w:hAnsi="Times New Roman"/>
          <w:sz w:val="26"/>
          <w:szCs w:val="26"/>
        </w:rPr>
        <w:tab/>
        <w:t xml:space="preserve">Các trang có thể được tổ chức theo hàng ngang ở phần trên bên trái màng hình. Ở phần trên bên phải màn hình là dao diện đăng nhập cho phép người dùng </w:t>
      </w:r>
      <w:r w:rsidR="00C94196">
        <w:rPr>
          <w:rFonts w:ascii="Times New Roman" w:hAnsi="Times New Roman"/>
          <w:sz w:val="26"/>
          <w:szCs w:val="26"/>
        </w:rPr>
        <w:t xml:space="preserve">sử dụng tài khoản để đăng nhập. </w:t>
      </w:r>
      <w:r w:rsidRPr="001A10DD">
        <w:rPr>
          <w:rFonts w:ascii="Times New Roman" w:hAnsi="Times New Roman"/>
          <w:sz w:val="26"/>
          <w:szCs w:val="26"/>
        </w:rPr>
        <w:t>Dưới cùng là phần thông tin liên hệ, giới thiệu về sản phẩm.</w:t>
      </w:r>
    </w:p>
    <w:p w:rsidR="009423F4" w:rsidRPr="001A10DD" w:rsidRDefault="009423F4" w:rsidP="00FA7D34">
      <w:pPr>
        <w:pStyle w:val="u2"/>
        <w:numPr>
          <w:ilvl w:val="0"/>
          <w:numId w:val="0"/>
        </w:numPr>
        <w:spacing w:line="240" w:lineRule="auto"/>
        <w:rPr>
          <w:rFonts w:ascii="Times New Roman" w:hAnsi="Times New Roman"/>
          <w:color w:val="0070C0"/>
          <w:sz w:val="32"/>
          <w:szCs w:val="26"/>
        </w:rPr>
      </w:pPr>
      <w:bookmarkStart w:id="44" w:name="__RefHeading___Toc343415458"/>
      <w:bookmarkStart w:id="45" w:name="_Toc481304144"/>
      <w:bookmarkEnd w:id="44"/>
      <w:r w:rsidRPr="001A10DD">
        <w:rPr>
          <w:rFonts w:ascii="Times New Roman" w:hAnsi="Times New Roman"/>
          <w:color w:val="0070C0"/>
          <w:sz w:val="32"/>
          <w:szCs w:val="26"/>
        </w:rPr>
        <w:t>3.2 Giao tiếp phần cứng</w:t>
      </w:r>
      <w:bookmarkEnd w:id="45"/>
    </w:p>
    <w:p w:rsidR="004B6665" w:rsidRPr="001A10DD" w:rsidRDefault="004B6665" w:rsidP="00FA7D34">
      <w:pPr>
        <w:spacing w:line="240" w:lineRule="auto"/>
        <w:rPr>
          <w:rFonts w:ascii="Times New Roman" w:hAnsi="Times New Roman"/>
          <w:sz w:val="26"/>
          <w:szCs w:val="26"/>
        </w:rPr>
      </w:pPr>
      <w:bookmarkStart w:id="46" w:name="_Toc439994685"/>
      <w:r w:rsidRPr="001A10DD">
        <w:rPr>
          <w:rFonts w:ascii="Times New Roman" w:hAnsi="Times New Roman"/>
          <w:sz w:val="26"/>
          <w:szCs w:val="26"/>
        </w:rPr>
        <w:t>Yêu cầu hỗ trợ phần cứng được sử dụng trong dự án bao gồm:</w:t>
      </w:r>
    </w:p>
    <w:p w:rsidR="004B6665" w:rsidRPr="001A10DD" w:rsidRDefault="004B6665" w:rsidP="00FA7D34">
      <w:pPr>
        <w:pStyle w:val="template"/>
        <w:numPr>
          <w:ilvl w:val="0"/>
          <w:numId w:val="30"/>
        </w:numPr>
        <w:spacing w:line="240" w:lineRule="auto"/>
        <w:jc w:val="both"/>
        <w:rPr>
          <w:rFonts w:ascii="Times New Roman" w:hAnsi="Times New Roman"/>
          <w:i w:val="0"/>
          <w:sz w:val="26"/>
          <w:szCs w:val="26"/>
        </w:rPr>
      </w:pPr>
      <w:r w:rsidRPr="001A10DD">
        <w:rPr>
          <w:rFonts w:ascii="Times New Roman" w:hAnsi="Times New Roman"/>
          <w:i w:val="0"/>
          <w:sz w:val="26"/>
          <w:szCs w:val="26"/>
        </w:rPr>
        <w:t>Máy tính: một máy tính cho người quản trị dùng để quản lý</w:t>
      </w:r>
      <w:r w:rsidR="007C27C9">
        <w:rPr>
          <w:rFonts w:ascii="Times New Roman" w:hAnsi="Times New Roman"/>
          <w:i w:val="0"/>
          <w:sz w:val="26"/>
          <w:szCs w:val="26"/>
        </w:rPr>
        <w:t xml:space="preserve"> điểm danh</w:t>
      </w:r>
      <w:r w:rsidRPr="001A10DD">
        <w:rPr>
          <w:rFonts w:ascii="Times New Roman" w:hAnsi="Times New Roman"/>
          <w:i w:val="0"/>
          <w:sz w:val="26"/>
          <w:szCs w:val="26"/>
        </w:rPr>
        <w:t>.</w:t>
      </w:r>
      <w:r w:rsidRPr="001A10DD">
        <w:rPr>
          <w:rFonts w:ascii="Times New Roman" w:hAnsi="Times New Roman"/>
          <w:i w:val="0"/>
          <w:sz w:val="26"/>
          <w:szCs w:val="26"/>
        </w:rPr>
        <w:tab/>
      </w:r>
    </w:p>
    <w:p w:rsidR="004B6665" w:rsidRPr="001A10DD" w:rsidRDefault="004B6665" w:rsidP="00FA7D34">
      <w:pPr>
        <w:numPr>
          <w:ilvl w:val="0"/>
          <w:numId w:val="33"/>
        </w:numPr>
        <w:spacing w:line="240" w:lineRule="auto"/>
        <w:rPr>
          <w:rFonts w:ascii="Times New Roman" w:hAnsi="Times New Roman"/>
          <w:sz w:val="26"/>
          <w:szCs w:val="26"/>
        </w:rPr>
      </w:pPr>
      <w:r w:rsidRPr="001A10DD">
        <w:rPr>
          <w:rFonts w:ascii="Times New Roman" w:hAnsi="Times New Roman"/>
          <w:sz w:val="26"/>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1A10DD" w:rsidRDefault="00D93060" w:rsidP="00FA7D34">
      <w:pPr>
        <w:numPr>
          <w:ilvl w:val="0"/>
          <w:numId w:val="33"/>
        </w:numPr>
        <w:spacing w:line="240" w:lineRule="auto"/>
        <w:rPr>
          <w:rFonts w:ascii="Times New Roman" w:hAnsi="Times New Roman"/>
          <w:sz w:val="26"/>
          <w:szCs w:val="26"/>
        </w:rPr>
      </w:pPr>
      <w:r w:rsidRPr="001A10DD">
        <w:rPr>
          <w:rFonts w:ascii="Times New Roman" w:hAnsi="Times New Roman"/>
          <w:sz w:val="26"/>
          <w:szCs w:val="26"/>
        </w:rPr>
        <w:t>Phần mềm có khả năng tương tác với người dùng bằng chuột</w:t>
      </w:r>
      <w:r w:rsidR="00C40FC3" w:rsidRPr="001A10DD">
        <w:rPr>
          <w:rFonts w:ascii="Times New Roman" w:hAnsi="Times New Roman"/>
          <w:sz w:val="26"/>
          <w:szCs w:val="26"/>
        </w:rPr>
        <w:t>, màn hình</w:t>
      </w:r>
      <w:r w:rsidRPr="001A10DD">
        <w:rPr>
          <w:rFonts w:ascii="Times New Roman" w:hAnsi="Times New Roman"/>
          <w:sz w:val="26"/>
          <w:szCs w:val="26"/>
        </w:rPr>
        <w:t xml:space="preserve"> và bàn phím</w:t>
      </w:r>
      <w:r w:rsidR="00424E04">
        <w:rPr>
          <w:rFonts w:ascii="Times New Roman" w:hAnsi="Times New Roman"/>
          <w:sz w:val="26"/>
          <w:szCs w:val="26"/>
        </w:rPr>
        <w:t>, máy quét thẻ</w:t>
      </w:r>
      <w:r w:rsidRPr="001A10DD">
        <w:rPr>
          <w:rFonts w:ascii="Times New Roman" w:hAnsi="Times New Roman"/>
          <w:sz w:val="26"/>
          <w:szCs w:val="26"/>
        </w:rPr>
        <w:t>.</w:t>
      </w:r>
    </w:p>
    <w:p w:rsidR="00C40FC3" w:rsidRPr="001A10DD" w:rsidRDefault="00C40FC3" w:rsidP="00FA7D34">
      <w:pPr>
        <w:numPr>
          <w:ilvl w:val="0"/>
          <w:numId w:val="33"/>
        </w:numPr>
        <w:spacing w:line="240" w:lineRule="auto"/>
        <w:rPr>
          <w:rFonts w:ascii="Times New Roman" w:hAnsi="Times New Roman"/>
          <w:sz w:val="26"/>
          <w:szCs w:val="26"/>
        </w:rPr>
      </w:pPr>
      <w:r w:rsidRPr="001A10DD">
        <w:rPr>
          <w:rFonts w:ascii="Times New Roman" w:hAnsi="Times New Roman"/>
          <w:sz w:val="26"/>
          <w:szCs w:val="26"/>
        </w:rPr>
        <w:t xml:space="preserve">Kết nối: Cần hỗ trợ kết nối </w:t>
      </w:r>
      <w:r w:rsidR="006B0BDC">
        <w:rPr>
          <w:rFonts w:ascii="Times New Roman" w:hAnsi="Times New Roman"/>
          <w:sz w:val="26"/>
          <w:szCs w:val="26"/>
        </w:rPr>
        <w:t>thiết bị quét thẻ</w:t>
      </w:r>
      <w:r w:rsidRPr="001A10DD">
        <w:rPr>
          <w:rFonts w:ascii="Times New Roman" w:hAnsi="Times New Roman"/>
          <w:sz w:val="26"/>
          <w:szCs w:val="26"/>
        </w:rPr>
        <w:t>.</w:t>
      </w:r>
    </w:p>
    <w:p w:rsidR="004B6665" w:rsidRPr="001A10DD" w:rsidRDefault="006B0BDC" w:rsidP="00FA7D34">
      <w:pPr>
        <w:numPr>
          <w:ilvl w:val="0"/>
          <w:numId w:val="33"/>
        </w:numPr>
        <w:spacing w:line="240" w:lineRule="auto"/>
        <w:rPr>
          <w:rFonts w:ascii="Times New Roman" w:hAnsi="Times New Roman"/>
          <w:sz w:val="26"/>
          <w:szCs w:val="26"/>
        </w:rPr>
      </w:pPr>
      <w:r>
        <w:rPr>
          <w:rFonts w:ascii="Times New Roman" w:hAnsi="Times New Roman"/>
          <w:sz w:val="26"/>
          <w:szCs w:val="26"/>
        </w:rPr>
        <w:t>Có file lưu trữ dữ liệu để tránh mất dữ liệu trong quá trình hoạt động của chương trình</w:t>
      </w:r>
      <w:r w:rsidR="004B6665" w:rsidRPr="001A10DD">
        <w:rPr>
          <w:rFonts w:ascii="Times New Roman" w:hAnsi="Times New Roman"/>
          <w:sz w:val="26"/>
          <w:szCs w:val="26"/>
        </w:rPr>
        <w:t>.</w:t>
      </w:r>
    </w:p>
    <w:p w:rsidR="004B6665" w:rsidRPr="001A10DD" w:rsidRDefault="004B6665" w:rsidP="00FA7D34">
      <w:pPr>
        <w:numPr>
          <w:ilvl w:val="0"/>
          <w:numId w:val="33"/>
        </w:numPr>
        <w:spacing w:line="240" w:lineRule="auto"/>
        <w:rPr>
          <w:rFonts w:ascii="Times New Roman" w:hAnsi="Times New Roman"/>
          <w:sz w:val="26"/>
          <w:szCs w:val="26"/>
        </w:rPr>
      </w:pPr>
      <w:r w:rsidRPr="001A10DD">
        <w:rPr>
          <w:rFonts w:ascii="Times New Roman" w:hAnsi="Times New Roman"/>
          <w:sz w:val="26"/>
          <w:szCs w:val="26"/>
        </w:rPr>
        <w:t>Người dùng gửi yêu cầu đến hệ thống và hệ thống sẽ trả về kết quả theo yêu cầu, nếu có.</w:t>
      </w:r>
      <w:bookmarkEnd w:id="46"/>
    </w:p>
    <w:p w:rsidR="001D4CA1" w:rsidRPr="001A10DD" w:rsidRDefault="001D4CA1" w:rsidP="00FA7D34">
      <w:pPr>
        <w:pStyle w:val="oancuaDanhsach"/>
        <w:keepNext/>
        <w:keepLines/>
        <w:numPr>
          <w:ilvl w:val="0"/>
          <w:numId w:val="34"/>
        </w:numPr>
        <w:spacing w:before="480" w:after="240" w:line="240" w:lineRule="auto"/>
        <w:ind w:left="0"/>
        <w:contextualSpacing w:val="0"/>
        <w:outlineLvl w:val="0"/>
        <w:rPr>
          <w:rFonts w:ascii="Times New Roman" w:hAnsi="Times New Roman"/>
          <w:b/>
          <w:vanish/>
          <w:color w:val="0070C0"/>
          <w:kern w:val="28"/>
          <w:sz w:val="36"/>
          <w:szCs w:val="26"/>
        </w:rPr>
      </w:pPr>
      <w:bookmarkStart w:id="47" w:name="__RefHeading___Toc343415459"/>
      <w:bookmarkStart w:id="48" w:name="_Toc481304145"/>
      <w:bookmarkEnd w:id="47"/>
      <w:bookmarkEnd w:id="48"/>
    </w:p>
    <w:p w:rsidR="001D4CA1" w:rsidRPr="001A10DD" w:rsidRDefault="001D4CA1" w:rsidP="00FA7D34">
      <w:pPr>
        <w:pStyle w:val="oancuaDanhsach"/>
        <w:keepNext/>
        <w:keepLines/>
        <w:numPr>
          <w:ilvl w:val="1"/>
          <w:numId w:val="34"/>
        </w:numPr>
        <w:spacing w:before="280" w:after="280" w:line="240" w:lineRule="auto"/>
        <w:ind w:left="0"/>
        <w:contextualSpacing w:val="0"/>
        <w:outlineLvl w:val="1"/>
        <w:rPr>
          <w:rFonts w:ascii="Times New Roman" w:hAnsi="Times New Roman"/>
          <w:b/>
          <w:vanish/>
          <w:color w:val="0070C0"/>
          <w:sz w:val="28"/>
          <w:szCs w:val="26"/>
        </w:rPr>
      </w:pPr>
      <w:bookmarkStart w:id="49" w:name="_Toc481304146"/>
      <w:bookmarkEnd w:id="49"/>
    </w:p>
    <w:p w:rsidR="001D4CA1" w:rsidRPr="001A10DD" w:rsidRDefault="001D4CA1" w:rsidP="00FA7D34">
      <w:pPr>
        <w:pStyle w:val="oancuaDanhsach"/>
        <w:keepNext/>
        <w:keepLines/>
        <w:numPr>
          <w:ilvl w:val="1"/>
          <w:numId w:val="34"/>
        </w:numPr>
        <w:spacing w:before="280" w:after="280" w:line="240" w:lineRule="auto"/>
        <w:ind w:left="0"/>
        <w:contextualSpacing w:val="0"/>
        <w:outlineLvl w:val="1"/>
        <w:rPr>
          <w:rFonts w:ascii="Times New Roman" w:hAnsi="Times New Roman"/>
          <w:b/>
          <w:vanish/>
          <w:color w:val="0070C0"/>
          <w:sz w:val="28"/>
          <w:szCs w:val="26"/>
        </w:rPr>
      </w:pPr>
      <w:bookmarkStart w:id="50" w:name="_Toc481304147"/>
      <w:bookmarkEnd w:id="50"/>
    </w:p>
    <w:p w:rsidR="009423F4" w:rsidRPr="001A10DD" w:rsidRDefault="009423F4" w:rsidP="00FA7D34">
      <w:pPr>
        <w:pStyle w:val="u2"/>
        <w:numPr>
          <w:ilvl w:val="1"/>
          <w:numId w:val="35"/>
        </w:numPr>
        <w:spacing w:line="240" w:lineRule="auto"/>
        <w:rPr>
          <w:rFonts w:ascii="Times New Roman" w:hAnsi="Times New Roman"/>
          <w:color w:val="0070C0"/>
          <w:sz w:val="32"/>
          <w:szCs w:val="26"/>
        </w:rPr>
      </w:pPr>
      <w:bookmarkStart w:id="51" w:name="_Toc481304148"/>
      <w:r w:rsidRPr="001A10DD">
        <w:rPr>
          <w:rFonts w:ascii="Times New Roman" w:hAnsi="Times New Roman"/>
          <w:color w:val="0070C0"/>
          <w:sz w:val="32"/>
          <w:szCs w:val="26"/>
        </w:rPr>
        <w:t>Giao tiếp phần mềm</w:t>
      </w:r>
      <w:bookmarkEnd w:id="51"/>
    </w:p>
    <w:p w:rsidR="00ED179C" w:rsidRPr="001A10DD" w:rsidRDefault="00ED179C" w:rsidP="00FA7D34">
      <w:pPr>
        <w:spacing w:line="240" w:lineRule="auto"/>
        <w:ind w:firstLine="720"/>
        <w:rPr>
          <w:rFonts w:ascii="Times New Roman" w:hAnsi="Times New Roman"/>
        </w:rPr>
      </w:pPr>
      <w:r w:rsidRPr="001A10DD">
        <w:rPr>
          <w:rFonts w:ascii="Times New Roman" w:hAnsi="Times New Roman"/>
        </w:rPr>
        <w:t>Trong hệ thống, các thành phần truyền thông như sau:</w:t>
      </w:r>
    </w:p>
    <w:p w:rsidR="00507AEA" w:rsidRPr="001A10DD" w:rsidRDefault="00A02D03" w:rsidP="00FA7D34">
      <w:pPr>
        <w:spacing w:line="240" w:lineRule="auto"/>
        <w:rPr>
          <w:rFonts w:ascii="Times New Roman" w:hAnsi="Times New Roman"/>
        </w:rPr>
      </w:pPr>
      <w:r>
        <w:rPr>
          <w:noProof/>
        </w:rPr>
        <w:lastRenderedPageBreak/>
        <w:drawing>
          <wp:inline distT="0" distB="0" distL="0" distR="0" wp14:anchorId="78AB6D8F" wp14:editId="713A0206">
            <wp:extent cx="6126480" cy="350837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508375"/>
                    </a:xfrm>
                    <a:prstGeom prst="rect">
                      <a:avLst/>
                    </a:prstGeom>
                  </pic:spPr>
                </pic:pic>
              </a:graphicData>
            </a:graphic>
          </wp:inline>
        </w:drawing>
      </w:r>
    </w:p>
    <w:p w:rsidR="00ED179C" w:rsidRPr="001A10DD" w:rsidRDefault="004B6C94" w:rsidP="00FA7D34">
      <w:pPr>
        <w:spacing w:line="240" w:lineRule="auto"/>
        <w:rPr>
          <w:rFonts w:ascii="Times New Roman" w:hAnsi="Times New Roman"/>
        </w:rPr>
      </w:pPr>
      <w:r>
        <w:rPr>
          <w:rFonts w:ascii="Times New Roman" w:hAnsi="Times New Roman"/>
        </w:rPr>
        <w:t>Giao tiếp với dữ liệu</w:t>
      </w:r>
      <w:r w:rsidR="00ED179C" w:rsidRPr="001A10DD">
        <w:rPr>
          <w:rFonts w:ascii="Times New Roman" w:hAnsi="Times New Roman"/>
        </w:rPr>
        <w:t xml:space="preserve">:  Một chương trình ứng dụng từ </w:t>
      </w:r>
      <w:r>
        <w:rPr>
          <w:rFonts w:ascii="Times New Roman" w:hAnsi="Times New Roman"/>
        </w:rPr>
        <w:t>PC</w:t>
      </w:r>
      <w:r w:rsidR="00ED179C" w:rsidRPr="001A10DD">
        <w:rPr>
          <w:rFonts w:ascii="Times New Roman" w:hAnsi="Times New Roman"/>
        </w:rPr>
        <w:t xml:space="preserve"> sẽ gửi yêu cầu đến hệ điều hành và bộ quản lý nhập xuất (I/O) để truy vấn đến </w:t>
      </w:r>
      <w:r>
        <w:rPr>
          <w:rFonts w:ascii="Times New Roman" w:hAnsi="Times New Roman"/>
        </w:rPr>
        <w:t>nguồn dữ liệu</w:t>
      </w:r>
      <w:r w:rsidR="00ED179C" w:rsidRPr="001A10DD">
        <w:rPr>
          <w:rFonts w:ascii="Times New Roman" w:hAnsi="Times New Roman"/>
        </w:rPr>
        <w:t xml:space="preserve">. Sau khi xử lý yêu </w:t>
      </w:r>
      <w:r>
        <w:rPr>
          <w:rFonts w:ascii="Times New Roman" w:hAnsi="Times New Roman"/>
        </w:rPr>
        <w:t>yêu cầu dữ liệu</w:t>
      </w:r>
      <w:r w:rsidR="00ED179C" w:rsidRPr="001A10DD">
        <w:rPr>
          <w:rFonts w:ascii="Times New Roman" w:hAnsi="Times New Roman"/>
        </w:rPr>
        <w:t xml:space="preserve"> sẽ trả lời các yêu cầu trên. Nế</w:t>
      </w:r>
      <w:r w:rsidR="00190EEF">
        <w:rPr>
          <w:rFonts w:ascii="Times New Roman" w:hAnsi="Times New Roman"/>
        </w:rPr>
        <w:t>u sai, nó sẽ gửi lại lỗi, nếu đú</w:t>
      </w:r>
      <w:r w:rsidR="00ED179C" w:rsidRPr="001A10DD">
        <w:rPr>
          <w:rFonts w:ascii="Times New Roman" w:hAnsi="Times New Roman"/>
        </w:rPr>
        <w:t xml:space="preserve">ng thì kết quả sẽ được đưa vào bộ đệm </w:t>
      </w:r>
      <w:r>
        <w:rPr>
          <w:rFonts w:ascii="Times New Roman" w:hAnsi="Times New Roman"/>
        </w:rPr>
        <w:t>dữ liệu</w:t>
      </w:r>
      <w:r w:rsidR="00ED179C" w:rsidRPr="001A10DD">
        <w:rPr>
          <w:rFonts w:ascii="Times New Roman" w:hAnsi="Times New Roman"/>
        </w:rPr>
        <w:t xml:space="preserve">, sau đó được đưa vào bộ đệm chương trình, Cuối cùng dữ liệu được xử lý và gửi về cho </w:t>
      </w:r>
      <w:r w:rsidR="00AA12CC">
        <w:rPr>
          <w:rFonts w:ascii="Times New Roman" w:hAnsi="Times New Roman"/>
        </w:rPr>
        <w:t>thiết bị I/O để thông báo hoạt động điểm danh thành công hay thất bại.</w:t>
      </w:r>
    </w:p>
    <w:p w:rsidR="001D4CA1" w:rsidRPr="001A10DD" w:rsidRDefault="001D4CA1" w:rsidP="00FA7D34">
      <w:pPr>
        <w:pStyle w:val="u2"/>
        <w:numPr>
          <w:ilvl w:val="0"/>
          <w:numId w:val="0"/>
        </w:numPr>
        <w:spacing w:line="240" w:lineRule="auto"/>
        <w:rPr>
          <w:rFonts w:ascii="Times New Roman" w:hAnsi="Times New Roman"/>
          <w:color w:val="0070C0"/>
          <w:sz w:val="32"/>
          <w:szCs w:val="26"/>
        </w:rPr>
      </w:pPr>
      <w:bookmarkStart w:id="52" w:name="_Toc481304149"/>
      <w:r w:rsidRPr="001A10DD">
        <w:rPr>
          <w:rFonts w:ascii="Times New Roman" w:hAnsi="Times New Roman"/>
          <w:color w:val="0070C0"/>
          <w:sz w:val="32"/>
          <w:szCs w:val="26"/>
        </w:rPr>
        <w:t>3.4 Giao diện truyền thông</w:t>
      </w:r>
      <w:bookmarkEnd w:id="52"/>
    </w:p>
    <w:p w:rsidR="009423F4" w:rsidRPr="001A10DD" w:rsidRDefault="00ED32D5" w:rsidP="00E15810">
      <w:pPr>
        <w:spacing w:line="240" w:lineRule="auto"/>
        <w:ind w:firstLine="720"/>
        <w:rPr>
          <w:rFonts w:ascii="Times New Roman" w:hAnsi="Times New Roman"/>
          <w:i/>
          <w:sz w:val="26"/>
          <w:szCs w:val="26"/>
        </w:rPr>
      </w:pPr>
      <w:bookmarkStart w:id="53" w:name="__RefHeading___Toc343415460"/>
      <w:bookmarkEnd w:id="53"/>
      <w:r>
        <w:rPr>
          <w:rFonts w:ascii="Times New Roman" w:hAnsi="Times New Roman"/>
          <w:sz w:val="26"/>
          <w:szCs w:val="26"/>
        </w:rPr>
        <w:t>Thiết bị thu thập thông tin từ thẻ RFID và chuyển thông tin này đến chương trình thông qua đường truyền dây cáp kết nối trực tiếp với cổng USB trên máy tính</w:t>
      </w:r>
      <w:r w:rsidR="001D4CA1" w:rsidRPr="001A10DD">
        <w:rPr>
          <w:rFonts w:ascii="Times New Roman" w:hAnsi="Times New Roman"/>
          <w:sz w:val="26"/>
          <w:szCs w:val="26"/>
        </w:rPr>
        <w:t>.</w:t>
      </w:r>
      <w:r>
        <w:rPr>
          <w:rFonts w:ascii="Times New Roman" w:hAnsi="Times New Roman"/>
          <w:sz w:val="26"/>
          <w:szCs w:val="26"/>
        </w:rPr>
        <w:t xml:space="preserve"> Chương trình thu thập nguồn thông tin và lưu lại thành dữ liệu đồng thời báo tính hiệu thành công đến thiết bị để thông báo cho người dùng biết quá trình quét thẻ thành công bằng thông báo âm thanh. Trong trường hợp gặp lỗi người dùng có thể chủ động nhập mã số thẻ thông qua bàn phím, quá trình điểm danh vẫn được tiến hành bình thường.</w:t>
      </w:r>
      <w:r w:rsidR="009423F4" w:rsidRPr="001A10DD">
        <w:rPr>
          <w:rFonts w:ascii="Times New Roman" w:hAnsi="Times New Roman"/>
          <w:i/>
          <w:sz w:val="26"/>
          <w:szCs w:val="26"/>
        </w:rPr>
        <w:br/>
      </w:r>
    </w:p>
    <w:p w:rsidR="009423F4" w:rsidRPr="001A10DD" w:rsidRDefault="009423F4" w:rsidP="00FA7D34">
      <w:pPr>
        <w:spacing w:line="240" w:lineRule="auto"/>
        <w:rPr>
          <w:rFonts w:ascii="Times New Roman" w:hAnsi="Times New Roman"/>
          <w:sz w:val="26"/>
          <w:szCs w:val="26"/>
        </w:rPr>
      </w:pPr>
    </w:p>
    <w:p w:rsidR="00597CEB" w:rsidRDefault="00CF3E7D" w:rsidP="00FA7D34">
      <w:pPr>
        <w:pStyle w:val="u1"/>
        <w:numPr>
          <w:ilvl w:val="0"/>
          <w:numId w:val="35"/>
        </w:numPr>
        <w:spacing w:line="240" w:lineRule="auto"/>
        <w:rPr>
          <w:rFonts w:ascii="Times New Roman" w:hAnsi="Times New Roman"/>
          <w:color w:val="0070C0"/>
          <w:szCs w:val="34"/>
        </w:rPr>
      </w:pPr>
      <w:r>
        <w:rPr>
          <w:rFonts w:ascii="Times New Roman" w:hAnsi="Times New Roman"/>
          <w:color w:val="0070C0"/>
          <w:szCs w:val="34"/>
        </w:rPr>
        <w:t xml:space="preserve">Các </w:t>
      </w:r>
      <w:r w:rsidR="00146FC8">
        <w:rPr>
          <w:rFonts w:ascii="Times New Roman" w:hAnsi="Times New Roman"/>
          <w:color w:val="0070C0"/>
          <w:szCs w:val="34"/>
        </w:rPr>
        <w:t>yêu cầu chức năng</w:t>
      </w:r>
      <w:r w:rsidR="001C4A49" w:rsidRPr="001A10DD">
        <w:rPr>
          <w:rFonts w:ascii="Times New Roman" w:hAnsi="Times New Roman"/>
          <w:color w:val="0070C0"/>
          <w:szCs w:val="34"/>
        </w:rPr>
        <w:t xml:space="preserve"> </w:t>
      </w:r>
      <w:bookmarkStart w:id="54" w:name="_Toc439994690"/>
      <w:bookmarkStart w:id="55" w:name="_Toc441230995"/>
    </w:p>
    <w:p w:rsidR="00E15810" w:rsidRDefault="00E15810" w:rsidP="00E15810"/>
    <w:p w:rsidR="00E15810" w:rsidRDefault="00E15810" w:rsidP="00E15810"/>
    <w:p w:rsidR="00E15810" w:rsidRPr="00E15810" w:rsidRDefault="00E15810" w:rsidP="00E1581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782658" w:rsidRPr="006059D4" w:rsidTr="006059D4">
        <w:trPr>
          <w:jc w:val="center"/>
        </w:trPr>
        <w:tc>
          <w:tcPr>
            <w:tcW w:w="1188" w:type="dxa"/>
            <w:shd w:val="clear" w:color="auto" w:fill="D9D9D9"/>
          </w:tcPr>
          <w:p w:rsidR="00782658" w:rsidRPr="006059D4" w:rsidRDefault="00782658" w:rsidP="00FA7D34">
            <w:pPr>
              <w:spacing w:line="240" w:lineRule="auto"/>
              <w:jc w:val="center"/>
              <w:rPr>
                <w:rFonts w:ascii="Times New Roman" w:hAnsi="Times New Roman"/>
                <w:b/>
                <w:sz w:val="26"/>
                <w:szCs w:val="26"/>
              </w:rPr>
            </w:pPr>
            <w:r w:rsidRPr="006059D4">
              <w:rPr>
                <w:rFonts w:ascii="Times New Roman" w:hAnsi="Times New Roman"/>
                <w:b/>
                <w:sz w:val="26"/>
                <w:szCs w:val="26"/>
              </w:rPr>
              <w:lastRenderedPageBreak/>
              <w:t>ID</w:t>
            </w:r>
          </w:p>
        </w:tc>
        <w:tc>
          <w:tcPr>
            <w:tcW w:w="3420" w:type="dxa"/>
            <w:shd w:val="clear" w:color="auto" w:fill="D9D9D9"/>
          </w:tcPr>
          <w:p w:rsidR="00782658" w:rsidRPr="006059D4" w:rsidRDefault="00782658" w:rsidP="00FA7D34">
            <w:pPr>
              <w:spacing w:line="240" w:lineRule="auto"/>
              <w:jc w:val="center"/>
              <w:rPr>
                <w:rFonts w:ascii="Times New Roman" w:hAnsi="Times New Roman"/>
                <w:b/>
                <w:sz w:val="26"/>
                <w:szCs w:val="26"/>
              </w:rPr>
            </w:pPr>
            <w:r w:rsidRPr="006059D4">
              <w:rPr>
                <w:rFonts w:ascii="Times New Roman" w:hAnsi="Times New Roman"/>
                <w:b/>
                <w:sz w:val="26"/>
                <w:szCs w:val="26"/>
              </w:rPr>
              <w:t>Tên Use Case</w:t>
            </w:r>
          </w:p>
        </w:tc>
        <w:tc>
          <w:tcPr>
            <w:tcW w:w="1386" w:type="dxa"/>
            <w:shd w:val="clear" w:color="auto" w:fill="D9D9D9"/>
          </w:tcPr>
          <w:p w:rsidR="00782658" w:rsidRPr="006059D4" w:rsidRDefault="00782658" w:rsidP="00FA7D34">
            <w:pPr>
              <w:spacing w:line="240" w:lineRule="auto"/>
              <w:jc w:val="center"/>
              <w:rPr>
                <w:rFonts w:ascii="Times New Roman" w:hAnsi="Times New Roman"/>
                <w:b/>
                <w:sz w:val="26"/>
                <w:szCs w:val="26"/>
              </w:rPr>
            </w:pPr>
            <w:r w:rsidRPr="006059D4">
              <w:rPr>
                <w:rFonts w:ascii="Times New Roman" w:hAnsi="Times New Roman"/>
                <w:b/>
                <w:sz w:val="26"/>
                <w:szCs w:val="26"/>
              </w:rPr>
              <w:t>Ghi chú</w:t>
            </w:r>
          </w:p>
        </w:tc>
      </w:tr>
      <w:tr w:rsidR="00782658" w:rsidRPr="006059D4" w:rsidTr="006059D4">
        <w:trPr>
          <w:jc w:val="center"/>
        </w:trPr>
        <w:tc>
          <w:tcPr>
            <w:tcW w:w="1188" w:type="dxa"/>
            <w:shd w:val="clear" w:color="auto" w:fill="auto"/>
            <w:vAlign w:val="bottom"/>
          </w:tcPr>
          <w:p w:rsidR="00782658" w:rsidRPr="006059D4" w:rsidRDefault="00782658" w:rsidP="00FA7D34">
            <w:pPr>
              <w:spacing w:line="240" w:lineRule="auto"/>
              <w:jc w:val="center"/>
              <w:rPr>
                <w:rFonts w:ascii="Times New Roman" w:hAnsi="Times New Roman"/>
                <w:color w:val="000000"/>
                <w:sz w:val="26"/>
                <w:szCs w:val="26"/>
              </w:rPr>
            </w:pPr>
            <w:r w:rsidRPr="006059D4">
              <w:rPr>
                <w:rFonts w:ascii="Times New Roman" w:hAnsi="Times New Roman"/>
                <w:color w:val="000000"/>
                <w:sz w:val="26"/>
                <w:szCs w:val="26"/>
              </w:rPr>
              <w:t>UC_001</w:t>
            </w:r>
          </w:p>
        </w:tc>
        <w:tc>
          <w:tcPr>
            <w:tcW w:w="3420" w:type="dxa"/>
            <w:shd w:val="clear" w:color="auto" w:fill="auto"/>
          </w:tcPr>
          <w:p w:rsidR="00782658" w:rsidRPr="006059D4" w:rsidRDefault="00E15810" w:rsidP="00FA7D34">
            <w:pPr>
              <w:spacing w:line="240" w:lineRule="auto"/>
              <w:rPr>
                <w:rFonts w:ascii="Times New Roman" w:hAnsi="Times New Roman"/>
                <w:color w:val="000000"/>
                <w:sz w:val="26"/>
                <w:szCs w:val="26"/>
              </w:rPr>
            </w:pPr>
            <w:r>
              <w:rPr>
                <w:rFonts w:ascii="Times New Roman" w:hAnsi="Times New Roman"/>
                <w:color w:val="000000"/>
                <w:sz w:val="26"/>
                <w:szCs w:val="26"/>
              </w:rPr>
              <w:t>Quản lý cán bộ</w:t>
            </w:r>
          </w:p>
        </w:tc>
        <w:tc>
          <w:tcPr>
            <w:tcW w:w="1386" w:type="dxa"/>
            <w:shd w:val="clear" w:color="auto" w:fill="auto"/>
          </w:tcPr>
          <w:p w:rsidR="00782658" w:rsidRPr="006059D4" w:rsidRDefault="00782658" w:rsidP="00FA7D34">
            <w:pPr>
              <w:spacing w:line="240" w:lineRule="auto"/>
              <w:rPr>
                <w:rFonts w:ascii="Times New Roman" w:hAnsi="Times New Roman"/>
                <w:sz w:val="26"/>
                <w:szCs w:val="26"/>
              </w:rPr>
            </w:pPr>
          </w:p>
        </w:tc>
      </w:tr>
      <w:tr w:rsidR="00782658" w:rsidRPr="006059D4" w:rsidTr="006059D4">
        <w:trPr>
          <w:jc w:val="center"/>
        </w:trPr>
        <w:tc>
          <w:tcPr>
            <w:tcW w:w="1188" w:type="dxa"/>
            <w:shd w:val="clear" w:color="auto" w:fill="auto"/>
            <w:vAlign w:val="bottom"/>
          </w:tcPr>
          <w:p w:rsidR="00782658" w:rsidRPr="006059D4" w:rsidRDefault="00782658" w:rsidP="00FA7D34">
            <w:pPr>
              <w:spacing w:line="240" w:lineRule="auto"/>
              <w:jc w:val="center"/>
              <w:rPr>
                <w:rFonts w:ascii="Times New Roman" w:hAnsi="Times New Roman"/>
                <w:color w:val="000000"/>
                <w:sz w:val="26"/>
                <w:szCs w:val="26"/>
              </w:rPr>
            </w:pPr>
            <w:r w:rsidRPr="006059D4">
              <w:rPr>
                <w:rFonts w:ascii="Times New Roman" w:hAnsi="Times New Roman"/>
                <w:color w:val="000000"/>
                <w:sz w:val="26"/>
                <w:szCs w:val="26"/>
              </w:rPr>
              <w:t>UC_002</w:t>
            </w:r>
          </w:p>
        </w:tc>
        <w:tc>
          <w:tcPr>
            <w:tcW w:w="3420" w:type="dxa"/>
            <w:shd w:val="clear" w:color="auto" w:fill="auto"/>
          </w:tcPr>
          <w:p w:rsidR="00782658" w:rsidRPr="006059D4" w:rsidRDefault="004372F9" w:rsidP="00FA7D34">
            <w:pPr>
              <w:spacing w:line="240" w:lineRule="auto"/>
              <w:rPr>
                <w:rFonts w:ascii="Times New Roman" w:hAnsi="Times New Roman"/>
                <w:color w:val="000000"/>
                <w:sz w:val="26"/>
                <w:szCs w:val="26"/>
              </w:rPr>
            </w:pPr>
            <w:r>
              <w:rPr>
                <w:rFonts w:ascii="Times New Roman" w:hAnsi="Times New Roman"/>
                <w:color w:val="000000"/>
                <w:sz w:val="26"/>
                <w:szCs w:val="26"/>
              </w:rPr>
              <w:t xml:space="preserve">Quản lý sinh viên </w:t>
            </w:r>
          </w:p>
        </w:tc>
        <w:tc>
          <w:tcPr>
            <w:tcW w:w="1386" w:type="dxa"/>
            <w:shd w:val="clear" w:color="auto" w:fill="auto"/>
          </w:tcPr>
          <w:p w:rsidR="00782658" w:rsidRPr="006059D4" w:rsidRDefault="00782658" w:rsidP="00FA7D34">
            <w:pPr>
              <w:spacing w:line="240" w:lineRule="auto"/>
              <w:rPr>
                <w:rFonts w:ascii="Times New Roman" w:hAnsi="Times New Roman"/>
                <w:sz w:val="26"/>
                <w:szCs w:val="26"/>
              </w:rPr>
            </w:pPr>
          </w:p>
        </w:tc>
      </w:tr>
      <w:tr w:rsidR="00782658" w:rsidRPr="006059D4" w:rsidTr="006059D4">
        <w:trPr>
          <w:jc w:val="center"/>
        </w:trPr>
        <w:tc>
          <w:tcPr>
            <w:tcW w:w="1188" w:type="dxa"/>
            <w:shd w:val="clear" w:color="auto" w:fill="auto"/>
            <w:vAlign w:val="bottom"/>
          </w:tcPr>
          <w:p w:rsidR="00782658" w:rsidRPr="006059D4" w:rsidRDefault="00782658" w:rsidP="00FA7D34">
            <w:pPr>
              <w:spacing w:line="240" w:lineRule="auto"/>
              <w:jc w:val="center"/>
              <w:rPr>
                <w:rFonts w:ascii="Times New Roman" w:hAnsi="Times New Roman"/>
                <w:color w:val="000000"/>
                <w:sz w:val="26"/>
                <w:szCs w:val="26"/>
              </w:rPr>
            </w:pPr>
            <w:r w:rsidRPr="006059D4">
              <w:rPr>
                <w:rFonts w:ascii="Times New Roman" w:hAnsi="Times New Roman"/>
                <w:color w:val="000000"/>
                <w:sz w:val="26"/>
                <w:szCs w:val="26"/>
              </w:rPr>
              <w:t>UC_003</w:t>
            </w:r>
          </w:p>
        </w:tc>
        <w:tc>
          <w:tcPr>
            <w:tcW w:w="3420" w:type="dxa"/>
            <w:shd w:val="clear" w:color="auto" w:fill="auto"/>
          </w:tcPr>
          <w:p w:rsidR="00782658" w:rsidRPr="006059D4" w:rsidRDefault="004372F9" w:rsidP="00FA7D34">
            <w:pPr>
              <w:spacing w:line="240" w:lineRule="auto"/>
              <w:rPr>
                <w:rFonts w:ascii="Times New Roman" w:hAnsi="Times New Roman"/>
                <w:color w:val="000000"/>
                <w:sz w:val="26"/>
                <w:szCs w:val="26"/>
              </w:rPr>
            </w:pPr>
            <w:r>
              <w:rPr>
                <w:rFonts w:ascii="Times New Roman" w:hAnsi="Times New Roman"/>
                <w:color w:val="000000"/>
                <w:sz w:val="26"/>
                <w:szCs w:val="26"/>
              </w:rPr>
              <w:t>Quản lý sự kiện</w:t>
            </w:r>
          </w:p>
        </w:tc>
        <w:tc>
          <w:tcPr>
            <w:tcW w:w="1386" w:type="dxa"/>
            <w:shd w:val="clear" w:color="auto" w:fill="auto"/>
          </w:tcPr>
          <w:p w:rsidR="00782658" w:rsidRPr="006059D4" w:rsidRDefault="00782658" w:rsidP="00FA7D34">
            <w:pPr>
              <w:spacing w:line="240" w:lineRule="auto"/>
              <w:rPr>
                <w:rFonts w:ascii="Times New Roman" w:hAnsi="Times New Roman"/>
                <w:sz w:val="26"/>
                <w:szCs w:val="26"/>
              </w:rPr>
            </w:pPr>
          </w:p>
        </w:tc>
      </w:tr>
      <w:tr w:rsidR="00782658" w:rsidRPr="006059D4" w:rsidTr="006059D4">
        <w:trPr>
          <w:jc w:val="center"/>
        </w:trPr>
        <w:tc>
          <w:tcPr>
            <w:tcW w:w="1188" w:type="dxa"/>
            <w:shd w:val="clear" w:color="auto" w:fill="auto"/>
            <w:vAlign w:val="bottom"/>
          </w:tcPr>
          <w:p w:rsidR="00782658" w:rsidRPr="006059D4" w:rsidRDefault="00782658" w:rsidP="00FA7D34">
            <w:pPr>
              <w:spacing w:line="240" w:lineRule="auto"/>
              <w:jc w:val="center"/>
              <w:rPr>
                <w:rFonts w:ascii="Times New Roman" w:hAnsi="Times New Roman"/>
                <w:color w:val="000000"/>
                <w:sz w:val="26"/>
                <w:szCs w:val="26"/>
              </w:rPr>
            </w:pPr>
            <w:r w:rsidRPr="006059D4">
              <w:rPr>
                <w:rFonts w:ascii="Times New Roman" w:hAnsi="Times New Roman"/>
                <w:color w:val="000000"/>
                <w:sz w:val="26"/>
                <w:szCs w:val="26"/>
              </w:rPr>
              <w:t>UC_004</w:t>
            </w:r>
          </w:p>
        </w:tc>
        <w:tc>
          <w:tcPr>
            <w:tcW w:w="3420" w:type="dxa"/>
            <w:shd w:val="clear" w:color="auto" w:fill="auto"/>
          </w:tcPr>
          <w:p w:rsidR="00782658" w:rsidRPr="006059D4" w:rsidRDefault="004372F9" w:rsidP="00FA7D34">
            <w:pPr>
              <w:spacing w:line="240" w:lineRule="auto"/>
              <w:rPr>
                <w:rFonts w:ascii="Times New Roman" w:hAnsi="Times New Roman"/>
                <w:color w:val="000000"/>
                <w:sz w:val="26"/>
                <w:szCs w:val="26"/>
              </w:rPr>
            </w:pPr>
            <w:r>
              <w:rPr>
                <w:rFonts w:ascii="Times New Roman" w:hAnsi="Times New Roman"/>
                <w:color w:val="000000"/>
                <w:sz w:val="26"/>
                <w:szCs w:val="26"/>
              </w:rPr>
              <w:t>Quản lý điểm danh</w:t>
            </w:r>
          </w:p>
        </w:tc>
        <w:tc>
          <w:tcPr>
            <w:tcW w:w="1386" w:type="dxa"/>
            <w:shd w:val="clear" w:color="auto" w:fill="auto"/>
          </w:tcPr>
          <w:p w:rsidR="00782658" w:rsidRPr="006059D4" w:rsidRDefault="00782658" w:rsidP="00FA7D34">
            <w:pPr>
              <w:spacing w:line="240" w:lineRule="auto"/>
              <w:rPr>
                <w:rFonts w:ascii="Times New Roman" w:hAnsi="Times New Roman"/>
                <w:sz w:val="26"/>
                <w:szCs w:val="26"/>
              </w:rPr>
            </w:pPr>
          </w:p>
        </w:tc>
      </w:tr>
      <w:tr w:rsidR="00782658" w:rsidRPr="006059D4" w:rsidTr="006059D4">
        <w:trPr>
          <w:trHeight w:val="287"/>
          <w:jc w:val="center"/>
        </w:trPr>
        <w:tc>
          <w:tcPr>
            <w:tcW w:w="1188" w:type="dxa"/>
            <w:shd w:val="clear" w:color="auto" w:fill="auto"/>
            <w:vAlign w:val="bottom"/>
          </w:tcPr>
          <w:p w:rsidR="00782658" w:rsidRPr="006059D4" w:rsidRDefault="00782658" w:rsidP="00FA7D34">
            <w:pPr>
              <w:spacing w:line="240" w:lineRule="auto"/>
              <w:jc w:val="center"/>
              <w:rPr>
                <w:rFonts w:ascii="Times New Roman" w:hAnsi="Times New Roman"/>
                <w:color w:val="000000"/>
                <w:sz w:val="26"/>
                <w:szCs w:val="26"/>
              </w:rPr>
            </w:pPr>
            <w:r w:rsidRPr="006059D4">
              <w:rPr>
                <w:rFonts w:ascii="Times New Roman" w:hAnsi="Times New Roman"/>
                <w:color w:val="000000"/>
                <w:sz w:val="26"/>
                <w:szCs w:val="26"/>
              </w:rPr>
              <w:t>UC_005</w:t>
            </w:r>
          </w:p>
        </w:tc>
        <w:tc>
          <w:tcPr>
            <w:tcW w:w="3420" w:type="dxa"/>
            <w:shd w:val="clear" w:color="auto" w:fill="auto"/>
          </w:tcPr>
          <w:p w:rsidR="00782658" w:rsidRPr="006059D4" w:rsidRDefault="004372F9" w:rsidP="00FA7D34">
            <w:pPr>
              <w:spacing w:line="240" w:lineRule="auto"/>
              <w:rPr>
                <w:rFonts w:ascii="Times New Roman" w:hAnsi="Times New Roman"/>
                <w:color w:val="000000"/>
                <w:sz w:val="26"/>
                <w:szCs w:val="26"/>
              </w:rPr>
            </w:pPr>
            <w:r>
              <w:rPr>
                <w:rFonts w:ascii="Times New Roman" w:hAnsi="Times New Roman"/>
                <w:color w:val="000000"/>
                <w:sz w:val="26"/>
                <w:szCs w:val="26"/>
              </w:rPr>
              <w:t>Đổi mật khẩu</w:t>
            </w:r>
          </w:p>
        </w:tc>
        <w:tc>
          <w:tcPr>
            <w:tcW w:w="1386" w:type="dxa"/>
            <w:shd w:val="clear" w:color="auto" w:fill="auto"/>
          </w:tcPr>
          <w:p w:rsidR="00782658" w:rsidRPr="006059D4" w:rsidRDefault="00782658" w:rsidP="00FA7D34">
            <w:pPr>
              <w:spacing w:line="240" w:lineRule="auto"/>
              <w:rPr>
                <w:rFonts w:ascii="Times New Roman" w:hAnsi="Times New Roman"/>
                <w:sz w:val="26"/>
                <w:szCs w:val="26"/>
              </w:rPr>
            </w:pPr>
          </w:p>
        </w:tc>
      </w:tr>
      <w:tr w:rsidR="00782658" w:rsidRPr="006059D4" w:rsidTr="006059D4">
        <w:trPr>
          <w:jc w:val="center"/>
        </w:trPr>
        <w:tc>
          <w:tcPr>
            <w:tcW w:w="1188" w:type="dxa"/>
            <w:shd w:val="clear" w:color="auto" w:fill="auto"/>
            <w:vAlign w:val="bottom"/>
          </w:tcPr>
          <w:p w:rsidR="00782658" w:rsidRPr="006059D4" w:rsidRDefault="00782658" w:rsidP="00FA7D34">
            <w:pPr>
              <w:spacing w:line="240" w:lineRule="auto"/>
              <w:jc w:val="center"/>
              <w:rPr>
                <w:rFonts w:ascii="Times New Roman" w:hAnsi="Times New Roman"/>
                <w:color w:val="000000"/>
                <w:sz w:val="26"/>
                <w:szCs w:val="26"/>
              </w:rPr>
            </w:pPr>
            <w:r w:rsidRPr="006059D4">
              <w:rPr>
                <w:rFonts w:ascii="Times New Roman" w:hAnsi="Times New Roman"/>
                <w:color w:val="000000"/>
                <w:sz w:val="26"/>
                <w:szCs w:val="26"/>
              </w:rPr>
              <w:t>UC_006</w:t>
            </w:r>
          </w:p>
        </w:tc>
        <w:tc>
          <w:tcPr>
            <w:tcW w:w="3420" w:type="dxa"/>
            <w:shd w:val="clear" w:color="auto" w:fill="auto"/>
          </w:tcPr>
          <w:p w:rsidR="00782658" w:rsidRPr="006059D4" w:rsidRDefault="004372F9" w:rsidP="00FA7D34">
            <w:pPr>
              <w:spacing w:line="240" w:lineRule="auto"/>
              <w:rPr>
                <w:rFonts w:ascii="Times New Roman" w:hAnsi="Times New Roman"/>
                <w:color w:val="000000"/>
                <w:sz w:val="26"/>
                <w:szCs w:val="26"/>
              </w:rPr>
            </w:pPr>
            <w:r>
              <w:rPr>
                <w:rFonts w:ascii="Times New Roman" w:hAnsi="Times New Roman"/>
                <w:color w:val="000000"/>
                <w:sz w:val="26"/>
                <w:szCs w:val="26"/>
              </w:rPr>
              <w:t>Đăng xuất</w:t>
            </w:r>
          </w:p>
        </w:tc>
        <w:tc>
          <w:tcPr>
            <w:tcW w:w="1386" w:type="dxa"/>
            <w:shd w:val="clear" w:color="auto" w:fill="auto"/>
          </w:tcPr>
          <w:p w:rsidR="00782658" w:rsidRPr="006059D4" w:rsidRDefault="00782658" w:rsidP="00FA7D34">
            <w:pPr>
              <w:spacing w:line="240" w:lineRule="auto"/>
              <w:rPr>
                <w:rFonts w:ascii="Times New Roman" w:hAnsi="Times New Roman"/>
                <w:sz w:val="26"/>
                <w:szCs w:val="26"/>
              </w:rPr>
            </w:pPr>
          </w:p>
        </w:tc>
      </w:tr>
      <w:tr w:rsidR="00782658" w:rsidRPr="006059D4" w:rsidTr="006059D4">
        <w:trPr>
          <w:jc w:val="center"/>
        </w:trPr>
        <w:tc>
          <w:tcPr>
            <w:tcW w:w="1188" w:type="dxa"/>
            <w:shd w:val="clear" w:color="auto" w:fill="auto"/>
            <w:vAlign w:val="bottom"/>
          </w:tcPr>
          <w:p w:rsidR="00782658" w:rsidRPr="006059D4" w:rsidRDefault="00782658" w:rsidP="00FA7D34">
            <w:pPr>
              <w:spacing w:line="240" w:lineRule="auto"/>
              <w:jc w:val="center"/>
              <w:rPr>
                <w:rFonts w:ascii="Times New Roman" w:hAnsi="Times New Roman"/>
                <w:color w:val="000000"/>
                <w:sz w:val="26"/>
                <w:szCs w:val="26"/>
              </w:rPr>
            </w:pPr>
            <w:r w:rsidRPr="006059D4">
              <w:rPr>
                <w:rFonts w:ascii="Times New Roman" w:hAnsi="Times New Roman"/>
                <w:color w:val="000000"/>
                <w:sz w:val="26"/>
                <w:szCs w:val="26"/>
              </w:rPr>
              <w:t>UC_007</w:t>
            </w:r>
          </w:p>
        </w:tc>
        <w:tc>
          <w:tcPr>
            <w:tcW w:w="3420" w:type="dxa"/>
            <w:shd w:val="clear" w:color="auto" w:fill="auto"/>
          </w:tcPr>
          <w:p w:rsidR="00782658" w:rsidRPr="006059D4" w:rsidRDefault="004372F9" w:rsidP="00FA7D34">
            <w:pPr>
              <w:spacing w:line="240" w:lineRule="auto"/>
              <w:rPr>
                <w:rFonts w:ascii="Times New Roman" w:hAnsi="Times New Roman"/>
                <w:color w:val="000000"/>
                <w:sz w:val="26"/>
                <w:szCs w:val="26"/>
              </w:rPr>
            </w:pPr>
            <w:r>
              <w:rPr>
                <w:rFonts w:ascii="Times New Roman" w:hAnsi="Times New Roman"/>
                <w:color w:val="000000"/>
                <w:sz w:val="26"/>
                <w:szCs w:val="26"/>
              </w:rPr>
              <w:t>Đăng nhập</w:t>
            </w:r>
          </w:p>
        </w:tc>
        <w:tc>
          <w:tcPr>
            <w:tcW w:w="1386" w:type="dxa"/>
            <w:shd w:val="clear" w:color="auto" w:fill="auto"/>
          </w:tcPr>
          <w:p w:rsidR="00782658" w:rsidRPr="006059D4" w:rsidRDefault="00782658" w:rsidP="00FA7D34">
            <w:pPr>
              <w:spacing w:line="240" w:lineRule="auto"/>
              <w:rPr>
                <w:rFonts w:ascii="Times New Roman" w:hAnsi="Times New Roman"/>
                <w:sz w:val="26"/>
                <w:szCs w:val="26"/>
              </w:rPr>
            </w:pPr>
          </w:p>
        </w:tc>
      </w:tr>
      <w:tr w:rsidR="00AA7E2C" w:rsidRPr="006059D4" w:rsidTr="00AA7E2C">
        <w:trPr>
          <w:jc w:val="center"/>
        </w:trPr>
        <w:tc>
          <w:tcPr>
            <w:tcW w:w="1188" w:type="dxa"/>
            <w:shd w:val="clear" w:color="auto" w:fill="D9D9D9" w:themeFill="background1" w:themeFillShade="D9"/>
            <w:vAlign w:val="bottom"/>
          </w:tcPr>
          <w:p w:rsidR="00AA7E2C" w:rsidRPr="006059D4" w:rsidRDefault="00AA7E2C" w:rsidP="00FA7D34">
            <w:pPr>
              <w:spacing w:line="240" w:lineRule="auto"/>
              <w:jc w:val="center"/>
              <w:rPr>
                <w:rFonts w:ascii="Times New Roman" w:hAnsi="Times New Roman"/>
                <w:color w:val="000000"/>
                <w:sz w:val="26"/>
                <w:szCs w:val="26"/>
              </w:rPr>
            </w:pPr>
          </w:p>
        </w:tc>
        <w:tc>
          <w:tcPr>
            <w:tcW w:w="3420" w:type="dxa"/>
            <w:shd w:val="clear" w:color="auto" w:fill="D9D9D9" w:themeFill="background1" w:themeFillShade="D9"/>
          </w:tcPr>
          <w:p w:rsidR="00AA7E2C" w:rsidRDefault="00AA7E2C" w:rsidP="00FA7D34">
            <w:pPr>
              <w:spacing w:line="240" w:lineRule="auto"/>
              <w:rPr>
                <w:rFonts w:ascii="Times New Roman" w:hAnsi="Times New Roman"/>
                <w:color w:val="000000"/>
                <w:sz w:val="26"/>
                <w:szCs w:val="26"/>
              </w:rPr>
            </w:pPr>
          </w:p>
        </w:tc>
        <w:tc>
          <w:tcPr>
            <w:tcW w:w="1386" w:type="dxa"/>
            <w:shd w:val="clear" w:color="auto" w:fill="D9D9D9" w:themeFill="background1" w:themeFillShade="D9"/>
          </w:tcPr>
          <w:p w:rsidR="00AA7E2C" w:rsidRPr="006059D4" w:rsidRDefault="00AA7E2C" w:rsidP="00FA7D34">
            <w:pPr>
              <w:spacing w:line="240" w:lineRule="auto"/>
              <w:rPr>
                <w:rFonts w:ascii="Times New Roman" w:hAnsi="Times New Roman"/>
                <w:sz w:val="26"/>
                <w:szCs w:val="26"/>
              </w:rPr>
            </w:pPr>
          </w:p>
        </w:tc>
      </w:tr>
    </w:tbl>
    <w:p w:rsidR="00B21143" w:rsidRPr="00B21143" w:rsidRDefault="00B21143" w:rsidP="00FA7D34">
      <w:pPr>
        <w:spacing w:line="240" w:lineRule="auto"/>
      </w:pPr>
    </w:p>
    <w:p w:rsidR="00597CEB" w:rsidRPr="001A10DD" w:rsidRDefault="00597CEB" w:rsidP="00FA7D34">
      <w:pPr>
        <w:pStyle w:val="u2"/>
        <w:numPr>
          <w:ilvl w:val="1"/>
          <w:numId w:val="40"/>
        </w:numPr>
        <w:spacing w:line="240" w:lineRule="auto"/>
        <w:rPr>
          <w:rFonts w:ascii="Times New Roman" w:hAnsi="Times New Roman"/>
          <w:color w:val="0070C0"/>
          <w:sz w:val="32"/>
        </w:rPr>
      </w:pPr>
      <w:bookmarkStart w:id="56" w:name="_Toc481304151"/>
      <w:r w:rsidRPr="001A10DD">
        <w:rPr>
          <w:rFonts w:ascii="Times New Roman" w:hAnsi="Times New Roman"/>
          <w:color w:val="0070C0"/>
          <w:sz w:val="32"/>
        </w:rPr>
        <w:t xml:space="preserve">UC_001 – </w:t>
      </w:r>
      <w:bookmarkEnd w:id="56"/>
      <w:r w:rsidR="007844AA">
        <w:rPr>
          <w:rFonts w:ascii="Times New Roman" w:hAnsi="Times New Roman"/>
          <w:color w:val="0070C0"/>
          <w:sz w:val="32"/>
        </w:rPr>
        <w:t>Quản lý cán bộ</w:t>
      </w:r>
    </w:p>
    <w:p w:rsidR="00597CEB" w:rsidRPr="001A10DD" w:rsidRDefault="00AF6B62" w:rsidP="00FA7D34">
      <w:pPr>
        <w:spacing w:line="240" w:lineRule="auto"/>
        <w:rPr>
          <w:rFonts w:ascii="Times New Roman" w:hAnsi="Times New Roman"/>
        </w:rPr>
      </w:pPr>
      <w:r>
        <w:rPr>
          <w:noProof/>
        </w:rPr>
        <w:drawing>
          <wp:inline distT="0" distB="0" distL="0" distR="0" wp14:anchorId="5CFB5248" wp14:editId="3AAFF11A">
            <wp:extent cx="6126480" cy="211201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2112010"/>
                    </a:xfrm>
                    <a:prstGeom prst="rect">
                      <a:avLst/>
                    </a:prstGeom>
                  </pic:spPr>
                </pic:pic>
              </a:graphicData>
            </a:graphic>
          </wp:inline>
        </w:drawing>
      </w:r>
    </w:p>
    <w:p w:rsidR="00597CEB" w:rsidRPr="001A10DD" w:rsidRDefault="00597CEB" w:rsidP="00FA7D34">
      <w:pPr>
        <w:spacing w:line="240" w:lineRule="auto"/>
        <w:rPr>
          <w:rFonts w:ascii="Times New Roman" w:hAnsi="Times New Roman"/>
          <w:b/>
          <w:color w:val="000000"/>
          <w:sz w:val="26"/>
          <w:szCs w:val="26"/>
        </w:rPr>
      </w:pPr>
    </w:p>
    <w:tbl>
      <w:tblPr>
        <w:tblW w:w="0" w:type="auto"/>
        <w:tblInd w:w="108" w:type="dxa"/>
        <w:tblLayout w:type="fixed"/>
        <w:tblLook w:val="0000" w:firstRow="0" w:lastRow="0" w:firstColumn="0" w:lastColumn="0" w:noHBand="0" w:noVBand="0"/>
      </w:tblPr>
      <w:tblGrid>
        <w:gridCol w:w="2343"/>
        <w:gridCol w:w="3459"/>
        <w:gridCol w:w="3600"/>
      </w:tblGrid>
      <w:tr w:rsidR="00597CEB" w:rsidRPr="001A10D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1A10DD" w:rsidRDefault="00597CEB" w:rsidP="00FA7D34">
            <w:pPr>
              <w:spacing w:before="80" w:after="80" w:line="240" w:lineRule="auto"/>
              <w:rPr>
                <w:rFonts w:ascii="Times New Roman" w:hAnsi="Times New Roman"/>
              </w:rPr>
            </w:pPr>
            <w:r w:rsidRPr="001A10DD">
              <w:rPr>
                <w:rFonts w:ascii="Times New Roman" w:hAnsi="Times New Roman"/>
                <w:b/>
                <w:sz w:val="26"/>
                <w:szCs w:val="26"/>
              </w:rPr>
              <w:t>Use case: UC_001_</w:t>
            </w:r>
            <w:r w:rsidRPr="001A10DD">
              <w:rPr>
                <w:rFonts w:ascii="Times New Roman" w:hAnsi="Times New Roman"/>
                <w:color w:val="000000"/>
                <w:sz w:val="26"/>
                <w:szCs w:val="26"/>
              </w:rPr>
              <w:t xml:space="preserve"> </w:t>
            </w:r>
            <w:r w:rsidR="008E4D1A" w:rsidRPr="00813CF7">
              <w:rPr>
                <w:rFonts w:ascii="Times New Roman" w:hAnsi="Times New Roman"/>
                <w:b/>
                <w:color w:val="000000"/>
                <w:sz w:val="26"/>
                <w:szCs w:val="26"/>
              </w:rPr>
              <w:t>Quản lý cán bộ</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226B58" w:rsidP="00FA7D34">
            <w:pPr>
              <w:pStyle w:val="StyleTabletextBoldCentered"/>
              <w:spacing w:line="240" w:lineRule="auto"/>
              <w:jc w:val="both"/>
              <w:rPr>
                <w:rFonts w:ascii="Times New Roman" w:hAnsi="Times New Roman" w:cs="Times New Roman"/>
              </w:rPr>
            </w:pPr>
            <w:r>
              <w:rPr>
                <w:rFonts w:ascii="Times New Roman" w:hAnsi="Times New Roman" w:cs="Times New Roman"/>
                <w:color w:val="000000"/>
                <w:sz w:val="26"/>
                <w:szCs w:val="26"/>
              </w:rPr>
              <w:t>Quản lý cán bộ</w:t>
            </w:r>
          </w:p>
        </w:tc>
      </w:tr>
      <w:tr w:rsidR="00597CEB" w:rsidRPr="001A10D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1A10DD" w:rsidRDefault="00226B58"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Người dùng muốn quản</w:t>
            </w:r>
            <w:r w:rsidR="00455275">
              <w:rPr>
                <w:rFonts w:ascii="Times New Roman" w:hAnsi="Times New Roman" w:cs="Times New Roman"/>
                <w:i w:val="0"/>
                <w:color w:val="auto"/>
                <w:sz w:val="26"/>
                <w:szCs w:val="26"/>
              </w:rPr>
              <w:t xml:space="preserve"> lý cán bộ và thông tin của</w:t>
            </w:r>
            <w:r>
              <w:rPr>
                <w:rFonts w:ascii="Times New Roman" w:hAnsi="Times New Roman" w:cs="Times New Roman"/>
                <w:i w:val="0"/>
                <w:color w:val="auto"/>
                <w:sz w:val="26"/>
                <w:szCs w:val="26"/>
              </w:rPr>
              <w:t xml:space="preserve"> họ dành cho hoạt động điểm danh trong các sự kiện</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Mức độ cần thiết:</w:t>
            </w:r>
            <w:r w:rsidR="00CE2FFA">
              <w:rPr>
                <w:rFonts w:ascii="Times New Roman" w:hAnsi="Times New Roman" w:cs="Times New Roman"/>
                <w:i w:val="0"/>
                <w:color w:val="auto"/>
                <w:sz w:val="26"/>
                <w:szCs w:val="26"/>
              </w:rPr>
              <w:t xml:space="preserve"> Cao</w:t>
            </w:r>
          </w:p>
        </w:tc>
      </w:tr>
      <w:tr w:rsidR="00597CEB" w:rsidRPr="001A10D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snapToGrid w:val="0"/>
              <w:rPr>
                <w:rFonts w:ascii="Times New Roman" w:hAnsi="Times New Roman" w:cs="Times New Roman"/>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1A10DD" w:rsidRDefault="00597CEB" w:rsidP="00FA7D34">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1A10DD" w:rsidRDefault="00CE2FFA"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Phân loại: C</w:t>
            </w:r>
            <w:r w:rsidR="00597CEB" w:rsidRPr="001A10DD">
              <w:rPr>
                <w:rFonts w:ascii="Times New Roman" w:hAnsi="Times New Roman" w:cs="Times New Roman"/>
                <w:i w:val="0"/>
                <w:color w:val="auto"/>
                <w:sz w:val="26"/>
                <w:szCs w:val="26"/>
              </w:rPr>
              <w:t>ao</w:t>
            </w:r>
          </w:p>
        </w:tc>
      </w:tr>
      <w:tr w:rsidR="00597CEB" w:rsidRPr="001A10D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455275"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Người quản lý</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455275" w:rsidP="00FA7D34">
            <w:pPr>
              <w:pStyle w:val="InfoBlue"/>
              <w:snapToGrid w:val="0"/>
              <w:spacing w:line="240" w:lineRule="auto"/>
              <w:rPr>
                <w:rFonts w:ascii="Times New Roman" w:hAnsi="Times New Roman" w:cs="Times New Roman"/>
              </w:rPr>
            </w:pPr>
            <w:r>
              <w:rPr>
                <w:rFonts w:ascii="Times New Roman" w:hAnsi="Times New Roman" w:cs="Times New Roman"/>
                <w:i w:val="0"/>
                <w:color w:val="auto"/>
                <w:sz w:val="26"/>
                <w:szCs w:val="26"/>
              </w:rPr>
              <w:t>Người quản lý muốn nắm danh sách và quản lý quá trình điểm danh của họ</w:t>
            </w:r>
            <w:r w:rsidR="00E0587B">
              <w:rPr>
                <w:rFonts w:ascii="Times New Roman" w:hAnsi="Times New Roman" w:cs="Times New Roman"/>
                <w:i w:val="0"/>
                <w:color w:val="auto"/>
                <w:sz w:val="26"/>
                <w:szCs w:val="26"/>
              </w:rPr>
              <w:t xml:space="preserve"> trong từng sự kiện.</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spacing w:before="60" w:after="60" w:line="240" w:lineRule="auto"/>
              <w:rPr>
                <w:rFonts w:ascii="Times New Roman" w:hAnsi="Times New Roman"/>
              </w:rPr>
            </w:pPr>
            <w:r w:rsidRPr="001A10DD">
              <w:rPr>
                <w:rFonts w:ascii="Times New Roman" w:hAnsi="Times New Roman"/>
                <w:sz w:val="26"/>
                <w:szCs w:val="26"/>
              </w:rPr>
              <w:t>+Association (kết hợp):</w:t>
            </w:r>
            <w:r w:rsidR="000F1F01">
              <w:rPr>
                <w:rFonts w:ascii="Times New Roman" w:hAnsi="Times New Roman"/>
                <w:sz w:val="26"/>
                <w:szCs w:val="26"/>
              </w:rPr>
              <w:t xml:space="preserve"> </w:t>
            </w:r>
            <w:r w:rsidR="000F1F01" w:rsidRPr="000F42EE">
              <w:rPr>
                <w:rFonts w:ascii="Times New Roman" w:hAnsi="Times New Roman"/>
                <w:b/>
                <w:sz w:val="26"/>
                <w:szCs w:val="26"/>
              </w:rPr>
              <w:t>Người quản lý</w:t>
            </w:r>
          </w:p>
          <w:p w:rsidR="00597CEB" w:rsidRPr="000F42EE" w:rsidRDefault="00597CEB" w:rsidP="00FA7D34">
            <w:pPr>
              <w:spacing w:line="240" w:lineRule="auto"/>
              <w:rPr>
                <w:rFonts w:ascii="Times New Roman" w:hAnsi="Times New Roman"/>
                <w:b/>
              </w:rPr>
            </w:pPr>
            <w:r w:rsidRPr="001A10DD">
              <w:rPr>
                <w:rFonts w:ascii="Times New Roman" w:hAnsi="Times New Roman"/>
                <w:sz w:val="26"/>
                <w:szCs w:val="26"/>
              </w:rPr>
              <w:t xml:space="preserve">+Include(bao gồm): </w:t>
            </w:r>
            <w:r w:rsidR="003F73F8" w:rsidRPr="000F42EE">
              <w:rPr>
                <w:rFonts w:ascii="Times New Roman" w:hAnsi="Times New Roman"/>
                <w:b/>
                <w:sz w:val="26"/>
                <w:szCs w:val="26"/>
              </w:rPr>
              <w:t>Đăng nhập</w:t>
            </w:r>
          </w:p>
          <w:p w:rsidR="00597CEB" w:rsidRPr="001A10DD" w:rsidRDefault="00597CEB" w:rsidP="00FA7D34">
            <w:pPr>
              <w:spacing w:line="240" w:lineRule="auto"/>
              <w:rPr>
                <w:rFonts w:ascii="Times New Roman" w:hAnsi="Times New Roman"/>
              </w:rPr>
            </w:pPr>
            <w:r w:rsidRPr="001A10DD">
              <w:rPr>
                <w:rFonts w:ascii="Times New Roman" w:hAnsi="Times New Roman"/>
                <w:sz w:val="26"/>
                <w:szCs w:val="26"/>
              </w:rPr>
              <w:lastRenderedPageBreak/>
              <w:t xml:space="preserve">+Extend(mở rộng): </w:t>
            </w:r>
            <w:r w:rsidR="003F73F8" w:rsidRPr="000F42EE">
              <w:rPr>
                <w:rFonts w:ascii="Times New Roman" w:hAnsi="Times New Roman"/>
                <w:b/>
                <w:sz w:val="26"/>
                <w:szCs w:val="26"/>
              </w:rPr>
              <w:t>Thêm cán bộ</w:t>
            </w:r>
            <w:r w:rsidRPr="000F42EE">
              <w:rPr>
                <w:rFonts w:ascii="Times New Roman" w:hAnsi="Times New Roman"/>
                <w:b/>
                <w:sz w:val="26"/>
                <w:szCs w:val="26"/>
              </w:rPr>
              <w:t xml:space="preserve">, </w:t>
            </w:r>
            <w:r w:rsidR="003F73F8" w:rsidRPr="000F42EE">
              <w:rPr>
                <w:rFonts w:ascii="Times New Roman" w:hAnsi="Times New Roman"/>
                <w:b/>
                <w:sz w:val="26"/>
                <w:szCs w:val="26"/>
              </w:rPr>
              <w:t>Cập nhật thông tin cán bộ, Xóa cán bộ</w:t>
            </w:r>
            <w:r w:rsidR="001814DF" w:rsidRPr="000F42EE">
              <w:rPr>
                <w:rFonts w:ascii="Times New Roman" w:hAnsi="Times New Roman"/>
                <w:b/>
                <w:sz w:val="26"/>
                <w:szCs w:val="26"/>
              </w:rPr>
              <w:t>, Tìm kiếm cán bộ, Hiển thị danh sách cán bộ</w:t>
            </w:r>
            <w:r w:rsidR="004D67F6" w:rsidRPr="000F42EE">
              <w:rPr>
                <w:rFonts w:ascii="Times New Roman" w:hAnsi="Times New Roman"/>
                <w:b/>
                <w:sz w:val="26"/>
                <w:szCs w:val="26"/>
              </w:rPr>
              <w:t>.</w:t>
            </w:r>
          </w:p>
          <w:p w:rsidR="00597CEB" w:rsidRPr="001A10DD" w:rsidRDefault="00597CEB" w:rsidP="00FA7D34">
            <w:pPr>
              <w:spacing w:line="240" w:lineRule="auto"/>
              <w:rPr>
                <w:rFonts w:ascii="Times New Roman" w:hAnsi="Times New Roman"/>
              </w:rPr>
            </w:pPr>
            <w:r w:rsidRPr="001A10DD">
              <w:rPr>
                <w:rFonts w:ascii="Times New Roman" w:hAnsi="Times New Roman"/>
                <w:sz w:val="26"/>
                <w:szCs w:val="26"/>
              </w:rPr>
              <w:t xml:space="preserve"> +Generalization(tổng quát hóa): </w:t>
            </w:r>
            <w:r w:rsidR="003F73F8">
              <w:rPr>
                <w:rFonts w:ascii="Times New Roman" w:hAnsi="Times New Roman"/>
                <w:sz w:val="26"/>
                <w:szCs w:val="26"/>
              </w:rPr>
              <w:t>NULL</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0F42EE"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Yêu c</w:t>
            </w:r>
            <w:r w:rsidR="00597CEB" w:rsidRPr="001A10DD">
              <w:rPr>
                <w:rFonts w:ascii="Times New Roman" w:hAnsi="Times New Roman" w:cs="Times New Roman"/>
                <w:i w:val="0"/>
                <w:color w:val="auto"/>
                <w:sz w:val="26"/>
                <w:szCs w:val="26"/>
              </w:rPr>
              <w:t xml:space="preserve">ầu </w:t>
            </w:r>
            <w:r w:rsidR="00597CEB" w:rsidRPr="000F42EE">
              <w:rPr>
                <w:rFonts w:ascii="Times New Roman" w:hAnsi="Times New Roman" w:cs="Times New Roman"/>
                <w:b/>
                <w:i w:val="0"/>
                <w:color w:val="auto"/>
                <w:sz w:val="26"/>
                <w:szCs w:val="26"/>
              </w:rPr>
              <w:t>Đăng Nhập</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F66B38"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 xml:space="preserve">1. Người dùng </w:t>
            </w:r>
            <w:r w:rsidRPr="000F42EE">
              <w:rPr>
                <w:rFonts w:ascii="Times New Roman" w:hAnsi="Times New Roman" w:cs="Times New Roman"/>
                <w:b/>
                <w:i w:val="0"/>
                <w:color w:val="auto"/>
                <w:sz w:val="26"/>
                <w:szCs w:val="26"/>
              </w:rPr>
              <w:t>Đ</w:t>
            </w:r>
            <w:r w:rsidR="00597CEB" w:rsidRPr="000F42EE">
              <w:rPr>
                <w:rFonts w:ascii="Times New Roman" w:hAnsi="Times New Roman" w:cs="Times New Roman"/>
                <w:b/>
                <w:i w:val="0"/>
                <w:color w:val="auto"/>
                <w:sz w:val="26"/>
                <w:szCs w:val="26"/>
              </w:rPr>
              <w:t>ăng nhập</w:t>
            </w:r>
          </w:p>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2. </w:t>
            </w:r>
            <w:r w:rsidR="0055560D">
              <w:rPr>
                <w:rFonts w:ascii="Times New Roman" w:hAnsi="Times New Roman" w:cs="Times New Roman"/>
                <w:i w:val="0"/>
                <w:color w:val="auto"/>
                <w:sz w:val="26"/>
                <w:szCs w:val="26"/>
              </w:rPr>
              <w:t>Người dùng chọn mục</w:t>
            </w:r>
            <w:r w:rsidR="001A7BC3">
              <w:rPr>
                <w:rFonts w:ascii="Times New Roman" w:hAnsi="Times New Roman" w:cs="Times New Roman"/>
                <w:i w:val="0"/>
                <w:color w:val="auto"/>
                <w:sz w:val="26"/>
                <w:szCs w:val="26"/>
              </w:rPr>
              <w:t xml:space="preserve"> </w:t>
            </w:r>
            <w:r w:rsidR="001A7BC3" w:rsidRPr="000F42EE">
              <w:rPr>
                <w:rFonts w:ascii="Times New Roman" w:hAnsi="Times New Roman" w:cs="Times New Roman"/>
                <w:b/>
                <w:i w:val="0"/>
                <w:color w:val="auto"/>
                <w:sz w:val="26"/>
                <w:szCs w:val="26"/>
              </w:rPr>
              <w:t>Q</w:t>
            </w:r>
            <w:r w:rsidR="0055560D" w:rsidRPr="000F42EE">
              <w:rPr>
                <w:rFonts w:ascii="Times New Roman" w:hAnsi="Times New Roman" w:cs="Times New Roman"/>
                <w:b/>
                <w:i w:val="0"/>
                <w:color w:val="auto"/>
                <w:sz w:val="26"/>
                <w:szCs w:val="26"/>
              </w:rPr>
              <w:t>uản lý c</w:t>
            </w:r>
            <w:r w:rsidR="00F55F5D" w:rsidRPr="000F42EE">
              <w:rPr>
                <w:rFonts w:ascii="Times New Roman" w:hAnsi="Times New Roman" w:cs="Times New Roman"/>
                <w:b/>
                <w:i w:val="0"/>
                <w:color w:val="auto"/>
                <w:sz w:val="26"/>
                <w:szCs w:val="26"/>
              </w:rPr>
              <w:t>án bộ</w:t>
            </w:r>
            <w:r w:rsidR="00F55F5D">
              <w:rPr>
                <w:rFonts w:ascii="Times New Roman" w:hAnsi="Times New Roman" w:cs="Times New Roman"/>
                <w:i w:val="0"/>
                <w:color w:val="auto"/>
                <w:sz w:val="26"/>
                <w:szCs w:val="26"/>
              </w:rPr>
              <w:t xml:space="preserve">, chức năng </w:t>
            </w:r>
            <w:r w:rsidR="00F55F5D" w:rsidRPr="000F42EE">
              <w:rPr>
                <w:rFonts w:ascii="Times New Roman" w:hAnsi="Times New Roman" w:cs="Times New Roman"/>
                <w:b/>
                <w:i w:val="0"/>
                <w:color w:val="auto"/>
                <w:sz w:val="26"/>
                <w:szCs w:val="26"/>
              </w:rPr>
              <w:t>Hiển thị danh sách cán bộ (Sub 1)</w:t>
            </w:r>
            <w:r w:rsidR="000F42EE">
              <w:rPr>
                <w:rFonts w:ascii="Times New Roman" w:hAnsi="Times New Roman" w:cs="Times New Roman"/>
                <w:b/>
                <w:i w:val="0"/>
                <w:color w:val="auto"/>
                <w:sz w:val="26"/>
                <w:szCs w:val="26"/>
              </w:rPr>
              <w:t xml:space="preserve">, </w:t>
            </w:r>
            <w:r w:rsidR="002E4154">
              <w:rPr>
                <w:rFonts w:ascii="Times New Roman" w:hAnsi="Times New Roman" w:cs="Times New Roman"/>
                <w:i w:val="0"/>
                <w:color w:val="auto"/>
                <w:sz w:val="26"/>
                <w:szCs w:val="26"/>
              </w:rPr>
              <w:t>sẽ tự động khởi động để hiển thị danh sách cán bộ hiện có, người dùng có thể tùy chọn 1 trong 4 chức năng còn lại</w:t>
            </w:r>
            <w:r w:rsidRPr="001A10DD">
              <w:rPr>
                <w:rFonts w:ascii="Times New Roman" w:hAnsi="Times New Roman" w:cs="Times New Roman"/>
                <w:i w:val="0"/>
                <w:color w:val="auto"/>
                <w:sz w:val="26"/>
                <w:szCs w:val="26"/>
              </w:rPr>
              <w:t>:</w:t>
            </w:r>
          </w:p>
          <w:p w:rsidR="00C47C4F" w:rsidRDefault="00F55F5D" w:rsidP="00C47C4F">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Sub 2</w:t>
            </w:r>
            <w:r w:rsidR="00597CEB" w:rsidRPr="001A10DD">
              <w:rPr>
                <w:rFonts w:ascii="Times New Roman" w:hAnsi="Times New Roman" w:cs="Times New Roman"/>
                <w:i w:val="0"/>
                <w:color w:val="auto"/>
                <w:sz w:val="26"/>
                <w:szCs w:val="26"/>
              </w:rPr>
              <w:t xml:space="preserve">: </w:t>
            </w:r>
            <w:r w:rsidR="0055560D">
              <w:rPr>
                <w:rFonts w:ascii="Times New Roman" w:hAnsi="Times New Roman" w:cs="Times New Roman"/>
                <w:i w:val="0"/>
                <w:color w:val="auto"/>
                <w:sz w:val="26"/>
                <w:szCs w:val="26"/>
              </w:rPr>
              <w:t xml:space="preserve">Nếu chọn </w:t>
            </w:r>
            <w:r w:rsidR="0055560D" w:rsidRPr="000F42EE">
              <w:rPr>
                <w:rFonts w:ascii="Times New Roman" w:hAnsi="Times New Roman" w:cs="Times New Roman"/>
                <w:b/>
                <w:i w:val="0"/>
                <w:color w:val="auto"/>
                <w:sz w:val="26"/>
                <w:szCs w:val="26"/>
              </w:rPr>
              <w:t>Thêm cán bộ</w:t>
            </w:r>
            <w:r w:rsidR="00597CEB" w:rsidRPr="001A10DD">
              <w:rPr>
                <w:rFonts w:ascii="Times New Roman" w:hAnsi="Times New Roman" w:cs="Times New Roman"/>
                <w:i w:val="0"/>
                <w:color w:val="auto"/>
                <w:sz w:val="26"/>
                <w:szCs w:val="26"/>
              </w:rPr>
              <w:t>:</w:t>
            </w:r>
          </w:p>
          <w:p w:rsidR="00C47C4F" w:rsidRDefault="00C47C4F" w:rsidP="00C47C4F">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Chức năng này được sử dụng để nhập và lưu lại thông tin cho một cán bộ mới có yêu cầu thực hiện hoạt động điểm danh.</w:t>
            </w:r>
          </w:p>
          <w:p w:rsidR="00597CEB" w:rsidRDefault="00597CEB" w:rsidP="00C47C4F">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F67F19" w:rsidRDefault="00F55F5D" w:rsidP="00F67F19">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Sub 3</w:t>
            </w:r>
            <w:r w:rsidR="00F67F19" w:rsidRPr="001A10DD">
              <w:rPr>
                <w:rFonts w:ascii="Times New Roman" w:hAnsi="Times New Roman" w:cs="Times New Roman"/>
                <w:i w:val="0"/>
                <w:color w:val="auto"/>
                <w:sz w:val="26"/>
                <w:szCs w:val="26"/>
              </w:rPr>
              <w:t xml:space="preserve">: </w:t>
            </w:r>
            <w:r w:rsidR="00F67F19">
              <w:rPr>
                <w:rFonts w:ascii="Times New Roman" w:hAnsi="Times New Roman" w:cs="Times New Roman"/>
                <w:i w:val="0"/>
                <w:color w:val="auto"/>
                <w:sz w:val="26"/>
                <w:szCs w:val="26"/>
              </w:rPr>
              <w:t xml:space="preserve">Nếu chọn </w:t>
            </w:r>
            <w:r w:rsidR="00F67F19" w:rsidRPr="000F42EE">
              <w:rPr>
                <w:rFonts w:ascii="Times New Roman" w:hAnsi="Times New Roman" w:cs="Times New Roman"/>
                <w:b/>
                <w:i w:val="0"/>
                <w:color w:val="auto"/>
                <w:sz w:val="26"/>
                <w:szCs w:val="26"/>
              </w:rPr>
              <w:t>Cập nhật thông tin cán bộ</w:t>
            </w:r>
            <w:r w:rsidR="00F67F19" w:rsidRPr="001A10DD">
              <w:rPr>
                <w:rFonts w:ascii="Times New Roman" w:hAnsi="Times New Roman" w:cs="Times New Roman"/>
                <w:i w:val="0"/>
                <w:color w:val="auto"/>
                <w:sz w:val="26"/>
                <w:szCs w:val="26"/>
              </w:rPr>
              <w:t>:</w:t>
            </w:r>
          </w:p>
          <w:p w:rsidR="00F67F19" w:rsidRDefault="00F67F19" w:rsidP="00F67F19">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Chức năng này được sử dụng để cập nhật lại và lưu lại thông tin cho một cán bộ đã có sẵn dữ liệu và muốn thay đổi cho phù hợp với </w:t>
            </w:r>
            <w:r w:rsidR="0049784B">
              <w:rPr>
                <w:rFonts w:ascii="Times New Roman" w:hAnsi="Times New Roman" w:cs="Times New Roman"/>
                <w:i w:val="0"/>
                <w:color w:val="auto"/>
                <w:sz w:val="26"/>
                <w:szCs w:val="26"/>
              </w:rPr>
              <w:t>thông tin thực tế</w:t>
            </w:r>
            <w:r>
              <w:rPr>
                <w:rFonts w:ascii="Times New Roman" w:hAnsi="Times New Roman" w:cs="Times New Roman"/>
                <w:i w:val="0"/>
                <w:color w:val="auto"/>
                <w:sz w:val="26"/>
                <w:szCs w:val="26"/>
              </w:rPr>
              <w:t>.</w:t>
            </w:r>
          </w:p>
          <w:p w:rsidR="00F67F19" w:rsidRDefault="00F67F19" w:rsidP="00F67F19">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49784B" w:rsidRDefault="00F55F5D" w:rsidP="0049784B">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Sub 4</w:t>
            </w:r>
            <w:r w:rsidR="0049784B" w:rsidRPr="001A10DD">
              <w:rPr>
                <w:rFonts w:ascii="Times New Roman" w:hAnsi="Times New Roman" w:cs="Times New Roman"/>
                <w:i w:val="0"/>
                <w:color w:val="auto"/>
                <w:sz w:val="26"/>
                <w:szCs w:val="26"/>
              </w:rPr>
              <w:t xml:space="preserve">: </w:t>
            </w:r>
            <w:r w:rsidR="0049784B">
              <w:rPr>
                <w:rFonts w:ascii="Times New Roman" w:hAnsi="Times New Roman" w:cs="Times New Roman"/>
                <w:i w:val="0"/>
                <w:color w:val="auto"/>
                <w:sz w:val="26"/>
                <w:szCs w:val="26"/>
              </w:rPr>
              <w:t xml:space="preserve">Nếu chọn </w:t>
            </w:r>
            <w:r w:rsidR="0049784B" w:rsidRPr="000F42EE">
              <w:rPr>
                <w:rFonts w:ascii="Times New Roman" w:hAnsi="Times New Roman" w:cs="Times New Roman"/>
                <w:b/>
                <w:i w:val="0"/>
                <w:color w:val="auto"/>
                <w:sz w:val="26"/>
                <w:szCs w:val="26"/>
              </w:rPr>
              <w:t>Xóa cán bộ</w:t>
            </w:r>
            <w:r w:rsidR="0049784B" w:rsidRPr="001A10DD">
              <w:rPr>
                <w:rFonts w:ascii="Times New Roman" w:hAnsi="Times New Roman" w:cs="Times New Roman"/>
                <w:i w:val="0"/>
                <w:color w:val="auto"/>
                <w:sz w:val="26"/>
                <w:szCs w:val="26"/>
              </w:rPr>
              <w:t>:</w:t>
            </w:r>
          </w:p>
          <w:p w:rsidR="0049784B" w:rsidRDefault="0049784B" w:rsidP="0049784B">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Chức năng này được sử dụng để xóa thông tin của một cán bộ khi không còn nhu cầu điểm danh cho người này nửa.</w:t>
            </w:r>
          </w:p>
          <w:p w:rsidR="0049784B" w:rsidRDefault="0049784B" w:rsidP="0049784B">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F55F5D" w:rsidRDefault="00741C3E" w:rsidP="00F55F5D">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Sub 5</w:t>
            </w:r>
            <w:r w:rsidR="00F55F5D" w:rsidRPr="001A10DD">
              <w:rPr>
                <w:rFonts w:ascii="Times New Roman" w:hAnsi="Times New Roman" w:cs="Times New Roman"/>
                <w:i w:val="0"/>
                <w:color w:val="auto"/>
                <w:sz w:val="26"/>
                <w:szCs w:val="26"/>
              </w:rPr>
              <w:t xml:space="preserve">: </w:t>
            </w:r>
            <w:r w:rsidR="00F55F5D">
              <w:rPr>
                <w:rFonts w:ascii="Times New Roman" w:hAnsi="Times New Roman" w:cs="Times New Roman"/>
                <w:i w:val="0"/>
                <w:color w:val="auto"/>
                <w:sz w:val="26"/>
                <w:szCs w:val="26"/>
              </w:rPr>
              <w:t xml:space="preserve">Nếu chọn </w:t>
            </w:r>
            <w:r w:rsidR="00F55F5D" w:rsidRPr="000F42EE">
              <w:rPr>
                <w:rFonts w:ascii="Times New Roman" w:hAnsi="Times New Roman" w:cs="Times New Roman"/>
                <w:b/>
                <w:i w:val="0"/>
                <w:color w:val="auto"/>
                <w:sz w:val="26"/>
                <w:szCs w:val="26"/>
              </w:rPr>
              <w:t>Tìm kiếm cán bộ</w:t>
            </w:r>
            <w:r w:rsidR="00F55F5D" w:rsidRPr="001A10DD">
              <w:rPr>
                <w:rFonts w:ascii="Times New Roman" w:hAnsi="Times New Roman" w:cs="Times New Roman"/>
                <w:i w:val="0"/>
                <w:color w:val="auto"/>
                <w:sz w:val="26"/>
                <w:szCs w:val="26"/>
              </w:rPr>
              <w:t>:</w:t>
            </w:r>
          </w:p>
          <w:p w:rsidR="00F55F5D" w:rsidRDefault="00F55F5D" w:rsidP="00F55F5D">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Chức năng này được sử dụng để tìm kiếm một cán bộ trong trường hợp danh sách quá dài, bằng cách sử dụng họ tên hoặc mã số của cán bộ.</w:t>
            </w:r>
          </w:p>
          <w:p w:rsidR="00F55F5D" w:rsidRPr="001A10DD" w:rsidRDefault="00F55F5D" w:rsidP="00F55F5D">
            <w:pPr>
              <w:pStyle w:val="InfoBlue"/>
              <w:spacing w:line="240" w:lineRule="auto"/>
              <w:ind w:left="720"/>
              <w:rPr>
                <w:rFonts w:ascii="Times New Roman" w:hAnsi="Times New Roman" w:cs="Times New Roman"/>
              </w:rPr>
            </w:pPr>
            <w:r w:rsidRPr="001A10DD">
              <w:rPr>
                <w:rFonts w:ascii="Times New Roman" w:hAnsi="Times New Roman" w:cs="Times New Roman"/>
                <w:i w:val="0"/>
                <w:color w:val="auto"/>
                <w:sz w:val="26"/>
                <w:szCs w:val="26"/>
              </w:rPr>
              <w:t>Kết thúc tùy chọn.</w:t>
            </w:r>
          </w:p>
          <w:p w:rsidR="00597CEB" w:rsidRPr="001A10DD" w:rsidRDefault="00597CEB" w:rsidP="00FA7D34">
            <w:pPr>
              <w:spacing w:line="240" w:lineRule="auto"/>
              <w:rPr>
                <w:rFonts w:ascii="Times New Roman" w:hAnsi="Times New Roman"/>
              </w:rPr>
            </w:pPr>
            <w:r w:rsidRPr="001A10DD">
              <w:rPr>
                <w:rFonts w:ascii="Times New Roman" w:hAnsi="Times New Roman"/>
                <w:sz w:val="26"/>
                <w:szCs w:val="26"/>
              </w:rPr>
              <w:t xml:space="preserve">3. </w:t>
            </w:r>
            <w:r w:rsidR="00BD415A">
              <w:rPr>
                <w:rFonts w:ascii="Times New Roman" w:hAnsi="Times New Roman"/>
                <w:sz w:val="26"/>
                <w:szCs w:val="26"/>
              </w:rPr>
              <w:t>Sau khi thực hiện một trong những hoạt động trên tùy chọn kết thúc và trở về màn hình lựa chọn.</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7B5F1E"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Người dùng có thể thực hiện luân ph</w:t>
            </w:r>
            <w:r w:rsidR="000074BB">
              <w:rPr>
                <w:rFonts w:ascii="Times New Roman" w:hAnsi="Times New Roman" w:cs="Times New Roman"/>
                <w:i w:val="0"/>
                <w:color w:val="auto"/>
                <w:sz w:val="26"/>
                <w:szCs w:val="26"/>
              </w:rPr>
              <w:t>iên các Sub hoặc thực hiện lại một Sub nếu muốn</w:t>
            </w:r>
            <w:r w:rsidR="00597CEB" w:rsidRPr="001A10DD">
              <w:rPr>
                <w:rFonts w:ascii="Times New Roman" w:hAnsi="Times New Roman" w:cs="Times New Roman"/>
                <w:i w:val="0"/>
                <w:color w:val="auto"/>
                <w:sz w:val="26"/>
                <w:szCs w:val="26"/>
              </w:rPr>
              <w:t>.</w:t>
            </w:r>
          </w:p>
        </w:tc>
      </w:tr>
      <w:tr w:rsidR="00597CEB" w:rsidRPr="001A10DD" w:rsidTr="003A74C6">
        <w:tc>
          <w:tcPr>
            <w:tcW w:w="2343" w:type="dxa"/>
            <w:tcBorders>
              <w:top w:val="single" w:sz="4" w:space="0" w:color="000000"/>
              <w:left w:val="single" w:sz="8" w:space="0" w:color="000000"/>
              <w:bottom w:val="single" w:sz="8"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lastRenderedPageBreak/>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Thực hiện thành công Sub đã chọn</w:t>
            </w:r>
          </w:p>
        </w:tc>
      </w:tr>
    </w:tbl>
    <w:p w:rsidR="00597CEB" w:rsidRPr="001A10DD" w:rsidRDefault="00597CEB" w:rsidP="00FA7D34">
      <w:pPr>
        <w:spacing w:line="240" w:lineRule="auto"/>
        <w:rPr>
          <w:rFonts w:ascii="Times New Roman" w:hAnsi="Times New Roman"/>
        </w:rPr>
      </w:pPr>
    </w:p>
    <w:p w:rsidR="00597CEB" w:rsidRPr="007A561F" w:rsidRDefault="00597CEB" w:rsidP="007A561F">
      <w:pPr>
        <w:pStyle w:val="u2"/>
        <w:numPr>
          <w:ilvl w:val="0"/>
          <w:numId w:val="0"/>
        </w:numPr>
        <w:spacing w:line="240" w:lineRule="auto"/>
        <w:rPr>
          <w:rFonts w:ascii="Times New Roman" w:hAnsi="Times New Roman"/>
          <w:color w:val="0070C0"/>
          <w:sz w:val="36"/>
        </w:rPr>
      </w:pPr>
      <w:bookmarkStart w:id="57" w:name="__RefHeading___Toc481183599"/>
      <w:bookmarkStart w:id="58" w:name="_Toc481304152"/>
      <w:bookmarkEnd w:id="57"/>
      <w:r w:rsidRPr="001A10DD">
        <w:rPr>
          <w:rFonts w:ascii="Times New Roman" w:hAnsi="Times New Roman"/>
          <w:color w:val="0070C0"/>
          <w:sz w:val="32"/>
          <w:szCs w:val="26"/>
        </w:rPr>
        <w:t xml:space="preserve">4.2 UC_002 – </w:t>
      </w:r>
      <w:bookmarkEnd w:id="58"/>
      <w:r w:rsidR="008E4D1A">
        <w:rPr>
          <w:rFonts w:ascii="Times New Roman" w:hAnsi="Times New Roman"/>
          <w:color w:val="0070C0"/>
          <w:sz w:val="32"/>
          <w:szCs w:val="26"/>
        </w:rPr>
        <w:t>Quản lý sinh viên</w:t>
      </w:r>
    </w:p>
    <w:p w:rsidR="00597CEB" w:rsidRPr="001A10DD" w:rsidRDefault="009157A9" w:rsidP="00FA7D34">
      <w:pPr>
        <w:spacing w:line="240" w:lineRule="auto"/>
        <w:rPr>
          <w:rFonts w:ascii="Times New Roman" w:hAnsi="Times New Roman"/>
          <w:b/>
          <w:color w:val="FF0000"/>
          <w:sz w:val="26"/>
          <w:szCs w:val="26"/>
        </w:rPr>
      </w:pPr>
      <w:r>
        <w:rPr>
          <w:noProof/>
        </w:rPr>
        <w:drawing>
          <wp:inline distT="0" distB="0" distL="0" distR="0" wp14:anchorId="2F8DDC61" wp14:editId="794A4B60">
            <wp:extent cx="6126480" cy="164401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1644015"/>
                    </a:xfrm>
                    <a:prstGeom prst="rect">
                      <a:avLst/>
                    </a:prstGeom>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600"/>
      </w:tblGrid>
      <w:tr w:rsidR="008E4D1A" w:rsidRPr="001A10DD" w:rsidTr="00645CE1">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8E4D1A" w:rsidRPr="001A10DD" w:rsidRDefault="008E4D1A" w:rsidP="00645CE1">
            <w:pPr>
              <w:spacing w:before="80" w:after="80" w:line="240" w:lineRule="auto"/>
              <w:rPr>
                <w:rFonts w:ascii="Times New Roman" w:hAnsi="Times New Roman"/>
              </w:rPr>
            </w:pPr>
            <w:r>
              <w:rPr>
                <w:rFonts w:ascii="Times New Roman" w:hAnsi="Times New Roman"/>
                <w:b/>
                <w:sz w:val="26"/>
                <w:szCs w:val="26"/>
              </w:rPr>
              <w:t>Use case: UC_002</w:t>
            </w:r>
            <w:r w:rsidRPr="001A10DD">
              <w:rPr>
                <w:rFonts w:ascii="Times New Roman" w:hAnsi="Times New Roman"/>
                <w:b/>
                <w:sz w:val="26"/>
                <w:szCs w:val="26"/>
              </w:rPr>
              <w:t>_</w:t>
            </w:r>
            <w:r w:rsidRPr="001A10DD">
              <w:rPr>
                <w:rFonts w:ascii="Times New Roman" w:hAnsi="Times New Roman"/>
                <w:color w:val="000000"/>
                <w:sz w:val="26"/>
                <w:szCs w:val="26"/>
              </w:rPr>
              <w:t xml:space="preserve"> </w:t>
            </w:r>
            <w:r w:rsidRPr="00813CF7">
              <w:rPr>
                <w:rFonts w:ascii="Times New Roman" w:hAnsi="Times New Roman"/>
                <w:b/>
                <w:color w:val="000000"/>
                <w:sz w:val="26"/>
                <w:szCs w:val="26"/>
              </w:rPr>
              <w:t>Quản lý sinh viên</w:t>
            </w:r>
          </w:p>
        </w:tc>
      </w:tr>
      <w:tr w:rsidR="008E4D1A" w:rsidRPr="001A10DD" w:rsidTr="00645CE1">
        <w:tc>
          <w:tcPr>
            <w:tcW w:w="2343" w:type="dxa"/>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1A10DD" w:rsidRDefault="008E4D1A" w:rsidP="00645CE1">
            <w:pPr>
              <w:pStyle w:val="StyleTabletextBoldCentered"/>
              <w:spacing w:line="240" w:lineRule="auto"/>
              <w:jc w:val="both"/>
              <w:rPr>
                <w:rFonts w:ascii="Times New Roman" w:hAnsi="Times New Roman" w:cs="Times New Roman"/>
              </w:rPr>
            </w:pPr>
            <w:r>
              <w:rPr>
                <w:rFonts w:ascii="Times New Roman" w:hAnsi="Times New Roman" w:cs="Times New Roman"/>
                <w:color w:val="000000"/>
                <w:sz w:val="26"/>
                <w:szCs w:val="26"/>
              </w:rPr>
              <w:t xml:space="preserve">Quản </w:t>
            </w:r>
            <w:r w:rsidR="0079682D">
              <w:rPr>
                <w:rFonts w:ascii="Times New Roman" w:hAnsi="Times New Roman" w:cs="Times New Roman"/>
                <w:color w:val="000000"/>
                <w:sz w:val="26"/>
                <w:szCs w:val="26"/>
              </w:rPr>
              <w:t>lý sinh viên</w:t>
            </w:r>
          </w:p>
        </w:tc>
      </w:tr>
      <w:tr w:rsidR="008E4D1A" w:rsidRPr="001A10DD" w:rsidTr="00645CE1">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8E4D1A" w:rsidRPr="001A10DD" w:rsidRDefault="008E4D1A"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 xml:space="preserve">Người dùng muốn quản lý </w:t>
            </w:r>
            <w:r w:rsidR="0079682D">
              <w:rPr>
                <w:rFonts w:ascii="Times New Roman" w:hAnsi="Times New Roman" w:cs="Times New Roman"/>
                <w:i w:val="0"/>
                <w:color w:val="auto"/>
                <w:sz w:val="26"/>
                <w:szCs w:val="26"/>
              </w:rPr>
              <w:t>sinh viên</w:t>
            </w:r>
            <w:r>
              <w:rPr>
                <w:rFonts w:ascii="Times New Roman" w:hAnsi="Times New Roman" w:cs="Times New Roman"/>
                <w:i w:val="0"/>
                <w:color w:val="auto"/>
                <w:sz w:val="26"/>
                <w:szCs w:val="26"/>
              </w:rPr>
              <w:t xml:space="preserve"> và thông tin của họ dành cho hoạt động điểm danh trong các sự kiện</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8E4D1A" w:rsidRPr="001A10DD" w:rsidRDefault="008E4D1A"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Mức độ cần thiết:</w:t>
            </w:r>
            <w:r>
              <w:rPr>
                <w:rFonts w:ascii="Times New Roman" w:hAnsi="Times New Roman" w:cs="Times New Roman"/>
                <w:i w:val="0"/>
                <w:color w:val="auto"/>
                <w:sz w:val="26"/>
                <w:szCs w:val="26"/>
              </w:rPr>
              <w:t xml:space="preserve"> Cao</w:t>
            </w:r>
          </w:p>
        </w:tc>
      </w:tr>
      <w:tr w:rsidR="008E4D1A" w:rsidRPr="001A10DD" w:rsidTr="00645CE1">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snapToGrid w:val="0"/>
              <w:rPr>
                <w:rFonts w:ascii="Times New Roman" w:hAnsi="Times New Roman" w:cs="Times New Roman"/>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8E4D1A" w:rsidRPr="001A10DD" w:rsidRDefault="008E4D1A" w:rsidP="00645CE1">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8E4D1A" w:rsidRPr="001A10DD" w:rsidRDefault="008E4D1A"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Phân loại: C</w:t>
            </w:r>
            <w:r w:rsidRPr="001A10DD">
              <w:rPr>
                <w:rFonts w:ascii="Times New Roman" w:hAnsi="Times New Roman" w:cs="Times New Roman"/>
                <w:i w:val="0"/>
                <w:color w:val="auto"/>
                <w:sz w:val="26"/>
                <w:szCs w:val="26"/>
              </w:rPr>
              <w:t>ao</w:t>
            </w:r>
          </w:p>
        </w:tc>
      </w:tr>
      <w:tr w:rsidR="008E4D1A" w:rsidRPr="001A10DD" w:rsidTr="00645CE1">
        <w:trPr>
          <w:cantSplit/>
        </w:trPr>
        <w:tc>
          <w:tcPr>
            <w:tcW w:w="2343" w:type="dxa"/>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0F42EE" w:rsidRDefault="008E4D1A" w:rsidP="00645CE1">
            <w:pPr>
              <w:pStyle w:val="InfoBlue"/>
              <w:spacing w:line="240" w:lineRule="auto"/>
              <w:rPr>
                <w:rFonts w:ascii="Times New Roman" w:hAnsi="Times New Roman" w:cs="Times New Roman"/>
                <w:b/>
              </w:rPr>
            </w:pPr>
            <w:r w:rsidRPr="000F42EE">
              <w:rPr>
                <w:rFonts w:ascii="Times New Roman" w:hAnsi="Times New Roman" w:cs="Times New Roman"/>
                <w:b/>
                <w:i w:val="0"/>
                <w:color w:val="auto"/>
                <w:sz w:val="26"/>
                <w:szCs w:val="26"/>
              </w:rPr>
              <w:t>Người quản lý</w:t>
            </w:r>
          </w:p>
        </w:tc>
      </w:tr>
      <w:tr w:rsidR="008E4D1A" w:rsidRPr="001A10DD" w:rsidTr="00645CE1">
        <w:tc>
          <w:tcPr>
            <w:tcW w:w="2343" w:type="dxa"/>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1A10DD" w:rsidRDefault="008E4D1A" w:rsidP="00645CE1">
            <w:pPr>
              <w:pStyle w:val="InfoBlue"/>
              <w:snapToGrid w:val="0"/>
              <w:spacing w:line="240" w:lineRule="auto"/>
              <w:rPr>
                <w:rFonts w:ascii="Times New Roman" w:hAnsi="Times New Roman" w:cs="Times New Roman"/>
              </w:rPr>
            </w:pPr>
            <w:r>
              <w:rPr>
                <w:rFonts w:ascii="Times New Roman" w:hAnsi="Times New Roman" w:cs="Times New Roman"/>
                <w:i w:val="0"/>
                <w:color w:val="auto"/>
                <w:sz w:val="26"/>
                <w:szCs w:val="26"/>
              </w:rPr>
              <w:t>Người quản lý muốn nắm danh sách và quản lý quá trình điểm danh của họ trong từng sự kiện.</w:t>
            </w:r>
          </w:p>
        </w:tc>
      </w:tr>
      <w:tr w:rsidR="008E4D1A" w:rsidRPr="001A10DD" w:rsidTr="00645CE1">
        <w:tc>
          <w:tcPr>
            <w:tcW w:w="2343" w:type="dxa"/>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1A10DD" w:rsidRDefault="008E4D1A" w:rsidP="00645CE1">
            <w:pPr>
              <w:spacing w:before="60" w:after="60" w:line="240" w:lineRule="auto"/>
              <w:rPr>
                <w:rFonts w:ascii="Times New Roman" w:hAnsi="Times New Roman"/>
              </w:rPr>
            </w:pPr>
            <w:r w:rsidRPr="001A10DD">
              <w:rPr>
                <w:rFonts w:ascii="Times New Roman" w:hAnsi="Times New Roman"/>
                <w:sz w:val="26"/>
                <w:szCs w:val="26"/>
              </w:rPr>
              <w:t>+Association (kết hợp):</w:t>
            </w:r>
            <w:r>
              <w:rPr>
                <w:rFonts w:ascii="Times New Roman" w:hAnsi="Times New Roman"/>
                <w:sz w:val="26"/>
                <w:szCs w:val="26"/>
              </w:rPr>
              <w:t xml:space="preserve"> </w:t>
            </w:r>
            <w:r w:rsidRPr="000F42EE">
              <w:rPr>
                <w:rFonts w:ascii="Times New Roman" w:hAnsi="Times New Roman"/>
                <w:b/>
                <w:sz w:val="26"/>
                <w:szCs w:val="26"/>
              </w:rPr>
              <w:t>Người quản lý</w:t>
            </w:r>
          </w:p>
          <w:p w:rsidR="008E4D1A" w:rsidRPr="001A10DD" w:rsidRDefault="008E4D1A" w:rsidP="00645CE1">
            <w:pPr>
              <w:spacing w:line="240" w:lineRule="auto"/>
              <w:rPr>
                <w:rFonts w:ascii="Times New Roman" w:hAnsi="Times New Roman"/>
              </w:rPr>
            </w:pPr>
            <w:r w:rsidRPr="001A10DD">
              <w:rPr>
                <w:rFonts w:ascii="Times New Roman" w:hAnsi="Times New Roman"/>
                <w:sz w:val="26"/>
                <w:szCs w:val="26"/>
              </w:rPr>
              <w:t xml:space="preserve">+Include(bao gồm): </w:t>
            </w:r>
            <w:r w:rsidRPr="000F42EE">
              <w:rPr>
                <w:rFonts w:ascii="Times New Roman" w:hAnsi="Times New Roman"/>
                <w:b/>
                <w:sz w:val="26"/>
                <w:szCs w:val="26"/>
              </w:rPr>
              <w:t>Đăng nhập</w:t>
            </w:r>
          </w:p>
          <w:p w:rsidR="008E4D1A" w:rsidRPr="001A10DD" w:rsidRDefault="008E4D1A" w:rsidP="00645CE1">
            <w:pPr>
              <w:spacing w:line="240" w:lineRule="auto"/>
              <w:rPr>
                <w:rFonts w:ascii="Times New Roman" w:hAnsi="Times New Roman"/>
              </w:rPr>
            </w:pPr>
            <w:r w:rsidRPr="001A10DD">
              <w:rPr>
                <w:rFonts w:ascii="Times New Roman" w:hAnsi="Times New Roman"/>
                <w:sz w:val="26"/>
                <w:szCs w:val="26"/>
              </w:rPr>
              <w:t xml:space="preserve">+Extend(mở rộng): </w:t>
            </w:r>
            <w:r w:rsidRPr="005A630C">
              <w:rPr>
                <w:rFonts w:ascii="Times New Roman" w:hAnsi="Times New Roman"/>
                <w:b/>
                <w:sz w:val="26"/>
                <w:szCs w:val="26"/>
              </w:rPr>
              <w:t xml:space="preserve">Thêm </w:t>
            </w:r>
            <w:r w:rsidR="0079682D" w:rsidRPr="005A630C">
              <w:rPr>
                <w:rFonts w:ascii="Times New Roman" w:hAnsi="Times New Roman"/>
                <w:b/>
                <w:sz w:val="26"/>
                <w:szCs w:val="26"/>
              </w:rPr>
              <w:t>sinh viên</w:t>
            </w:r>
            <w:r w:rsidRPr="005A630C">
              <w:rPr>
                <w:rFonts w:ascii="Times New Roman" w:hAnsi="Times New Roman"/>
                <w:b/>
                <w:sz w:val="26"/>
                <w:szCs w:val="26"/>
              </w:rPr>
              <w:t xml:space="preserve">, Cập nhật thông tin </w:t>
            </w:r>
            <w:r w:rsidR="0079682D" w:rsidRPr="005A630C">
              <w:rPr>
                <w:rFonts w:ascii="Times New Roman" w:hAnsi="Times New Roman"/>
                <w:b/>
                <w:sz w:val="26"/>
                <w:szCs w:val="26"/>
              </w:rPr>
              <w:t>sinh viên</w:t>
            </w:r>
            <w:r w:rsidRPr="005A630C">
              <w:rPr>
                <w:rFonts w:ascii="Times New Roman" w:hAnsi="Times New Roman"/>
                <w:b/>
                <w:sz w:val="26"/>
                <w:szCs w:val="26"/>
              </w:rPr>
              <w:t xml:space="preserve">, Xóa </w:t>
            </w:r>
            <w:r w:rsidR="0079682D" w:rsidRPr="005A630C">
              <w:rPr>
                <w:rFonts w:ascii="Times New Roman" w:hAnsi="Times New Roman"/>
                <w:b/>
                <w:sz w:val="26"/>
                <w:szCs w:val="26"/>
              </w:rPr>
              <w:t>sinh viên</w:t>
            </w:r>
            <w:r w:rsidR="009157A9" w:rsidRPr="005A630C">
              <w:rPr>
                <w:rFonts w:ascii="Times New Roman" w:hAnsi="Times New Roman"/>
                <w:b/>
                <w:sz w:val="26"/>
                <w:szCs w:val="26"/>
              </w:rPr>
              <w:t>, Tìm kiếm sinh viên, Hiển thị danh sách sinh viên</w:t>
            </w:r>
          </w:p>
          <w:p w:rsidR="008E4D1A" w:rsidRPr="001A10DD" w:rsidRDefault="008E4D1A" w:rsidP="00645CE1">
            <w:pPr>
              <w:spacing w:line="240" w:lineRule="auto"/>
              <w:rPr>
                <w:rFonts w:ascii="Times New Roman" w:hAnsi="Times New Roman"/>
              </w:rPr>
            </w:pPr>
            <w:r w:rsidRPr="001A10DD">
              <w:rPr>
                <w:rFonts w:ascii="Times New Roman" w:hAnsi="Times New Roman"/>
                <w:sz w:val="26"/>
                <w:szCs w:val="26"/>
              </w:rPr>
              <w:t xml:space="preserve"> +Generalization(tổng quát hóa): </w:t>
            </w:r>
            <w:r>
              <w:rPr>
                <w:rFonts w:ascii="Times New Roman" w:hAnsi="Times New Roman"/>
                <w:sz w:val="26"/>
                <w:szCs w:val="26"/>
              </w:rPr>
              <w:t>NULL</w:t>
            </w:r>
          </w:p>
        </w:tc>
      </w:tr>
      <w:tr w:rsidR="008E4D1A" w:rsidRPr="001A10DD" w:rsidTr="00645CE1">
        <w:tc>
          <w:tcPr>
            <w:tcW w:w="2343" w:type="dxa"/>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1A10DD" w:rsidRDefault="008E4D1A"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Yêu Cầu Đăng Nhập</w:t>
            </w:r>
          </w:p>
        </w:tc>
      </w:tr>
      <w:tr w:rsidR="008E4D1A" w:rsidRPr="001A10DD" w:rsidTr="00645CE1">
        <w:tc>
          <w:tcPr>
            <w:tcW w:w="2343" w:type="dxa"/>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1A10DD" w:rsidRDefault="00F66B38"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 xml:space="preserve">1. Người dùng </w:t>
            </w:r>
            <w:r w:rsidRPr="000F42EE">
              <w:rPr>
                <w:rFonts w:ascii="Times New Roman" w:hAnsi="Times New Roman" w:cs="Times New Roman"/>
                <w:b/>
                <w:i w:val="0"/>
                <w:color w:val="auto"/>
                <w:sz w:val="26"/>
                <w:szCs w:val="26"/>
              </w:rPr>
              <w:t>Đ</w:t>
            </w:r>
            <w:r w:rsidR="008E4D1A" w:rsidRPr="000F42EE">
              <w:rPr>
                <w:rFonts w:ascii="Times New Roman" w:hAnsi="Times New Roman" w:cs="Times New Roman"/>
                <w:b/>
                <w:i w:val="0"/>
                <w:color w:val="auto"/>
                <w:sz w:val="26"/>
                <w:szCs w:val="26"/>
              </w:rPr>
              <w:t>ăng nhập</w:t>
            </w:r>
          </w:p>
          <w:p w:rsidR="008E4D1A" w:rsidRPr="001A10DD" w:rsidRDefault="008E4D1A"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2. </w:t>
            </w:r>
            <w:r w:rsidR="005A630C">
              <w:rPr>
                <w:rFonts w:ascii="Times New Roman" w:hAnsi="Times New Roman" w:cs="Times New Roman"/>
                <w:i w:val="0"/>
                <w:color w:val="auto"/>
                <w:sz w:val="26"/>
                <w:szCs w:val="26"/>
              </w:rPr>
              <w:t xml:space="preserve">Người dùng chọn mục </w:t>
            </w:r>
            <w:r w:rsidR="005A630C" w:rsidRPr="005A630C">
              <w:rPr>
                <w:rFonts w:ascii="Times New Roman" w:hAnsi="Times New Roman" w:cs="Times New Roman"/>
                <w:b/>
                <w:i w:val="0"/>
                <w:color w:val="auto"/>
                <w:sz w:val="26"/>
                <w:szCs w:val="26"/>
              </w:rPr>
              <w:t>Quản lý sinh viên</w:t>
            </w:r>
            <w:r w:rsidR="005A630C">
              <w:rPr>
                <w:rFonts w:ascii="Times New Roman" w:hAnsi="Times New Roman" w:cs="Times New Roman"/>
                <w:i w:val="0"/>
                <w:color w:val="auto"/>
                <w:sz w:val="26"/>
                <w:szCs w:val="26"/>
              </w:rPr>
              <w:t xml:space="preserve">, chức năng </w:t>
            </w:r>
            <w:r w:rsidR="005A630C" w:rsidRPr="005A630C">
              <w:rPr>
                <w:rFonts w:ascii="Times New Roman" w:hAnsi="Times New Roman" w:cs="Times New Roman"/>
                <w:b/>
                <w:i w:val="0"/>
                <w:color w:val="auto"/>
                <w:sz w:val="26"/>
                <w:szCs w:val="26"/>
              </w:rPr>
              <w:t>Hiển thị danh sách sinh viên</w:t>
            </w:r>
            <w:r w:rsidR="005A630C">
              <w:rPr>
                <w:rFonts w:ascii="Times New Roman" w:hAnsi="Times New Roman" w:cs="Times New Roman"/>
                <w:i w:val="0"/>
                <w:color w:val="auto"/>
                <w:sz w:val="26"/>
                <w:szCs w:val="26"/>
              </w:rPr>
              <w:t xml:space="preserve"> (</w:t>
            </w:r>
            <w:r w:rsidR="005A630C" w:rsidRPr="005A630C">
              <w:rPr>
                <w:rFonts w:ascii="Times New Roman" w:hAnsi="Times New Roman" w:cs="Times New Roman"/>
                <w:b/>
                <w:i w:val="0"/>
                <w:color w:val="auto"/>
                <w:sz w:val="26"/>
                <w:szCs w:val="26"/>
              </w:rPr>
              <w:t>Sub 1</w:t>
            </w:r>
            <w:r w:rsidR="005A630C">
              <w:rPr>
                <w:rFonts w:ascii="Times New Roman" w:hAnsi="Times New Roman" w:cs="Times New Roman"/>
                <w:i w:val="0"/>
                <w:color w:val="auto"/>
                <w:sz w:val="26"/>
                <w:szCs w:val="26"/>
              </w:rPr>
              <w:t xml:space="preserve">)sẽ tự động khởi động để hiển thị </w:t>
            </w:r>
            <w:r w:rsidR="005A630C">
              <w:rPr>
                <w:rFonts w:ascii="Times New Roman" w:hAnsi="Times New Roman" w:cs="Times New Roman"/>
                <w:i w:val="0"/>
                <w:color w:val="auto"/>
                <w:sz w:val="26"/>
                <w:szCs w:val="26"/>
              </w:rPr>
              <w:lastRenderedPageBreak/>
              <w:t xml:space="preserve">danh sách </w:t>
            </w:r>
            <w:r w:rsidR="000F42EE">
              <w:rPr>
                <w:rFonts w:ascii="Times New Roman" w:hAnsi="Times New Roman" w:cs="Times New Roman"/>
                <w:i w:val="0"/>
                <w:color w:val="auto"/>
                <w:sz w:val="26"/>
                <w:szCs w:val="26"/>
              </w:rPr>
              <w:t>sinh viên</w:t>
            </w:r>
            <w:r w:rsidR="005A630C">
              <w:rPr>
                <w:rFonts w:ascii="Times New Roman" w:hAnsi="Times New Roman" w:cs="Times New Roman"/>
                <w:i w:val="0"/>
                <w:color w:val="auto"/>
                <w:sz w:val="26"/>
                <w:szCs w:val="26"/>
              </w:rPr>
              <w:t xml:space="preserve"> hiện có, người dùng có thể tùy chọn 1 trong 4 chức năng còn lại</w:t>
            </w:r>
            <w:r w:rsidRPr="001A10DD">
              <w:rPr>
                <w:rFonts w:ascii="Times New Roman" w:hAnsi="Times New Roman" w:cs="Times New Roman"/>
                <w:i w:val="0"/>
                <w:color w:val="auto"/>
                <w:sz w:val="26"/>
                <w:szCs w:val="26"/>
              </w:rPr>
              <w:t>:</w:t>
            </w:r>
          </w:p>
          <w:p w:rsidR="008E4D1A" w:rsidRDefault="008E4D1A" w:rsidP="00645CE1">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 xml:space="preserve">Sub </w:t>
            </w:r>
            <w:r w:rsidR="000F42EE">
              <w:rPr>
                <w:rFonts w:ascii="Times New Roman" w:hAnsi="Times New Roman" w:cs="Times New Roman"/>
                <w:b/>
                <w:i w:val="0"/>
                <w:color w:val="auto"/>
                <w:sz w:val="26"/>
                <w:szCs w:val="26"/>
              </w:rPr>
              <w:t>2</w:t>
            </w:r>
            <w:r w:rsidRPr="001A10DD">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 xml:space="preserve">Nếu chọn </w:t>
            </w:r>
            <w:r w:rsidRPr="000F42EE">
              <w:rPr>
                <w:rFonts w:ascii="Times New Roman" w:hAnsi="Times New Roman" w:cs="Times New Roman"/>
                <w:b/>
                <w:i w:val="0"/>
                <w:color w:val="auto"/>
                <w:sz w:val="26"/>
                <w:szCs w:val="26"/>
              </w:rPr>
              <w:t xml:space="preserve">Thêm </w:t>
            </w:r>
            <w:r w:rsidR="00035453" w:rsidRPr="000F42EE">
              <w:rPr>
                <w:rFonts w:ascii="Times New Roman" w:hAnsi="Times New Roman" w:cs="Times New Roman"/>
                <w:b/>
                <w:i w:val="0"/>
                <w:color w:val="auto"/>
                <w:sz w:val="26"/>
                <w:szCs w:val="26"/>
              </w:rPr>
              <w:t>sinh viên</w:t>
            </w:r>
            <w:r w:rsidRPr="001A10DD">
              <w:rPr>
                <w:rFonts w:ascii="Times New Roman" w:hAnsi="Times New Roman" w:cs="Times New Roman"/>
                <w:i w:val="0"/>
                <w:color w:val="auto"/>
                <w:sz w:val="26"/>
                <w:szCs w:val="26"/>
              </w:rPr>
              <w:t>:</w:t>
            </w:r>
          </w:p>
          <w:p w:rsidR="008E4D1A" w:rsidRDefault="008E4D1A"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Chức năng này được sử dụng để nhập và lưu lại thông tin cho một </w:t>
            </w:r>
            <w:r w:rsidR="00035453">
              <w:rPr>
                <w:rFonts w:ascii="Times New Roman" w:hAnsi="Times New Roman" w:cs="Times New Roman"/>
                <w:i w:val="0"/>
                <w:color w:val="auto"/>
                <w:sz w:val="26"/>
                <w:szCs w:val="26"/>
              </w:rPr>
              <w:t>sinh viên</w:t>
            </w:r>
            <w:r>
              <w:rPr>
                <w:rFonts w:ascii="Times New Roman" w:hAnsi="Times New Roman" w:cs="Times New Roman"/>
                <w:i w:val="0"/>
                <w:color w:val="auto"/>
                <w:sz w:val="26"/>
                <w:szCs w:val="26"/>
              </w:rPr>
              <w:t xml:space="preserve"> mới có yêu cầu thực hiện hoạt động điểm danh.</w:t>
            </w:r>
          </w:p>
          <w:p w:rsidR="008E4D1A" w:rsidRDefault="008E4D1A" w:rsidP="00645CE1">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8E4D1A" w:rsidRDefault="008E4D1A" w:rsidP="00645CE1">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 xml:space="preserve">Sub </w:t>
            </w:r>
            <w:r w:rsidR="000F42EE">
              <w:rPr>
                <w:rFonts w:ascii="Times New Roman" w:hAnsi="Times New Roman" w:cs="Times New Roman"/>
                <w:b/>
                <w:i w:val="0"/>
                <w:color w:val="auto"/>
                <w:sz w:val="26"/>
                <w:szCs w:val="26"/>
              </w:rPr>
              <w:t>3</w:t>
            </w:r>
            <w:r w:rsidRPr="001A10DD">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 xml:space="preserve">Nếu chọn </w:t>
            </w:r>
            <w:r w:rsidRPr="000F42EE">
              <w:rPr>
                <w:rFonts w:ascii="Times New Roman" w:hAnsi="Times New Roman" w:cs="Times New Roman"/>
                <w:b/>
                <w:i w:val="0"/>
                <w:color w:val="auto"/>
                <w:sz w:val="26"/>
                <w:szCs w:val="26"/>
              </w:rPr>
              <w:t xml:space="preserve">Cập nhật thông tin </w:t>
            </w:r>
            <w:r w:rsidR="00035453" w:rsidRPr="000F42EE">
              <w:rPr>
                <w:rFonts w:ascii="Times New Roman" w:hAnsi="Times New Roman" w:cs="Times New Roman"/>
                <w:b/>
                <w:i w:val="0"/>
                <w:color w:val="auto"/>
                <w:sz w:val="26"/>
                <w:szCs w:val="26"/>
              </w:rPr>
              <w:t>sinh viên</w:t>
            </w:r>
            <w:r w:rsidRPr="001A10DD">
              <w:rPr>
                <w:rFonts w:ascii="Times New Roman" w:hAnsi="Times New Roman" w:cs="Times New Roman"/>
                <w:i w:val="0"/>
                <w:color w:val="auto"/>
                <w:sz w:val="26"/>
                <w:szCs w:val="26"/>
              </w:rPr>
              <w:t>:</w:t>
            </w:r>
          </w:p>
          <w:p w:rsidR="008E4D1A" w:rsidRDefault="008E4D1A"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Chức năng này được sử dụng để cập nhật lại và lưu lại thông tin cho một </w:t>
            </w:r>
            <w:r w:rsidR="00035453">
              <w:rPr>
                <w:rFonts w:ascii="Times New Roman" w:hAnsi="Times New Roman" w:cs="Times New Roman"/>
                <w:i w:val="0"/>
                <w:color w:val="auto"/>
                <w:sz w:val="26"/>
                <w:szCs w:val="26"/>
              </w:rPr>
              <w:t>sinh viên</w:t>
            </w:r>
            <w:r>
              <w:rPr>
                <w:rFonts w:ascii="Times New Roman" w:hAnsi="Times New Roman" w:cs="Times New Roman"/>
                <w:i w:val="0"/>
                <w:color w:val="auto"/>
                <w:sz w:val="26"/>
                <w:szCs w:val="26"/>
              </w:rPr>
              <w:t xml:space="preserve"> đã có sẵn dữ liệu và muốn thay đổi cho phù hợp với thông tin thực tế.</w:t>
            </w:r>
          </w:p>
          <w:p w:rsidR="008E4D1A" w:rsidRDefault="008E4D1A" w:rsidP="00645CE1">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8E4D1A" w:rsidRDefault="000F42EE" w:rsidP="00645CE1">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Sub 4</w:t>
            </w:r>
            <w:r w:rsidR="008E4D1A" w:rsidRPr="001A10DD">
              <w:rPr>
                <w:rFonts w:ascii="Times New Roman" w:hAnsi="Times New Roman" w:cs="Times New Roman"/>
                <w:i w:val="0"/>
                <w:color w:val="auto"/>
                <w:sz w:val="26"/>
                <w:szCs w:val="26"/>
              </w:rPr>
              <w:t xml:space="preserve">: </w:t>
            </w:r>
            <w:r w:rsidR="008E4D1A">
              <w:rPr>
                <w:rFonts w:ascii="Times New Roman" w:hAnsi="Times New Roman" w:cs="Times New Roman"/>
                <w:i w:val="0"/>
                <w:color w:val="auto"/>
                <w:sz w:val="26"/>
                <w:szCs w:val="26"/>
              </w:rPr>
              <w:t xml:space="preserve">Nếu chọn </w:t>
            </w:r>
            <w:r w:rsidR="008E4D1A" w:rsidRPr="000F42EE">
              <w:rPr>
                <w:rFonts w:ascii="Times New Roman" w:hAnsi="Times New Roman" w:cs="Times New Roman"/>
                <w:b/>
                <w:i w:val="0"/>
                <w:color w:val="auto"/>
                <w:sz w:val="26"/>
                <w:szCs w:val="26"/>
              </w:rPr>
              <w:t xml:space="preserve">Xóa </w:t>
            </w:r>
            <w:r w:rsidR="00035453" w:rsidRPr="000F42EE">
              <w:rPr>
                <w:rFonts w:ascii="Times New Roman" w:hAnsi="Times New Roman" w:cs="Times New Roman"/>
                <w:b/>
                <w:i w:val="0"/>
                <w:color w:val="auto"/>
                <w:sz w:val="26"/>
                <w:szCs w:val="26"/>
              </w:rPr>
              <w:t>sinh viên</w:t>
            </w:r>
            <w:r w:rsidR="008E4D1A" w:rsidRPr="001A10DD">
              <w:rPr>
                <w:rFonts w:ascii="Times New Roman" w:hAnsi="Times New Roman" w:cs="Times New Roman"/>
                <w:i w:val="0"/>
                <w:color w:val="auto"/>
                <w:sz w:val="26"/>
                <w:szCs w:val="26"/>
              </w:rPr>
              <w:t>:</w:t>
            </w:r>
          </w:p>
          <w:p w:rsidR="008E4D1A" w:rsidRDefault="008E4D1A"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Chức năng này được sử dụng để xóa thông tin của một </w:t>
            </w:r>
            <w:r w:rsidR="00035453">
              <w:rPr>
                <w:rFonts w:ascii="Times New Roman" w:hAnsi="Times New Roman" w:cs="Times New Roman"/>
                <w:i w:val="0"/>
                <w:color w:val="auto"/>
                <w:sz w:val="26"/>
                <w:szCs w:val="26"/>
              </w:rPr>
              <w:t>sinh viên</w:t>
            </w:r>
            <w:r>
              <w:rPr>
                <w:rFonts w:ascii="Times New Roman" w:hAnsi="Times New Roman" w:cs="Times New Roman"/>
                <w:i w:val="0"/>
                <w:color w:val="auto"/>
                <w:sz w:val="26"/>
                <w:szCs w:val="26"/>
              </w:rPr>
              <w:t xml:space="preserve"> khi không còn nhu cầu điểm danh cho người này nửa.</w:t>
            </w:r>
          </w:p>
          <w:p w:rsidR="008E4D1A" w:rsidRDefault="008E4D1A" w:rsidP="00645CE1">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AD6B98" w:rsidRDefault="00AD6B98" w:rsidP="00AD6B98">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Sub 5</w:t>
            </w:r>
            <w:r w:rsidRPr="001A10DD">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 xml:space="preserve">Nếu chọn </w:t>
            </w:r>
            <w:r w:rsidRPr="000F42EE">
              <w:rPr>
                <w:rFonts w:ascii="Times New Roman" w:hAnsi="Times New Roman" w:cs="Times New Roman"/>
                <w:b/>
                <w:i w:val="0"/>
                <w:color w:val="auto"/>
                <w:sz w:val="26"/>
                <w:szCs w:val="26"/>
              </w:rPr>
              <w:t xml:space="preserve">Tìm kiếm </w:t>
            </w:r>
            <w:r>
              <w:rPr>
                <w:rFonts w:ascii="Times New Roman" w:hAnsi="Times New Roman" w:cs="Times New Roman"/>
                <w:b/>
                <w:i w:val="0"/>
                <w:color w:val="auto"/>
                <w:sz w:val="26"/>
                <w:szCs w:val="26"/>
              </w:rPr>
              <w:t>sinh viên</w:t>
            </w:r>
            <w:r w:rsidRPr="001A10DD">
              <w:rPr>
                <w:rFonts w:ascii="Times New Roman" w:hAnsi="Times New Roman" w:cs="Times New Roman"/>
                <w:i w:val="0"/>
                <w:color w:val="auto"/>
                <w:sz w:val="26"/>
                <w:szCs w:val="26"/>
              </w:rPr>
              <w:t>:</w:t>
            </w:r>
          </w:p>
          <w:p w:rsidR="00AD6B98" w:rsidRDefault="00AD6B98" w:rsidP="00AD6B98">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Chức năng này được sử dụng để tìm kiếm một sinh viên trong trường hợp danh sách quá dài, bằng cách sử dụng họ tên hoặc mã số của sinh viên.</w:t>
            </w:r>
          </w:p>
          <w:p w:rsidR="00AD6B98" w:rsidRPr="00AD6B98" w:rsidRDefault="00AD6B98" w:rsidP="00AD6B98">
            <w:pPr>
              <w:pStyle w:val="InfoBlue"/>
              <w:spacing w:line="240" w:lineRule="auto"/>
              <w:ind w:left="720"/>
              <w:rPr>
                <w:rFonts w:ascii="Times New Roman" w:hAnsi="Times New Roman" w:cs="Times New Roman"/>
                <w:i w:val="0"/>
              </w:rPr>
            </w:pPr>
            <w:r w:rsidRPr="001A10DD">
              <w:rPr>
                <w:rFonts w:ascii="Times New Roman" w:hAnsi="Times New Roman" w:cs="Times New Roman"/>
                <w:i w:val="0"/>
                <w:color w:val="auto"/>
                <w:sz w:val="26"/>
                <w:szCs w:val="26"/>
              </w:rPr>
              <w:t>Kết thúc tùy chọn.</w:t>
            </w:r>
          </w:p>
          <w:p w:rsidR="008E4D1A" w:rsidRPr="001A10DD" w:rsidRDefault="008E4D1A" w:rsidP="00645CE1">
            <w:pPr>
              <w:spacing w:line="240" w:lineRule="auto"/>
              <w:rPr>
                <w:rFonts w:ascii="Times New Roman" w:hAnsi="Times New Roman"/>
              </w:rPr>
            </w:pPr>
            <w:r w:rsidRPr="001A10DD">
              <w:rPr>
                <w:rFonts w:ascii="Times New Roman" w:hAnsi="Times New Roman"/>
                <w:sz w:val="26"/>
                <w:szCs w:val="26"/>
              </w:rPr>
              <w:t xml:space="preserve">3. </w:t>
            </w:r>
            <w:r>
              <w:rPr>
                <w:rFonts w:ascii="Times New Roman" w:hAnsi="Times New Roman"/>
                <w:sz w:val="26"/>
                <w:szCs w:val="26"/>
              </w:rPr>
              <w:t>Sau khi thực hiện một trong những hoạt động trên tùy chọn kết thúc và trở về màn hình lựa chọn.</w:t>
            </w:r>
          </w:p>
        </w:tc>
      </w:tr>
      <w:tr w:rsidR="008E4D1A" w:rsidRPr="001A10DD" w:rsidTr="00645CE1">
        <w:tc>
          <w:tcPr>
            <w:tcW w:w="2343" w:type="dxa"/>
            <w:tcBorders>
              <w:top w:val="single" w:sz="4" w:space="0" w:color="000000"/>
              <w:left w:val="single" w:sz="8" w:space="0" w:color="000000"/>
              <w:bottom w:val="single" w:sz="4"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1A10DD" w:rsidRDefault="008E4D1A"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Người dùng có thể thực hiện luân phiên các Sub hoặc thực hiện lại một Sub nếu muốn</w:t>
            </w:r>
            <w:r w:rsidRPr="001A10DD">
              <w:rPr>
                <w:rFonts w:ascii="Times New Roman" w:hAnsi="Times New Roman" w:cs="Times New Roman"/>
                <w:i w:val="0"/>
                <w:color w:val="auto"/>
                <w:sz w:val="26"/>
                <w:szCs w:val="26"/>
              </w:rPr>
              <w:t>.</w:t>
            </w:r>
          </w:p>
        </w:tc>
      </w:tr>
      <w:tr w:rsidR="008E4D1A" w:rsidRPr="001A10DD" w:rsidTr="00645CE1">
        <w:tc>
          <w:tcPr>
            <w:tcW w:w="2343" w:type="dxa"/>
            <w:tcBorders>
              <w:top w:val="single" w:sz="4" w:space="0" w:color="000000"/>
              <w:left w:val="single" w:sz="8" w:space="0" w:color="000000"/>
              <w:bottom w:val="single" w:sz="8" w:space="0" w:color="000000"/>
            </w:tcBorders>
            <w:shd w:val="clear" w:color="auto" w:fill="F3F3F3"/>
          </w:tcPr>
          <w:p w:rsidR="008E4D1A" w:rsidRPr="001A10DD" w:rsidRDefault="008E4D1A" w:rsidP="00645CE1">
            <w:pPr>
              <w:pStyle w:val="TableHeader"/>
              <w:rPr>
                <w:rFonts w:ascii="Times New Roman" w:hAnsi="Times New Roman" w:cs="Times New Roman"/>
              </w:rPr>
            </w:pPr>
            <w:r w:rsidRPr="001A10DD">
              <w:rPr>
                <w:rFonts w:ascii="Times New Roman" w:hAnsi="Times New Roman" w:cs="Times New Roman"/>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8E4D1A" w:rsidRPr="001A10DD" w:rsidRDefault="008E4D1A"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Thực hiện thành công Sub đã chọn</w:t>
            </w:r>
          </w:p>
        </w:tc>
      </w:tr>
    </w:tbl>
    <w:p w:rsidR="00597CEB" w:rsidRPr="001A10DD" w:rsidRDefault="00597CEB" w:rsidP="00FA7D34">
      <w:pPr>
        <w:spacing w:line="240" w:lineRule="auto"/>
        <w:rPr>
          <w:rFonts w:ascii="Times New Roman" w:hAnsi="Times New Roman"/>
          <w:sz w:val="26"/>
          <w:szCs w:val="26"/>
        </w:rPr>
      </w:pPr>
    </w:p>
    <w:p w:rsidR="00597CEB" w:rsidRPr="001A10DD" w:rsidRDefault="00802857" w:rsidP="00FA7D34">
      <w:pPr>
        <w:pStyle w:val="u2"/>
        <w:numPr>
          <w:ilvl w:val="0"/>
          <w:numId w:val="0"/>
        </w:numPr>
        <w:suppressAutoHyphens/>
        <w:spacing w:line="240" w:lineRule="auto"/>
        <w:rPr>
          <w:rFonts w:ascii="Times New Roman" w:hAnsi="Times New Roman"/>
          <w:color w:val="0070C0"/>
          <w:sz w:val="36"/>
        </w:rPr>
      </w:pPr>
      <w:bookmarkStart w:id="59" w:name="_Toc481304153"/>
      <w:r w:rsidRPr="001A10DD">
        <w:rPr>
          <w:rFonts w:ascii="Times New Roman" w:hAnsi="Times New Roman"/>
          <w:color w:val="0070C0"/>
          <w:sz w:val="32"/>
          <w:szCs w:val="26"/>
        </w:rPr>
        <w:t xml:space="preserve">4.3 UC_003 </w:t>
      </w:r>
      <w:r w:rsidR="00605E65">
        <w:rPr>
          <w:rFonts w:ascii="Times New Roman" w:hAnsi="Times New Roman"/>
          <w:color w:val="0070C0"/>
          <w:sz w:val="32"/>
          <w:szCs w:val="26"/>
        </w:rPr>
        <w:t>–</w:t>
      </w:r>
      <w:r w:rsidRPr="001A10DD">
        <w:rPr>
          <w:rFonts w:ascii="Times New Roman" w:hAnsi="Times New Roman"/>
          <w:color w:val="0070C0"/>
          <w:sz w:val="32"/>
          <w:szCs w:val="26"/>
        </w:rPr>
        <w:t xml:space="preserve"> </w:t>
      </w:r>
      <w:bookmarkEnd w:id="59"/>
      <w:r w:rsidR="00605E65">
        <w:rPr>
          <w:rFonts w:ascii="Times New Roman" w:hAnsi="Times New Roman"/>
          <w:color w:val="0070C0"/>
          <w:sz w:val="32"/>
          <w:szCs w:val="26"/>
        </w:rPr>
        <w:t>Quản lý sự kiện</w:t>
      </w:r>
    </w:p>
    <w:p w:rsidR="00597CEB" w:rsidRDefault="00597CEB" w:rsidP="00FA7D34">
      <w:pPr>
        <w:suppressAutoHyphens/>
        <w:spacing w:line="240" w:lineRule="auto"/>
        <w:rPr>
          <w:rFonts w:ascii="Times New Roman" w:hAnsi="Times New Roman"/>
          <w:color w:val="000000"/>
        </w:rPr>
      </w:pPr>
    </w:p>
    <w:p w:rsidR="00605E65" w:rsidRDefault="00630A12" w:rsidP="00FA7D34">
      <w:pPr>
        <w:suppressAutoHyphens/>
        <w:spacing w:line="240" w:lineRule="auto"/>
        <w:rPr>
          <w:rFonts w:ascii="Times New Roman" w:hAnsi="Times New Roman"/>
          <w:color w:val="000000"/>
        </w:rPr>
      </w:pPr>
      <w:r>
        <w:rPr>
          <w:noProof/>
        </w:rPr>
        <w:lastRenderedPageBreak/>
        <w:drawing>
          <wp:inline distT="0" distB="0" distL="0" distR="0" wp14:anchorId="75F92D78" wp14:editId="7F29C428">
            <wp:extent cx="6126480" cy="16198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1619885"/>
                    </a:xfrm>
                    <a:prstGeom prst="rect">
                      <a:avLst/>
                    </a:prstGeom>
                  </pic:spPr>
                </pic:pic>
              </a:graphicData>
            </a:graphic>
          </wp:inline>
        </w:drawing>
      </w:r>
    </w:p>
    <w:p w:rsidR="00605E65" w:rsidRDefault="00605E65" w:rsidP="00FA7D34">
      <w:pPr>
        <w:suppressAutoHyphens/>
        <w:spacing w:line="240" w:lineRule="auto"/>
        <w:rPr>
          <w:rFonts w:ascii="Times New Roman" w:hAnsi="Times New Roman"/>
          <w:color w:val="000000"/>
        </w:rPr>
      </w:pPr>
    </w:p>
    <w:p w:rsidR="00605E65" w:rsidRDefault="00605E65" w:rsidP="00FA7D34">
      <w:pPr>
        <w:suppressAutoHyphens/>
        <w:spacing w:line="240" w:lineRule="auto"/>
        <w:rPr>
          <w:rFonts w:ascii="Times New Roman" w:hAnsi="Times New Roman"/>
          <w:color w:val="000000"/>
        </w:rPr>
      </w:pPr>
    </w:p>
    <w:p w:rsidR="00605E65" w:rsidRDefault="00605E65" w:rsidP="00FA7D34">
      <w:pPr>
        <w:suppressAutoHyphens/>
        <w:spacing w:line="240" w:lineRule="auto"/>
        <w:rPr>
          <w:rFonts w:ascii="Times New Roman" w:hAnsi="Times New Roman"/>
          <w:color w:val="000000"/>
        </w:rPr>
      </w:pPr>
    </w:p>
    <w:p w:rsidR="00605E65" w:rsidRDefault="00605E65" w:rsidP="00FA7D34">
      <w:pPr>
        <w:suppressAutoHyphens/>
        <w:spacing w:line="240" w:lineRule="auto"/>
        <w:rPr>
          <w:rFonts w:ascii="Times New Roman" w:hAnsi="Times New Roman"/>
          <w:color w:val="000000"/>
        </w:rPr>
      </w:pPr>
    </w:p>
    <w:p w:rsidR="00605E65" w:rsidRDefault="00605E65" w:rsidP="00FA7D34">
      <w:pPr>
        <w:suppressAutoHyphens/>
        <w:spacing w:line="240" w:lineRule="auto"/>
        <w:rPr>
          <w:rFonts w:ascii="Times New Roman" w:hAnsi="Times New Roman"/>
          <w:color w:val="000000"/>
        </w:rPr>
      </w:pPr>
    </w:p>
    <w:p w:rsidR="00605E65" w:rsidRPr="001A10DD" w:rsidRDefault="00605E65" w:rsidP="00FA7D34">
      <w:pPr>
        <w:suppressAutoHyphens/>
        <w:spacing w:line="240" w:lineRule="auto"/>
        <w:rPr>
          <w:rFonts w:ascii="Times New Roman" w:hAnsi="Times New Roman"/>
          <w:color w:val="000000"/>
        </w:rPr>
      </w:pPr>
    </w:p>
    <w:tbl>
      <w:tblPr>
        <w:tblW w:w="0" w:type="auto"/>
        <w:tblInd w:w="108" w:type="dxa"/>
        <w:tblLayout w:type="fixed"/>
        <w:tblLook w:val="0000" w:firstRow="0" w:lastRow="0" w:firstColumn="0" w:lastColumn="0" w:noHBand="0" w:noVBand="0"/>
      </w:tblPr>
      <w:tblGrid>
        <w:gridCol w:w="2343"/>
        <w:gridCol w:w="3459"/>
        <w:gridCol w:w="3600"/>
      </w:tblGrid>
      <w:tr w:rsidR="00605E65" w:rsidRPr="001A10DD" w:rsidTr="00645CE1">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605E65" w:rsidRPr="001A10DD" w:rsidRDefault="00605E65" w:rsidP="00645CE1">
            <w:pPr>
              <w:spacing w:before="80" w:after="80" w:line="240" w:lineRule="auto"/>
              <w:rPr>
                <w:rFonts w:ascii="Times New Roman" w:hAnsi="Times New Roman"/>
              </w:rPr>
            </w:pPr>
            <w:r>
              <w:rPr>
                <w:rFonts w:ascii="Times New Roman" w:hAnsi="Times New Roman"/>
                <w:b/>
                <w:sz w:val="26"/>
                <w:szCs w:val="26"/>
              </w:rPr>
              <w:t>Use case: UC_003</w:t>
            </w:r>
            <w:r w:rsidRPr="001A10DD">
              <w:rPr>
                <w:rFonts w:ascii="Times New Roman" w:hAnsi="Times New Roman"/>
                <w:b/>
                <w:sz w:val="26"/>
                <w:szCs w:val="26"/>
              </w:rPr>
              <w:t>_</w:t>
            </w:r>
            <w:r w:rsidRPr="001A10DD">
              <w:rPr>
                <w:rFonts w:ascii="Times New Roman" w:hAnsi="Times New Roman"/>
                <w:color w:val="000000"/>
                <w:sz w:val="26"/>
                <w:szCs w:val="26"/>
              </w:rPr>
              <w:t xml:space="preserve"> </w:t>
            </w:r>
            <w:r w:rsidRPr="00813CF7">
              <w:rPr>
                <w:rFonts w:ascii="Times New Roman" w:hAnsi="Times New Roman"/>
                <w:b/>
                <w:color w:val="000000"/>
                <w:sz w:val="26"/>
                <w:szCs w:val="26"/>
              </w:rPr>
              <w:t>Quản lý sự kiện</w:t>
            </w:r>
          </w:p>
        </w:tc>
      </w:tr>
      <w:tr w:rsidR="00605E65" w:rsidRPr="001A10DD" w:rsidTr="00645CE1">
        <w:tc>
          <w:tcPr>
            <w:tcW w:w="2343" w:type="dxa"/>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1A10DD" w:rsidRDefault="00605E65" w:rsidP="00645CE1">
            <w:pPr>
              <w:pStyle w:val="StyleTabletextBoldCentered"/>
              <w:spacing w:line="240" w:lineRule="auto"/>
              <w:jc w:val="both"/>
              <w:rPr>
                <w:rFonts w:ascii="Times New Roman" w:hAnsi="Times New Roman" w:cs="Times New Roman"/>
              </w:rPr>
            </w:pPr>
            <w:r>
              <w:rPr>
                <w:rFonts w:ascii="Times New Roman" w:hAnsi="Times New Roman" w:cs="Times New Roman"/>
                <w:color w:val="000000"/>
                <w:sz w:val="26"/>
                <w:szCs w:val="26"/>
              </w:rPr>
              <w:t xml:space="preserve">Quản lý </w:t>
            </w:r>
            <w:r w:rsidR="00477529">
              <w:rPr>
                <w:rFonts w:ascii="Times New Roman" w:hAnsi="Times New Roman" w:cs="Times New Roman"/>
                <w:color w:val="000000"/>
                <w:sz w:val="26"/>
                <w:szCs w:val="26"/>
              </w:rPr>
              <w:t>sự kiện</w:t>
            </w:r>
          </w:p>
        </w:tc>
      </w:tr>
      <w:tr w:rsidR="00605E65" w:rsidRPr="001A10DD" w:rsidTr="00645CE1">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605E65" w:rsidRPr="001A10DD" w:rsidRDefault="00605E65"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Người dùng muốn quản</w:t>
            </w:r>
            <w:r w:rsidR="00477529">
              <w:rPr>
                <w:rFonts w:ascii="Times New Roman" w:hAnsi="Times New Roman" w:cs="Times New Roman"/>
                <w:i w:val="0"/>
                <w:color w:val="auto"/>
                <w:sz w:val="26"/>
                <w:szCs w:val="26"/>
              </w:rPr>
              <w:t xml:space="preserve"> lý thông tin cho các sự kiện và lưu trữ các thông tin này lâu dài</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605E65" w:rsidRPr="001A10DD" w:rsidRDefault="00605E65"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Mức độ cần thiết:</w:t>
            </w:r>
            <w:r>
              <w:rPr>
                <w:rFonts w:ascii="Times New Roman" w:hAnsi="Times New Roman" w:cs="Times New Roman"/>
                <w:i w:val="0"/>
                <w:color w:val="auto"/>
                <w:sz w:val="26"/>
                <w:szCs w:val="26"/>
              </w:rPr>
              <w:t xml:space="preserve"> Cao</w:t>
            </w:r>
          </w:p>
        </w:tc>
      </w:tr>
      <w:tr w:rsidR="00605E65" w:rsidRPr="001A10DD" w:rsidTr="00645CE1">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snapToGrid w:val="0"/>
              <w:rPr>
                <w:rFonts w:ascii="Times New Roman" w:hAnsi="Times New Roman" w:cs="Times New Roman"/>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605E65" w:rsidRPr="001A10DD" w:rsidRDefault="00605E65" w:rsidP="00645CE1">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605E65" w:rsidRPr="001A10DD" w:rsidRDefault="00605E65"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Phân loại: C</w:t>
            </w:r>
            <w:r w:rsidRPr="001A10DD">
              <w:rPr>
                <w:rFonts w:ascii="Times New Roman" w:hAnsi="Times New Roman" w:cs="Times New Roman"/>
                <w:i w:val="0"/>
                <w:color w:val="auto"/>
                <w:sz w:val="26"/>
                <w:szCs w:val="26"/>
              </w:rPr>
              <w:t>ao</w:t>
            </w:r>
          </w:p>
        </w:tc>
      </w:tr>
      <w:tr w:rsidR="00605E65" w:rsidRPr="001A10DD" w:rsidTr="00645CE1">
        <w:trPr>
          <w:cantSplit/>
        </w:trPr>
        <w:tc>
          <w:tcPr>
            <w:tcW w:w="2343" w:type="dxa"/>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630A12" w:rsidRDefault="00605E65" w:rsidP="00645CE1">
            <w:pPr>
              <w:pStyle w:val="InfoBlue"/>
              <w:spacing w:line="240" w:lineRule="auto"/>
              <w:rPr>
                <w:rFonts w:ascii="Times New Roman" w:hAnsi="Times New Roman" w:cs="Times New Roman"/>
                <w:b/>
              </w:rPr>
            </w:pPr>
            <w:r w:rsidRPr="00630A12">
              <w:rPr>
                <w:rFonts w:ascii="Times New Roman" w:hAnsi="Times New Roman" w:cs="Times New Roman"/>
                <w:b/>
                <w:i w:val="0"/>
                <w:color w:val="auto"/>
                <w:sz w:val="26"/>
                <w:szCs w:val="26"/>
              </w:rPr>
              <w:t>Người quản lý</w:t>
            </w:r>
          </w:p>
        </w:tc>
      </w:tr>
      <w:tr w:rsidR="00605E65" w:rsidRPr="001A10DD" w:rsidTr="00645CE1">
        <w:tc>
          <w:tcPr>
            <w:tcW w:w="2343" w:type="dxa"/>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1A10DD" w:rsidRDefault="00605E65" w:rsidP="00645CE1">
            <w:pPr>
              <w:pStyle w:val="InfoBlue"/>
              <w:snapToGrid w:val="0"/>
              <w:spacing w:line="240" w:lineRule="auto"/>
              <w:rPr>
                <w:rFonts w:ascii="Times New Roman" w:hAnsi="Times New Roman" w:cs="Times New Roman"/>
              </w:rPr>
            </w:pPr>
            <w:r>
              <w:rPr>
                <w:rFonts w:ascii="Times New Roman" w:hAnsi="Times New Roman" w:cs="Times New Roman"/>
                <w:i w:val="0"/>
                <w:color w:val="auto"/>
                <w:sz w:val="26"/>
                <w:szCs w:val="26"/>
              </w:rPr>
              <w:t xml:space="preserve">Người quản lý muốn </w:t>
            </w:r>
            <w:r w:rsidR="00477529">
              <w:rPr>
                <w:rFonts w:ascii="Times New Roman" w:hAnsi="Times New Roman" w:cs="Times New Roman"/>
                <w:i w:val="0"/>
                <w:color w:val="auto"/>
                <w:sz w:val="26"/>
                <w:szCs w:val="26"/>
              </w:rPr>
              <w:t>quản lý các sự kiện, bao gồm: Thêm những sự kiện, thay đổi nguồn thông tin về chúng</w:t>
            </w:r>
            <w:r w:rsidR="00C205D1">
              <w:rPr>
                <w:rFonts w:ascii="Times New Roman" w:hAnsi="Times New Roman" w:cs="Times New Roman"/>
                <w:i w:val="0"/>
                <w:color w:val="auto"/>
                <w:sz w:val="26"/>
                <w:szCs w:val="26"/>
              </w:rPr>
              <w:t xml:space="preserve"> như thêm những thành viên muốn tham dự, xóa thành viên khi muốn hoặc xóa một sự kiện khi cần</w:t>
            </w:r>
            <w:r>
              <w:rPr>
                <w:rFonts w:ascii="Times New Roman" w:hAnsi="Times New Roman" w:cs="Times New Roman"/>
                <w:i w:val="0"/>
                <w:color w:val="auto"/>
                <w:sz w:val="26"/>
                <w:szCs w:val="26"/>
              </w:rPr>
              <w:t>.</w:t>
            </w:r>
          </w:p>
        </w:tc>
      </w:tr>
      <w:tr w:rsidR="00605E65" w:rsidRPr="001A10DD" w:rsidTr="00645CE1">
        <w:tc>
          <w:tcPr>
            <w:tcW w:w="2343" w:type="dxa"/>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630A12" w:rsidRDefault="00605E65" w:rsidP="00645CE1">
            <w:pPr>
              <w:spacing w:before="60" w:after="60" w:line="240" w:lineRule="auto"/>
              <w:rPr>
                <w:rFonts w:ascii="Times New Roman" w:hAnsi="Times New Roman"/>
                <w:b/>
              </w:rPr>
            </w:pPr>
            <w:r w:rsidRPr="001A10DD">
              <w:rPr>
                <w:rFonts w:ascii="Times New Roman" w:hAnsi="Times New Roman"/>
                <w:sz w:val="26"/>
                <w:szCs w:val="26"/>
              </w:rPr>
              <w:t>+Association (kết hợp):</w:t>
            </w:r>
            <w:r>
              <w:rPr>
                <w:rFonts w:ascii="Times New Roman" w:hAnsi="Times New Roman"/>
                <w:sz w:val="26"/>
                <w:szCs w:val="26"/>
              </w:rPr>
              <w:t xml:space="preserve"> </w:t>
            </w:r>
            <w:r w:rsidRPr="00630A12">
              <w:rPr>
                <w:rFonts w:ascii="Times New Roman" w:hAnsi="Times New Roman"/>
                <w:b/>
                <w:sz w:val="26"/>
                <w:szCs w:val="26"/>
              </w:rPr>
              <w:t>Người quản lý</w:t>
            </w:r>
          </w:p>
          <w:p w:rsidR="00605E65" w:rsidRPr="001A10DD" w:rsidRDefault="00605E65" w:rsidP="00645CE1">
            <w:pPr>
              <w:spacing w:line="240" w:lineRule="auto"/>
              <w:rPr>
                <w:rFonts w:ascii="Times New Roman" w:hAnsi="Times New Roman"/>
              </w:rPr>
            </w:pPr>
            <w:r w:rsidRPr="001A10DD">
              <w:rPr>
                <w:rFonts w:ascii="Times New Roman" w:hAnsi="Times New Roman"/>
                <w:sz w:val="26"/>
                <w:szCs w:val="26"/>
              </w:rPr>
              <w:t xml:space="preserve">+Include(bao gồm): </w:t>
            </w:r>
            <w:r w:rsidRPr="00630A12">
              <w:rPr>
                <w:rFonts w:ascii="Times New Roman" w:hAnsi="Times New Roman"/>
                <w:b/>
                <w:sz w:val="26"/>
                <w:szCs w:val="26"/>
              </w:rPr>
              <w:t>Đăng nhập</w:t>
            </w:r>
          </w:p>
          <w:p w:rsidR="00E43C52" w:rsidRDefault="00605E65" w:rsidP="00645CE1">
            <w:pPr>
              <w:spacing w:line="240" w:lineRule="auto"/>
              <w:rPr>
                <w:rFonts w:ascii="Times New Roman" w:hAnsi="Times New Roman"/>
                <w:sz w:val="26"/>
                <w:szCs w:val="26"/>
              </w:rPr>
            </w:pPr>
            <w:r w:rsidRPr="001A10DD">
              <w:rPr>
                <w:rFonts w:ascii="Times New Roman" w:hAnsi="Times New Roman"/>
                <w:sz w:val="26"/>
                <w:szCs w:val="26"/>
              </w:rPr>
              <w:t xml:space="preserve">+Extend(mở rộng): </w:t>
            </w:r>
          </w:p>
          <w:p w:rsidR="00E43C52" w:rsidRDefault="00605E65" w:rsidP="00E43C52">
            <w:pPr>
              <w:spacing w:line="240" w:lineRule="auto"/>
              <w:ind w:left="720"/>
              <w:rPr>
                <w:rFonts w:ascii="Times New Roman" w:hAnsi="Times New Roman"/>
                <w:sz w:val="26"/>
                <w:szCs w:val="26"/>
              </w:rPr>
            </w:pPr>
            <w:r w:rsidRPr="00630A12">
              <w:rPr>
                <w:rFonts w:ascii="Times New Roman" w:hAnsi="Times New Roman"/>
                <w:b/>
                <w:sz w:val="26"/>
                <w:szCs w:val="26"/>
              </w:rPr>
              <w:t xml:space="preserve">Thêm </w:t>
            </w:r>
            <w:r w:rsidR="00E43C52" w:rsidRPr="00630A12">
              <w:rPr>
                <w:rFonts w:ascii="Times New Roman" w:hAnsi="Times New Roman"/>
                <w:b/>
                <w:sz w:val="26"/>
                <w:szCs w:val="26"/>
              </w:rPr>
              <w:t>sự kiện</w:t>
            </w:r>
          </w:p>
          <w:p w:rsidR="00E43C52" w:rsidRDefault="00605E65" w:rsidP="00E43C52">
            <w:pPr>
              <w:spacing w:line="240" w:lineRule="auto"/>
              <w:ind w:left="720"/>
              <w:rPr>
                <w:rFonts w:ascii="Times New Roman" w:hAnsi="Times New Roman"/>
                <w:sz w:val="26"/>
                <w:szCs w:val="26"/>
              </w:rPr>
            </w:pPr>
            <w:r w:rsidRPr="00630A12">
              <w:rPr>
                <w:rFonts w:ascii="Times New Roman" w:hAnsi="Times New Roman"/>
                <w:b/>
                <w:sz w:val="26"/>
                <w:szCs w:val="26"/>
              </w:rPr>
              <w:t>Cập nhật thông tin sinh viên</w:t>
            </w:r>
            <w:r w:rsidR="00E43C52">
              <w:rPr>
                <w:rFonts w:ascii="Times New Roman" w:hAnsi="Times New Roman"/>
                <w:sz w:val="26"/>
                <w:szCs w:val="26"/>
              </w:rPr>
              <w:t>:</w:t>
            </w:r>
          </w:p>
          <w:p w:rsidR="00E43C52" w:rsidRDefault="00E43C52" w:rsidP="00E43C52">
            <w:pPr>
              <w:spacing w:line="240" w:lineRule="auto"/>
              <w:ind w:left="1440"/>
              <w:rPr>
                <w:rFonts w:ascii="Times New Roman" w:hAnsi="Times New Roman"/>
                <w:sz w:val="26"/>
                <w:szCs w:val="26"/>
              </w:rPr>
            </w:pPr>
            <w:r w:rsidRPr="001A10DD">
              <w:rPr>
                <w:rFonts w:ascii="Times New Roman" w:hAnsi="Times New Roman"/>
                <w:sz w:val="26"/>
                <w:szCs w:val="26"/>
              </w:rPr>
              <w:t>Extend(mở rộng):</w:t>
            </w:r>
            <w:r w:rsidRPr="00090375">
              <w:rPr>
                <w:rFonts w:ascii="Times New Roman" w:hAnsi="Times New Roman"/>
                <w:b/>
                <w:sz w:val="26"/>
                <w:szCs w:val="26"/>
              </w:rPr>
              <w:t>Thêm thành viên tham dự</w:t>
            </w:r>
            <w:r>
              <w:rPr>
                <w:rFonts w:ascii="Times New Roman" w:hAnsi="Times New Roman"/>
                <w:sz w:val="26"/>
                <w:szCs w:val="26"/>
              </w:rPr>
              <w:t>.</w:t>
            </w:r>
          </w:p>
          <w:p w:rsidR="00E43C52" w:rsidRDefault="00E43C52" w:rsidP="00E43C52">
            <w:pPr>
              <w:spacing w:line="240" w:lineRule="auto"/>
              <w:ind w:left="1440"/>
              <w:rPr>
                <w:rFonts w:ascii="Times New Roman" w:hAnsi="Times New Roman"/>
                <w:sz w:val="26"/>
                <w:szCs w:val="26"/>
              </w:rPr>
            </w:pPr>
            <w:r w:rsidRPr="001A10DD">
              <w:rPr>
                <w:rFonts w:ascii="Times New Roman" w:hAnsi="Times New Roman"/>
                <w:sz w:val="26"/>
                <w:szCs w:val="26"/>
              </w:rPr>
              <w:t>Extend(mở rộng):</w:t>
            </w:r>
            <w:r w:rsidRPr="00090375">
              <w:rPr>
                <w:rFonts w:ascii="Times New Roman" w:hAnsi="Times New Roman"/>
                <w:b/>
                <w:sz w:val="26"/>
                <w:szCs w:val="26"/>
              </w:rPr>
              <w:t>Cập nhật thông tin sự kiện</w:t>
            </w:r>
            <w:r>
              <w:rPr>
                <w:rFonts w:ascii="Times New Roman" w:hAnsi="Times New Roman"/>
                <w:sz w:val="26"/>
                <w:szCs w:val="26"/>
              </w:rPr>
              <w:t>.</w:t>
            </w:r>
          </w:p>
          <w:p w:rsidR="00E43C52" w:rsidRDefault="00E43C52" w:rsidP="00E43C52">
            <w:pPr>
              <w:spacing w:line="240" w:lineRule="auto"/>
              <w:ind w:left="1440"/>
              <w:rPr>
                <w:rFonts w:ascii="Times New Roman" w:hAnsi="Times New Roman"/>
                <w:sz w:val="26"/>
                <w:szCs w:val="26"/>
              </w:rPr>
            </w:pPr>
            <w:r w:rsidRPr="001A10DD">
              <w:rPr>
                <w:rFonts w:ascii="Times New Roman" w:hAnsi="Times New Roman"/>
                <w:sz w:val="26"/>
                <w:szCs w:val="26"/>
              </w:rPr>
              <w:t>Extend(mở rộng):</w:t>
            </w:r>
            <w:r w:rsidRPr="00090375">
              <w:rPr>
                <w:rFonts w:ascii="Times New Roman" w:hAnsi="Times New Roman"/>
                <w:b/>
                <w:sz w:val="26"/>
                <w:szCs w:val="26"/>
              </w:rPr>
              <w:t>Xóa thành viên khỏi danh sách</w:t>
            </w:r>
            <w:r>
              <w:rPr>
                <w:rFonts w:ascii="Times New Roman" w:hAnsi="Times New Roman"/>
                <w:sz w:val="26"/>
                <w:szCs w:val="26"/>
              </w:rPr>
              <w:t>.</w:t>
            </w:r>
          </w:p>
          <w:p w:rsidR="00605E65" w:rsidRPr="00630A12" w:rsidRDefault="00605E65" w:rsidP="00E43C52">
            <w:pPr>
              <w:spacing w:line="240" w:lineRule="auto"/>
              <w:ind w:left="720"/>
              <w:rPr>
                <w:rFonts w:ascii="Times New Roman" w:hAnsi="Times New Roman"/>
                <w:b/>
                <w:sz w:val="26"/>
                <w:szCs w:val="26"/>
              </w:rPr>
            </w:pPr>
            <w:r w:rsidRPr="00630A12">
              <w:rPr>
                <w:rFonts w:ascii="Times New Roman" w:hAnsi="Times New Roman"/>
                <w:b/>
                <w:sz w:val="26"/>
                <w:szCs w:val="26"/>
              </w:rPr>
              <w:t>Xóa sinh viên</w:t>
            </w:r>
          </w:p>
          <w:p w:rsidR="00630A12" w:rsidRPr="00630A12" w:rsidRDefault="00630A12" w:rsidP="00E43C52">
            <w:pPr>
              <w:spacing w:line="240" w:lineRule="auto"/>
              <w:ind w:left="720"/>
              <w:rPr>
                <w:rFonts w:ascii="Times New Roman" w:hAnsi="Times New Roman"/>
                <w:b/>
                <w:sz w:val="26"/>
                <w:szCs w:val="26"/>
              </w:rPr>
            </w:pPr>
            <w:r w:rsidRPr="00630A12">
              <w:rPr>
                <w:rFonts w:ascii="Times New Roman" w:hAnsi="Times New Roman"/>
                <w:b/>
                <w:sz w:val="26"/>
                <w:szCs w:val="26"/>
              </w:rPr>
              <w:t>Tìm kiếm sự kiện</w:t>
            </w:r>
          </w:p>
          <w:p w:rsidR="00630A12" w:rsidRPr="00630A12" w:rsidRDefault="00630A12" w:rsidP="00E43C52">
            <w:pPr>
              <w:spacing w:line="240" w:lineRule="auto"/>
              <w:ind w:left="720"/>
              <w:rPr>
                <w:rFonts w:ascii="Times New Roman" w:hAnsi="Times New Roman"/>
                <w:b/>
              </w:rPr>
            </w:pPr>
            <w:r w:rsidRPr="00630A12">
              <w:rPr>
                <w:rFonts w:ascii="Times New Roman" w:hAnsi="Times New Roman"/>
                <w:b/>
                <w:sz w:val="26"/>
                <w:szCs w:val="26"/>
              </w:rPr>
              <w:t>Hiển thị danh sách sự kiện</w:t>
            </w:r>
          </w:p>
          <w:p w:rsidR="00605E65" w:rsidRPr="001A10DD" w:rsidRDefault="00605E65" w:rsidP="00645CE1">
            <w:pPr>
              <w:spacing w:line="240" w:lineRule="auto"/>
              <w:rPr>
                <w:rFonts w:ascii="Times New Roman" w:hAnsi="Times New Roman"/>
              </w:rPr>
            </w:pPr>
            <w:r w:rsidRPr="001A10DD">
              <w:rPr>
                <w:rFonts w:ascii="Times New Roman" w:hAnsi="Times New Roman"/>
                <w:sz w:val="26"/>
                <w:szCs w:val="26"/>
              </w:rPr>
              <w:lastRenderedPageBreak/>
              <w:t xml:space="preserve"> +Generalization(tổng quát hóa): </w:t>
            </w:r>
            <w:r>
              <w:rPr>
                <w:rFonts w:ascii="Times New Roman" w:hAnsi="Times New Roman"/>
                <w:sz w:val="26"/>
                <w:szCs w:val="26"/>
              </w:rPr>
              <w:t>NULL</w:t>
            </w:r>
          </w:p>
        </w:tc>
      </w:tr>
      <w:tr w:rsidR="00605E65" w:rsidRPr="001A10DD" w:rsidTr="00645CE1">
        <w:tc>
          <w:tcPr>
            <w:tcW w:w="2343" w:type="dxa"/>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1A10DD" w:rsidRDefault="00DC7433"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Yêu c</w:t>
            </w:r>
            <w:r w:rsidR="00605E65" w:rsidRPr="001A10DD">
              <w:rPr>
                <w:rFonts w:ascii="Times New Roman" w:hAnsi="Times New Roman" w:cs="Times New Roman"/>
                <w:i w:val="0"/>
                <w:color w:val="auto"/>
                <w:sz w:val="26"/>
                <w:szCs w:val="26"/>
              </w:rPr>
              <w:t xml:space="preserve">ầu </w:t>
            </w:r>
            <w:r w:rsidR="00605E65" w:rsidRPr="00DC7433">
              <w:rPr>
                <w:rFonts w:ascii="Times New Roman" w:hAnsi="Times New Roman" w:cs="Times New Roman"/>
                <w:b/>
                <w:i w:val="0"/>
                <w:color w:val="auto"/>
                <w:sz w:val="26"/>
                <w:szCs w:val="26"/>
              </w:rPr>
              <w:t>Đăng Nhập</w:t>
            </w:r>
          </w:p>
        </w:tc>
      </w:tr>
      <w:tr w:rsidR="00605E65" w:rsidRPr="001A10DD" w:rsidTr="00645CE1">
        <w:tc>
          <w:tcPr>
            <w:tcW w:w="2343" w:type="dxa"/>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1A10DD" w:rsidRDefault="00605E65"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1. Người dùng Đ</w:t>
            </w:r>
            <w:r w:rsidRPr="001A10DD">
              <w:rPr>
                <w:rFonts w:ascii="Times New Roman" w:hAnsi="Times New Roman" w:cs="Times New Roman"/>
                <w:i w:val="0"/>
                <w:color w:val="auto"/>
                <w:sz w:val="26"/>
                <w:szCs w:val="26"/>
              </w:rPr>
              <w:t>ăng nhập</w:t>
            </w:r>
          </w:p>
          <w:p w:rsidR="00605E65" w:rsidRPr="001A10DD" w:rsidRDefault="00605E65"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2. </w:t>
            </w:r>
            <w:r w:rsidR="00090375">
              <w:rPr>
                <w:rFonts w:ascii="Times New Roman" w:hAnsi="Times New Roman" w:cs="Times New Roman"/>
                <w:i w:val="0"/>
                <w:color w:val="auto"/>
                <w:sz w:val="26"/>
                <w:szCs w:val="26"/>
              </w:rPr>
              <w:t xml:space="preserve">Người dùng chọn mục </w:t>
            </w:r>
            <w:r w:rsidR="00090375" w:rsidRPr="005A630C">
              <w:rPr>
                <w:rFonts w:ascii="Times New Roman" w:hAnsi="Times New Roman" w:cs="Times New Roman"/>
                <w:b/>
                <w:i w:val="0"/>
                <w:color w:val="auto"/>
                <w:sz w:val="26"/>
                <w:szCs w:val="26"/>
              </w:rPr>
              <w:t xml:space="preserve">Quản lý </w:t>
            </w:r>
            <w:r w:rsidR="00090375">
              <w:rPr>
                <w:rFonts w:ascii="Times New Roman" w:hAnsi="Times New Roman" w:cs="Times New Roman"/>
                <w:b/>
                <w:i w:val="0"/>
                <w:color w:val="auto"/>
                <w:sz w:val="26"/>
                <w:szCs w:val="26"/>
              </w:rPr>
              <w:t>sự kiện</w:t>
            </w:r>
            <w:r w:rsidR="00090375">
              <w:rPr>
                <w:rFonts w:ascii="Times New Roman" w:hAnsi="Times New Roman" w:cs="Times New Roman"/>
                <w:i w:val="0"/>
                <w:color w:val="auto"/>
                <w:sz w:val="26"/>
                <w:szCs w:val="26"/>
              </w:rPr>
              <w:t xml:space="preserve">, chức năng </w:t>
            </w:r>
            <w:r w:rsidR="00090375" w:rsidRPr="005A630C">
              <w:rPr>
                <w:rFonts w:ascii="Times New Roman" w:hAnsi="Times New Roman" w:cs="Times New Roman"/>
                <w:b/>
                <w:i w:val="0"/>
                <w:color w:val="auto"/>
                <w:sz w:val="26"/>
                <w:szCs w:val="26"/>
              </w:rPr>
              <w:t xml:space="preserve">Hiển thị danh sách </w:t>
            </w:r>
            <w:r w:rsidR="00090375">
              <w:rPr>
                <w:rFonts w:ascii="Times New Roman" w:hAnsi="Times New Roman" w:cs="Times New Roman"/>
                <w:b/>
                <w:i w:val="0"/>
                <w:color w:val="auto"/>
                <w:sz w:val="26"/>
                <w:szCs w:val="26"/>
              </w:rPr>
              <w:t>sự kiện</w:t>
            </w:r>
            <w:r w:rsidR="00090375">
              <w:rPr>
                <w:rFonts w:ascii="Times New Roman" w:hAnsi="Times New Roman" w:cs="Times New Roman"/>
                <w:i w:val="0"/>
                <w:color w:val="auto"/>
                <w:sz w:val="26"/>
                <w:szCs w:val="26"/>
              </w:rPr>
              <w:t xml:space="preserve"> (</w:t>
            </w:r>
            <w:r w:rsidR="00090375" w:rsidRPr="005A630C">
              <w:rPr>
                <w:rFonts w:ascii="Times New Roman" w:hAnsi="Times New Roman" w:cs="Times New Roman"/>
                <w:b/>
                <w:i w:val="0"/>
                <w:color w:val="auto"/>
                <w:sz w:val="26"/>
                <w:szCs w:val="26"/>
              </w:rPr>
              <w:t>Sub 1</w:t>
            </w:r>
            <w:r w:rsidR="00090375">
              <w:rPr>
                <w:rFonts w:ascii="Times New Roman" w:hAnsi="Times New Roman" w:cs="Times New Roman"/>
                <w:i w:val="0"/>
                <w:color w:val="auto"/>
                <w:sz w:val="26"/>
                <w:szCs w:val="26"/>
              </w:rPr>
              <w:t>) sẽ tự động khởi động để hiển thị danh sách sự kiện hiện có, người dùng có thể tùy chọn 1 trong 4 chức năng còn lại</w:t>
            </w:r>
            <w:r w:rsidRPr="001A10DD">
              <w:rPr>
                <w:rFonts w:ascii="Times New Roman" w:hAnsi="Times New Roman" w:cs="Times New Roman"/>
                <w:i w:val="0"/>
                <w:color w:val="auto"/>
                <w:sz w:val="26"/>
                <w:szCs w:val="26"/>
              </w:rPr>
              <w:t>:</w:t>
            </w:r>
          </w:p>
          <w:p w:rsidR="00605E65" w:rsidRDefault="00605E65" w:rsidP="00645CE1">
            <w:pPr>
              <w:pStyle w:val="InfoBlue"/>
              <w:spacing w:line="240" w:lineRule="auto"/>
              <w:ind w:left="720"/>
              <w:rPr>
                <w:rFonts w:ascii="Times New Roman" w:hAnsi="Times New Roman" w:cs="Times New Roman"/>
                <w:i w:val="0"/>
                <w:color w:val="auto"/>
                <w:sz w:val="26"/>
                <w:szCs w:val="26"/>
              </w:rPr>
            </w:pPr>
            <w:r w:rsidRPr="00090375">
              <w:rPr>
                <w:rFonts w:ascii="Times New Roman" w:hAnsi="Times New Roman" w:cs="Times New Roman"/>
                <w:b/>
                <w:i w:val="0"/>
                <w:color w:val="auto"/>
                <w:sz w:val="26"/>
                <w:szCs w:val="26"/>
              </w:rPr>
              <w:t xml:space="preserve">Sub </w:t>
            </w:r>
            <w:r w:rsidR="00090375">
              <w:rPr>
                <w:rFonts w:ascii="Times New Roman" w:hAnsi="Times New Roman" w:cs="Times New Roman"/>
                <w:b/>
                <w:i w:val="0"/>
                <w:color w:val="auto"/>
                <w:sz w:val="26"/>
                <w:szCs w:val="26"/>
              </w:rPr>
              <w:t>2</w:t>
            </w:r>
            <w:r w:rsidRPr="001A10DD">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 xml:space="preserve">Nếu chọn </w:t>
            </w:r>
            <w:r w:rsidRPr="00090375">
              <w:rPr>
                <w:rFonts w:ascii="Times New Roman" w:hAnsi="Times New Roman" w:cs="Times New Roman"/>
                <w:b/>
                <w:i w:val="0"/>
                <w:color w:val="auto"/>
                <w:sz w:val="26"/>
                <w:szCs w:val="26"/>
              </w:rPr>
              <w:t xml:space="preserve">Thêm </w:t>
            </w:r>
            <w:r w:rsidR="00822F7A" w:rsidRPr="00090375">
              <w:rPr>
                <w:rFonts w:ascii="Times New Roman" w:hAnsi="Times New Roman" w:cs="Times New Roman"/>
                <w:b/>
                <w:i w:val="0"/>
                <w:color w:val="auto"/>
                <w:sz w:val="26"/>
                <w:szCs w:val="26"/>
              </w:rPr>
              <w:t>sự kiện</w:t>
            </w:r>
            <w:r w:rsidRPr="001A10DD">
              <w:rPr>
                <w:rFonts w:ascii="Times New Roman" w:hAnsi="Times New Roman" w:cs="Times New Roman"/>
                <w:i w:val="0"/>
                <w:color w:val="auto"/>
                <w:sz w:val="26"/>
                <w:szCs w:val="26"/>
              </w:rPr>
              <w:t>:</w:t>
            </w:r>
          </w:p>
          <w:p w:rsidR="00605E65" w:rsidRDefault="00605E65"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Chức năng này được sử dụng để nhập và lưu lại thông tin cho một </w:t>
            </w:r>
            <w:r w:rsidR="00822F7A">
              <w:rPr>
                <w:rFonts w:ascii="Times New Roman" w:hAnsi="Times New Roman" w:cs="Times New Roman"/>
                <w:i w:val="0"/>
                <w:color w:val="auto"/>
                <w:sz w:val="26"/>
                <w:szCs w:val="26"/>
              </w:rPr>
              <w:t>sự kiện</w:t>
            </w:r>
            <w:r>
              <w:rPr>
                <w:rFonts w:ascii="Times New Roman" w:hAnsi="Times New Roman" w:cs="Times New Roman"/>
                <w:i w:val="0"/>
                <w:color w:val="auto"/>
                <w:sz w:val="26"/>
                <w:szCs w:val="26"/>
              </w:rPr>
              <w:t xml:space="preserve"> mới có yêu cầu thực hiện hoạt động điểm danh.</w:t>
            </w:r>
          </w:p>
          <w:p w:rsidR="00605E65" w:rsidRDefault="00605E65" w:rsidP="00645CE1">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605E65" w:rsidRDefault="00605E65" w:rsidP="00645CE1">
            <w:pPr>
              <w:pStyle w:val="InfoBlue"/>
              <w:spacing w:line="240" w:lineRule="auto"/>
              <w:ind w:left="720"/>
              <w:rPr>
                <w:rFonts w:ascii="Times New Roman" w:hAnsi="Times New Roman" w:cs="Times New Roman"/>
                <w:i w:val="0"/>
                <w:color w:val="auto"/>
                <w:sz w:val="26"/>
                <w:szCs w:val="26"/>
              </w:rPr>
            </w:pPr>
            <w:r w:rsidRPr="00090375">
              <w:rPr>
                <w:rFonts w:ascii="Times New Roman" w:hAnsi="Times New Roman" w:cs="Times New Roman"/>
                <w:b/>
                <w:i w:val="0"/>
                <w:color w:val="auto"/>
                <w:sz w:val="26"/>
                <w:szCs w:val="26"/>
              </w:rPr>
              <w:t xml:space="preserve">Sub </w:t>
            </w:r>
            <w:r w:rsidR="00090375">
              <w:rPr>
                <w:rFonts w:ascii="Times New Roman" w:hAnsi="Times New Roman" w:cs="Times New Roman"/>
                <w:b/>
                <w:i w:val="0"/>
                <w:color w:val="auto"/>
                <w:sz w:val="26"/>
                <w:szCs w:val="26"/>
              </w:rPr>
              <w:t>3</w:t>
            </w:r>
            <w:r w:rsidRPr="001A10DD">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 xml:space="preserve">Nếu chọn Cập nhật </w:t>
            </w:r>
            <w:r w:rsidR="00822F7A">
              <w:rPr>
                <w:rFonts w:ascii="Times New Roman" w:hAnsi="Times New Roman" w:cs="Times New Roman"/>
                <w:i w:val="0"/>
                <w:color w:val="auto"/>
                <w:sz w:val="26"/>
                <w:szCs w:val="26"/>
              </w:rPr>
              <w:t>sự kiện</w:t>
            </w:r>
            <w:r w:rsidRPr="001A10DD">
              <w:rPr>
                <w:rFonts w:ascii="Times New Roman" w:hAnsi="Times New Roman" w:cs="Times New Roman"/>
                <w:i w:val="0"/>
                <w:color w:val="auto"/>
                <w:sz w:val="26"/>
                <w:szCs w:val="26"/>
              </w:rPr>
              <w:t>:</w:t>
            </w:r>
          </w:p>
          <w:p w:rsidR="00CF3F49" w:rsidRDefault="00605E65"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Chức năng này được sử dụng để cập nhật lại và lưu lại thông tin cho một </w:t>
            </w:r>
            <w:r w:rsidR="00CF3F49">
              <w:rPr>
                <w:rFonts w:ascii="Times New Roman" w:hAnsi="Times New Roman" w:cs="Times New Roman"/>
                <w:i w:val="0"/>
                <w:color w:val="auto"/>
                <w:sz w:val="26"/>
                <w:szCs w:val="26"/>
              </w:rPr>
              <w:t>sự kiện</w:t>
            </w:r>
            <w:r>
              <w:rPr>
                <w:rFonts w:ascii="Times New Roman" w:hAnsi="Times New Roman" w:cs="Times New Roman"/>
                <w:i w:val="0"/>
                <w:color w:val="auto"/>
                <w:sz w:val="26"/>
                <w:szCs w:val="26"/>
              </w:rPr>
              <w:t xml:space="preserve"> đã có sẵn dữ liệu và muốn thay</w:t>
            </w:r>
            <w:r w:rsidR="00CF3F49">
              <w:rPr>
                <w:rFonts w:ascii="Times New Roman" w:hAnsi="Times New Roman" w:cs="Times New Roman"/>
                <w:i w:val="0"/>
                <w:color w:val="auto"/>
                <w:sz w:val="26"/>
                <w:szCs w:val="26"/>
              </w:rPr>
              <w:t xml:space="preserve"> đổi thông tin của nó. Để thực hiện hoạt động này người dùng lựa chọn 1 trong 3 chức năng con:</w:t>
            </w:r>
          </w:p>
          <w:p w:rsidR="00CF3F49" w:rsidRPr="00090375" w:rsidRDefault="00CF3F49" w:rsidP="00CF3F49">
            <w:pPr>
              <w:pStyle w:val="InfoBlue"/>
              <w:spacing w:line="240" w:lineRule="auto"/>
              <w:ind w:left="1440"/>
              <w:rPr>
                <w:rFonts w:ascii="Times New Roman" w:hAnsi="Times New Roman" w:cs="Times New Roman"/>
                <w:b/>
                <w:i w:val="0"/>
                <w:color w:val="auto"/>
                <w:sz w:val="26"/>
                <w:szCs w:val="26"/>
              </w:rPr>
            </w:pPr>
            <w:r w:rsidRPr="00090375">
              <w:rPr>
                <w:rFonts w:ascii="Times New Roman" w:hAnsi="Times New Roman" w:cs="Times New Roman"/>
                <w:b/>
                <w:i w:val="0"/>
                <w:color w:val="auto"/>
                <w:sz w:val="26"/>
                <w:szCs w:val="26"/>
              </w:rPr>
              <w:t xml:space="preserve">Sub </w:t>
            </w:r>
            <w:r w:rsidR="00090375">
              <w:rPr>
                <w:rFonts w:ascii="Times New Roman" w:hAnsi="Times New Roman" w:cs="Times New Roman"/>
                <w:b/>
                <w:i w:val="0"/>
                <w:color w:val="auto"/>
                <w:sz w:val="26"/>
                <w:szCs w:val="26"/>
              </w:rPr>
              <w:t>3</w:t>
            </w:r>
            <w:r w:rsidRPr="00090375">
              <w:rPr>
                <w:rFonts w:ascii="Times New Roman" w:hAnsi="Times New Roman" w:cs="Times New Roman"/>
                <w:b/>
                <w:i w:val="0"/>
                <w:color w:val="auto"/>
                <w:sz w:val="26"/>
                <w:szCs w:val="26"/>
              </w:rPr>
              <w:t>.1</w:t>
            </w:r>
          </w:p>
          <w:p w:rsidR="00CF3F49" w:rsidRDefault="00CF3F49" w:rsidP="00CF3F49">
            <w:pPr>
              <w:pStyle w:val="InfoBlue"/>
              <w:spacing w:line="240" w:lineRule="auto"/>
              <w:ind w:left="1440"/>
              <w:rPr>
                <w:rFonts w:ascii="Times New Roman" w:hAnsi="Times New Roman" w:cs="Times New Roman"/>
                <w:i w:val="0"/>
                <w:color w:val="auto"/>
                <w:sz w:val="26"/>
                <w:szCs w:val="26"/>
              </w:rPr>
            </w:pPr>
            <w:r w:rsidRPr="00090375">
              <w:rPr>
                <w:rFonts w:ascii="Times New Roman" w:hAnsi="Times New Roman" w:cs="Times New Roman"/>
                <w:b/>
                <w:i w:val="0"/>
                <w:color w:val="auto"/>
                <w:sz w:val="26"/>
                <w:szCs w:val="26"/>
              </w:rPr>
              <w:t>Thêm thành viên tham dự</w:t>
            </w:r>
            <w:r>
              <w:rPr>
                <w:rFonts w:ascii="Times New Roman" w:hAnsi="Times New Roman" w:cs="Times New Roman"/>
                <w:i w:val="0"/>
                <w:color w:val="auto"/>
                <w:sz w:val="26"/>
                <w:szCs w:val="26"/>
              </w:rPr>
              <w:t>:</w:t>
            </w:r>
            <w:r w:rsidR="002447D8">
              <w:rPr>
                <w:rFonts w:ascii="Times New Roman" w:hAnsi="Times New Roman" w:cs="Times New Roman"/>
                <w:i w:val="0"/>
                <w:color w:val="auto"/>
                <w:sz w:val="26"/>
                <w:szCs w:val="26"/>
              </w:rPr>
              <w:t xml:space="preserve"> Thêm một hoặc nhiều thành viên vào danh sách những người muốn tham gia sự kiện để chuẩn bị cho hoạt động điểm danh khi cần.</w:t>
            </w:r>
          </w:p>
          <w:p w:rsidR="00CF3F49" w:rsidRPr="00090375" w:rsidRDefault="00CF3F49" w:rsidP="00CF3F49">
            <w:pPr>
              <w:pStyle w:val="InfoBlue"/>
              <w:spacing w:line="240" w:lineRule="auto"/>
              <w:ind w:left="1440"/>
              <w:rPr>
                <w:rFonts w:ascii="Times New Roman" w:hAnsi="Times New Roman" w:cs="Times New Roman"/>
                <w:b/>
                <w:i w:val="0"/>
                <w:color w:val="auto"/>
                <w:sz w:val="26"/>
                <w:szCs w:val="26"/>
              </w:rPr>
            </w:pPr>
            <w:r w:rsidRPr="00090375">
              <w:rPr>
                <w:rFonts w:ascii="Times New Roman" w:hAnsi="Times New Roman" w:cs="Times New Roman"/>
                <w:b/>
                <w:i w:val="0"/>
                <w:color w:val="auto"/>
                <w:sz w:val="26"/>
                <w:szCs w:val="26"/>
              </w:rPr>
              <w:t xml:space="preserve">Sub </w:t>
            </w:r>
            <w:r w:rsidR="00090375">
              <w:rPr>
                <w:rFonts w:ascii="Times New Roman" w:hAnsi="Times New Roman" w:cs="Times New Roman"/>
                <w:b/>
                <w:i w:val="0"/>
                <w:color w:val="auto"/>
                <w:sz w:val="26"/>
                <w:szCs w:val="26"/>
              </w:rPr>
              <w:t>3</w:t>
            </w:r>
            <w:r w:rsidRPr="00090375">
              <w:rPr>
                <w:rFonts w:ascii="Times New Roman" w:hAnsi="Times New Roman" w:cs="Times New Roman"/>
                <w:b/>
                <w:i w:val="0"/>
                <w:color w:val="auto"/>
                <w:sz w:val="26"/>
                <w:szCs w:val="26"/>
              </w:rPr>
              <w:t>.2</w:t>
            </w:r>
          </w:p>
          <w:p w:rsidR="00CF3F49" w:rsidRDefault="00CF3F49" w:rsidP="00CF3F49">
            <w:pPr>
              <w:pStyle w:val="InfoBlue"/>
              <w:spacing w:line="240" w:lineRule="auto"/>
              <w:ind w:left="1440"/>
              <w:rPr>
                <w:rFonts w:ascii="Times New Roman" w:hAnsi="Times New Roman" w:cs="Times New Roman"/>
                <w:i w:val="0"/>
                <w:color w:val="auto"/>
                <w:sz w:val="26"/>
                <w:szCs w:val="26"/>
              </w:rPr>
            </w:pPr>
            <w:r w:rsidRPr="00090375">
              <w:rPr>
                <w:rFonts w:ascii="Times New Roman" w:hAnsi="Times New Roman" w:cs="Times New Roman"/>
                <w:b/>
                <w:i w:val="0"/>
                <w:color w:val="auto"/>
                <w:sz w:val="26"/>
                <w:szCs w:val="26"/>
              </w:rPr>
              <w:t>Cập nhật thông tin sự kiện</w:t>
            </w:r>
            <w:r w:rsidR="002447D8">
              <w:rPr>
                <w:rFonts w:ascii="Times New Roman" w:hAnsi="Times New Roman" w:cs="Times New Roman"/>
                <w:i w:val="0"/>
                <w:color w:val="auto"/>
                <w:sz w:val="26"/>
                <w:szCs w:val="26"/>
              </w:rPr>
              <w:t>: Thay đổi mô tả về một sự kiện, hoặc nguồn thông tin về nó khi cần thiết</w:t>
            </w:r>
          </w:p>
          <w:p w:rsidR="00CF3F49" w:rsidRPr="00090375" w:rsidRDefault="00090375" w:rsidP="00CF3F49">
            <w:pPr>
              <w:pStyle w:val="InfoBlue"/>
              <w:spacing w:line="240" w:lineRule="auto"/>
              <w:ind w:left="1440"/>
              <w:rPr>
                <w:rFonts w:ascii="Times New Roman" w:hAnsi="Times New Roman" w:cs="Times New Roman"/>
                <w:b/>
                <w:i w:val="0"/>
                <w:color w:val="auto"/>
                <w:sz w:val="26"/>
                <w:szCs w:val="26"/>
              </w:rPr>
            </w:pPr>
            <w:r>
              <w:rPr>
                <w:rFonts w:ascii="Times New Roman" w:hAnsi="Times New Roman" w:cs="Times New Roman"/>
                <w:b/>
                <w:i w:val="0"/>
                <w:color w:val="auto"/>
                <w:sz w:val="26"/>
                <w:szCs w:val="26"/>
              </w:rPr>
              <w:t>Sub 3</w:t>
            </w:r>
            <w:r w:rsidR="00CF3F49" w:rsidRPr="00090375">
              <w:rPr>
                <w:rFonts w:ascii="Times New Roman" w:hAnsi="Times New Roman" w:cs="Times New Roman"/>
                <w:b/>
                <w:i w:val="0"/>
                <w:color w:val="auto"/>
                <w:sz w:val="26"/>
                <w:szCs w:val="26"/>
              </w:rPr>
              <w:t>.3</w:t>
            </w:r>
          </w:p>
          <w:p w:rsidR="00605E65" w:rsidRDefault="00CF3F49" w:rsidP="002447D8">
            <w:pPr>
              <w:pStyle w:val="InfoBlue"/>
              <w:spacing w:line="240" w:lineRule="auto"/>
              <w:ind w:left="1440"/>
              <w:rPr>
                <w:rFonts w:ascii="Times New Roman" w:hAnsi="Times New Roman" w:cs="Times New Roman"/>
                <w:i w:val="0"/>
                <w:color w:val="auto"/>
                <w:sz w:val="26"/>
                <w:szCs w:val="26"/>
              </w:rPr>
            </w:pPr>
            <w:r w:rsidRPr="00090375">
              <w:rPr>
                <w:rFonts w:ascii="Times New Roman" w:hAnsi="Times New Roman" w:cs="Times New Roman"/>
                <w:b/>
                <w:i w:val="0"/>
                <w:color w:val="auto"/>
                <w:sz w:val="26"/>
                <w:szCs w:val="26"/>
              </w:rPr>
              <w:t>Xóa thành viên khỏi danh sách</w:t>
            </w:r>
            <w:r w:rsidR="002447D8">
              <w:rPr>
                <w:rFonts w:ascii="Times New Roman" w:hAnsi="Times New Roman" w:cs="Times New Roman"/>
                <w:i w:val="0"/>
                <w:color w:val="auto"/>
                <w:sz w:val="26"/>
                <w:szCs w:val="26"/>
              </w:rPr>
              <w:t>: Xóa một hoặc nhiều thành viên khỏi sự kiện khi họ không tham dự hoặc không đủ điều kiện tham dự</w:t>
            </w:r>
            <w:r w:rsidR="00605E65">
              <w:rPr>
                <w:rFonts w:ascii="Times New Roman" w:hAnsi="Times New Roman" w:cs="Times New Roman"/>
                <w:i w:val="0"/>
                <w:color w:val="auto"/>
                <w:sz w:val="26"/>
                <w:szCs w:val="26"/>
              </w:rPr>
              <w:t>.</w:t>
            </w:r>
          </w:p>
          <w:p w:rsidR="00605E65" w:rsidRDefault="00605E65" w:rsidP="00645CE1">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605E65" w:rsidRDefault="00090375"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Sub 4</w:t>
            </w:r>
            <w:r w:rsidR="00605E65" w:rsidRPr="001A10DD">
              <w:rPr>
                <w:rFonts w:ascii="Times New Roman" w:hAnsi="Times New Roman" w:cs="Times New Roman"/>
                <w:i w:val="0"/>
                <w:color w:val="auto"/>
                <w:sz w:val="26"/>
                <w:szCs w:val="26"/>
              </w:rPr>
              <w:t xml:space="preserve">: </w:t>
            </w:r>
            <w:r w:rsidR="00605E65">
              <w:rPr>
                <w:rFonts w:ascii="Times New Roman" w:hAnsi="Times New Roman" w:cs="Times New Roman"/>
                <w:i w:val="0"/>
                <w:color w:val="auto"/>
                <w:sz w:val="26"/>
                <w:szCs w:val="26"/>
              </w:rPr>
              <w:t xml:space="preserve">Nếu chọn </w:t>
            </w:r>
            <w:r w:rsidR="00605E65" w:rsidRPr="00090375">
              <w:rPr>
                <w:rFonts w:ascii="Times New Roman" w:hAnsi="Times New Roman" w:cs="Times New Roman"/>
                <w:b/>
                <w:i w:val="0"/>
                <w:color w:val="auto"/>
                <w:sz w:val="26"/>
                <w:szCs w:val="26"/>
              </w:rPr>
              <w:t xml:space="preserve">Xóa </w:t>
            </w:r>
            <w:r w:rsidR="00FD7C8A" w:rsidRPr="00090375">
              <w:rPr>
                <w:rFonts w:ascii="Times New Roman" w:hAnsi="Times New Roman" w:cs="Times New Roman"/>
                <w:b/>
                <w:i w:val="0"/>
                <w:color w:val="auto"/>
                <w:sz w:val="26"/>
                <w:szCs w:val="26"/>
              </w:rPr>
              <w:t>sự kiện</w:t>
            </w:r>
            <w:r w:rsidR="00605E65" w:rsidRPr="001A10DD">
              <w:rPr>
                <w:rFonts w:ascii="Times New Roman" w:hAnsi="Times New Roman" w:cs="Times New Roman"/>
                <w:i w:val="0"/>
                <w:color w:val="auto"/>
                <w:sz w:val="26"/>
                <w:szCs w:val="26"/>
              </w:rPr>
              <w:t>:</w:t>
            </w:r>
          </w:p>
          <w:p w:rsidR="00605E65" w:rsidRDefault="00605E65"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lastRenderedPageBreak/>
              <w:t xml:space="preserve">Chức năng này được sử dụng để xóa thông tin của một </w:t>
            </w:r>
            <w:r w:rsidR="00FD7C8A">
              <w:rPr>
                <w:rFonts w:ascii="Times New Roman" w:hAnsi="Times New Roman" w:cs="Times New Roman"/>
                <w:i w:val="0"/>
                <w:color w:val="auto"/>
                <w:sz w:val="26"/>
                <w:szCs w:val="26"/>
              </w:rPr>
              <w:t>sự kiện</w:t>
            </w:r>
            <w:r>
              <w:rPr>
                <w:rFonts w:ascii="Times New Roman" w:hAnsi="Times New Roman" w:cs="Times New Roman"/>
                <w:i w:val="0"/>
                <w:color w:val="auto"/>
                <w:sz w:val="26"/>
                <w:szCs w:val="26"/>
              </w:rPr>
              <w:t xml:space="preserve"> khi không còn </w:t>
            </w:r>
            <w:r w:rsidR="00FD7C8A">
              <w:rPr>
                <w:rFonts w:ascii="Times New Roman" w:hAnsi="Times New Roman" w:cs="Times New Roman"/>
                <w:i w:val="0"/>
                <w:color w:val="auto"/>
                <w:sz w:val="26"/>
                <w:szCs w:val="26"/>
              </w:rPr>
              <w:t>nhu cầu tổ chức, hoặc không còn lưu trữ</w:t>
            </w:r>
            <w:r>
              <w:rPr>
                <w:rFonts w:ascii="Times New Roman" w:hAnsi="Times New Roman" w:cs="Times New Roman"/>
                <w:i w:val="0"/>
                <w:color w:val="auto"/>
                <w:sz w:val="26"/>
                <w:szCs w:val="26"/>
              </w:rPr>
              <w:t>.</w:t>
            </w:r>
          </w:p>
          <w:p w:rsidR="00605E65" w:rsidRDefault="00605E65" w:rsidP="00645CE1">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090375" w:rsidRDefault="00090375" w:rsidP="00090375">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Sub 5</w:t>
            </w:r>
            <w:r w:rsidRPr="001A10DD">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 xml:space="preserve">Nếu chọn </w:t>
            </w:r>
            <w:r w:rsidRPr="000F42EE">
              <w:rPr>
                <w:rFonts w:ascii="Times New Roman" w:hAnsi="Times New Roman" w:cs="Times New Roman"/>
                <w:b/>
                <w:i w:val="0"/>
                <w:color w:val="auto"/>
                <w:sz w:val="26"/>
                <w:szCs w:val="26"/>
              </w:rPr>
              <w:t xml:space="preserve">Tìm kiếm </w:t>
            </w:r>
            <w:r>
              <w:rPr>
                <w:rFonts w:ascii="Times New Roman" w:hAnsi="Times New Roman" w:cs="Times New Roman"/>
                <w:b/>
                <w:i w:val="0"/>
                <w:color w:val="auto"/>
                <w:sz w:val="26"/>
                <w:szCs w:val="26"/>
              </w:rPr>
              <w:t>sự kiện</w:t>
            </w:r>
            <w:r w:rsidRPr="001A10DD">
              <w:rPr>
                <w:rFonts w:ascii="Times New Roman" w:hAnsi="Times New Roman" w:cs="Times New Roman"/>
                <w:i w:val="0"/>
                <w:color w:val="auto"/>
                <w:sz w:val="26"/>
                <w:szCs w:val="26"/>
              </w:rPr>
              <w:t>:</w:t>
            </w:r>
          </w:p>
          <w:p w:rsidR="00090375" w:rsidRDefault="00090375" w:rsidP="00090375">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Chức năng này được sử dụng để tìm kiếm một sự kiện trong trường hợp danh sách quá dài, bằng cách sử dụng tên sự kiện.</w:t>
            </w:r>
          </w:p>
          <w:p w:rsidR="00090375" w:rsidRPr="00090375" w:rsidRDefault="00090375" w:rsidP="00090375">
            <w:pPr>
              <w:pStyle w:val="InfoBlue"/>
              <w:spacing w:line="240" w:lineRule="auto"/>
              <w:ind w:left="720"/>
              <w:rPr>
                <w:rFonts w:ascii="Times New Roman" w:hAnsi="Times New Roman" w:cs="Times New Roman"/>
                <w:i w:val="0"/>
              </w:rPr>
            </w:pPr>
            <w:r w:rsidRPr="001A10DD">
              <w:rPr>
                <w:rFonts w:ascii="Times New Roman" w:hAnsi="Times New Roman" w:cs="Times New Roman"/>
                <w:i w:val="0"/>
                <w:color w:val="auto"/>
                <w:sz w:val="26"/>
                <w:szCs w:val="26"/>
              </w:rPr>
              <w:t>Kết thúc tùy chọn.</w:t>
            </w:r>
          </w:p>
          <w:p w:rsidR="00605E65" w:rsidRPr="001A10DD" w:rsidRDefault="00605E65" w:rsidP="00645CE1">
            <w:pPr>
              <w:spacing w:line="240" w:lineRule="auto"/>
              <w:rPr>
                <w:rFonts w:ascii="Times New Roman" w:hAnsi="Times New Roman"/>
              </w:rPr>
            </w:pPr>
            <w:r w:rsidRPr="001A10DD">
              <w:rPr>
                <w:rFonts w:ascii="Times New Roman" w:hAnsi="Times New Roman"/>
                <w:sz w:val="26"/>
                <w:szCs w:val="26"/>
              </w:rPr>
              <w:t xml:space="preserve">3. </w:t>
            </w:r>
            <w:r>
              <w:rPr>
                <w:rFonts w:ascii="Times New Roman" w:hAnsi="Times New Roman"/>
                <w:sz w:val="26"/>
                <w:szCs w:val="26"/>
              </w:rPr>
              <w:t>Sau khi thực hiện một trong những hoạt động trên tùy chọn kết thúc và trở về màn hình lựa chọn.</w:t>
            </w:r>
          </w:p>
        </w:tc>
      </w:tr>
      <w:tr w:rsidR="00605E65" w:rsidRPr="001A10DD" w:rsidTr="00645CE1">
        <w:tc>
          <w:tcPr>
            <w:tcW w:w="2343" w:type="dxa"/>
            <w:tcBorders>
              <w:top w:val="single" w:sz="4" w:space="0" w:color="000000"/>
              <w:left w:val="single" w:sz="8" w:space="0" w:color="000000"/>
              <w:bottom w:val="single" w:sz="4"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1A10DD" w:rsidRDefault="00605E65"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Người dùng có thể thực hiện luân phiên các Sub hoặc thực hiện lại một Sub nếu muốn</w:t>
            </w:r>
            <w:r w:rsidRPr="001A10DD">
              <w:rPr>
                <w:rFonts w:ascii="Times New Roman" w:hAnsi="Times New Roman" w:cs="Times New Roman"/>
                <w:i w:val="0"/>
                <w:color w:val="auto"/>
                <w:sz w:val="26"/>
                <w:szCs w:val="26"/>
              </w:rPr>
              <w:t>.</w:t>
            </w:r>
          </w:p>
        </w:tc>
      </w:tr>
      <w:tr w:rsidR="00605E65" w:rsidRPr="001A10DD" w:rsidTr="00645CE1">
        <w:tc>
          <w:tcPr>
            <w:tcW w:w="2343" w:type="dxa"/>
            <w:tcBorders>
              <w:top w:val="single" w:sz="4" w:space="0" w:color="000000"/>
              <w:left w:val="single" w:sz="8" w:space="0" w:color="000000"/>
              <w:bottom w:val="single" w:sz="8" w:space="0" w:color="000000"/>
            </w:tcBorders>
            <w:shd w:val="clear" w:color="auto" w:fill="F3F3F3"/>
          </w:tcPr>
          <w:p w:rsidR="00605E65" w:rsidRPr="001A10DD" w:rsidRDefault="00605E65" w:rsidP="00645CE1">
            <w:pPr>
              <w:pStyle w:val="TableHeader"/>
              <w:rPr>
                <w:rFonts w:ascii="Times New Roman" w:hAnsi="Times New Roman" w:cs="Times New Roman"/>
              </w:rPr>
            </w:pPr>
            <w:r w:rsidRPr="001A10DD">
              <w:rPr>
                <w:rFonts w:ascii="Times New Roman" w:hAnsi="Times New Roman" w:cs="Times New Roman"/>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605E65" w:rsidRPr="001A10DD" w:rsidRDefault="00605E65"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Thực hiện thành công Sub đã chọn</w:t>
            </w:r>
          </w:p>
        </w:tc>
      </w:tr>
    </w:tbl>
    <w:p w:rsidR="00597CEB" w:rsidRPr="001A10DD" w:rsidRDefault="00597CEB" w:rsidP="00FA7D34">
      <w:pPr>
        <w:spacing w:line="240" w:lineRule="auto"/>
        <w:rPr>
          <w:rFonts w:ascii="Times New Roman" w:hAnsi="Times New Roman"/>
        </w:rPr>
      </w:pPr>
    </w:p>
    <w:p w:rsidR="00A62F84" w:rsidRDefault="00597CEB" w:rsidP="00A62F84">
      <w:pPr>
        <w:pStyle w:val="u2"/>
        <w:numPr>
          <w:ilvl w:val="0"/>
          <w:numId w:val="0"/>
        </w:numPr>
        <w:spacing w:line="240" w:lineRule="auto"/>
        <w:rPr>
          <w:noProof/>
        </w:rPr>
      </w:pPr>
      <w:bookmarkStart w:id="60" w:name="_Toc481304154"/>
      <w:r w:rsidRPr="001A10DD">
        <w:rPr>
          <w:rFonts w:ascii="Times New Roman" w:hAnsi="Times New Roman"/>
          <w:color w:val="0070C0"/>
          <w:sz w:val="32"/>
          <w:szCs w:val="26"/>
        </w:rPr>
        <w:t xml:space="preserve">4.4 </w:t>
      </w:r>
      <w:bookmarkStart w:id="61" w:name="__RefHeading___Toc481183607"/>
      <w:r w:rsidRPr="001A10DD">
        <w:rPr>
          <w:rFonts w:ascii="Times New Roman" w:hAnsi="Times New Roman"/>
          <w:color w:val="0070C0"/>
          <w:sz w:val="32"/>
          <w:szCs w:val="26"/>
        </w:rPr>
        <w:t xml:space="preserve">UC_004 – </w:t>
      </w:r>
      <w:bookmarkEnd w:id="60"/>
      <w:bookmarkEnd w:id="61"/>
      <w:r w:rsidR="00A623E3">
        <w:rPr>
          <w:rFonts w:ascii="Times New Roman" w:hAnsi="Times New Roman"/>
          <w:color w:val="0070C0"/>
          <w:sz w:val="32"/>
          <w:szCs w:val="26"/>
        </w:rPr>
        <w:t>Quản lý điểm danh</w:t>
      </w:r>
      <w:r w:rsidRPr="001A10DD">
        <w:rPr>
          <w:rFonts w:ascii="Times New Roman" w:hAnsi="Times New Roman"/>
          <w:color w:val="0070C0"/>
          <w:sz w:val="32"/>
          <w:szCs w:val="26"/>
        </w:rPr>
        <w:t xml:space="preserve"> </w:t>
      </w:r>
    </w:p>
    <w:p w:rsidR="00A62F84" w:rsidRPr="00A62F84" w:rsidRDefault="00464761" w:rsidP="00A62F84">
      <w:r>
        <w:rPr>
          <w:noProof/>
        </w:rPr>
        <w:drawing>
          <wp:anchor distT="0" distB="0" distL="114300" distR="114300" simplePos="0" relativeHeight="251659264" behindDoc="0" locked="0" layoutInCell="1" allowOverlap="1" wp14:anchorId="4DBD9297" wp14:editId="7CAD9BFE">
            <wp:simplePos x="0" y="0"/>
            <wp:positionH relativeFrom="column">
              <wp:posOffset>0</wp:posOffset>
            </wp:positionH>
            <wp:positionV relativeFrom="paragraph">
              <wp:posOffset>151765</wp:posOffset>
            </wp:positionV>
            <wp:extent cx="6126480" cy="1819910"/>
            <wp:effectExtent l="0" t="0" r="762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1819910"/>
                    </a:xfrm>
                    <a:prstGeom prst="rect">
                      <a:avLst/>
                    </a:prstGeom>
                  </pic:spPr>
                </pic:pic>
              </a:graphicData>
            </a:graphic>
          </wp:anchor>
        </w:drawing>
      </w:r>
    </w:p>
    <w:tbl>
      <w:tblPr>
        <w:tblW w:w="0" w:type="auto"/>
        <w:tblInd w:w="108" w:type="dxa"/>
        <w:tblLayout w:type="fixed"/>
        <w:tblLook w:val="0000" w:firstRow="0" w:lastRow="0" w:firstColumn="0" w:lastColumn="0" w:noHBand="0" w:noVBand="0"/>
      </w:tblPr>
      <w:tblGrid>
        <w:gridCol w:w="2343"/>
        <w:gridCol w:w="3459"/>
        <w:gridCol w:w="3600"/>
      </w:tblGrid>
      <w:tr w:rsidR="00BB2172" w:rsidRPr="001A10DD" w:rsidTr="00645CE1">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BB2172" w:rsidRPr="001A10DD" w:rsidRDefault="00BB2172" w:rsidP="00645CE1">
            <w:pPr>
              <w:spacing w:before="80" w:after="80" w:line="240" w:lineRule="auto"/>
              <w:rPr>
                <w:rFonts w:ascii="Times New Roman" w:hAnsi="Times New Roman"/>
              </w:rPr>
            </w:pPr>
            <w:r>
              <w:rPr>
                <w:rFonts w:ascii="Times New Roman" w:hAnsi="Times New Roman"/>
                <w:b/>
                <w:sz w:val="26"/>
                <w:szCs w:val="26"/>
              </w:rPr>
              <w:t>U</w:t>
            </w:r>
            <w:r w:rsidR="004304AE">
              <w:rPr>
                <w:rFonts w:ascii="Times New Roman" w:hAnsi="Times New Roman"/>
                <w:b/>
                <w:sz w:val="26"/>
                <w:szCs w:val="26"/>
              </w:rPr>
              <w:t>se case: UC_004</w:t>
            </w:r>
            <w:r w:rsidRPr="001A10DD">
              <w:rPr>
                <w:rFonts w:ascii="Times New Roman" w:hAnsi="Times New Roman"/>
                <w:b/>
                <w:sz w:val="26"/>
                <w:szCs w:val="26"/>
              </w:rPr>
              <w:t>_</w:t>
            </w:r>
            <w:r w:rsidRPr="001A10DD">
              <w:rPr>
                <w:rFonts w:ascii="Times New Roman" w:hAnsi="Times New Roman"/>
                <w:color w:val="000000"/>
                <w:sz w:val="26"/>
                <w:szCs w:val="26"/>
              </w:rPr>
              <w:t xml:space="preserve"> </w:t>
            </w:r>
            <w:r w:rsidRPr="00813CF7">
              <w:rPr>
                <w:rFonts w:ascii="Times New Roman" w:hAnsi="Times New Roman"/>
                <w:b/>
                <w:color w:val="000000"/>
                <w:sz w:val="26"/>
                <w:szCs w:val="26"/>
              </w:rPr>
              <w:t xml:space="preserve">Quản lý </w:t>
            </w:r>
            <w:r w:rsidR="004304AE" w:rsidRPr="00813CF7">
              <w:rPr>
                <w:rFonts w:ascii="Times New Roman" w:hAnsi="Times New Roman"/>
                <w:b/>
                <w:color w:val="000000"/>
                <w:sz w:val="26"/>
                <w:szCs w:val="26"/>
              </w:rPr>
              <w:t>điểm danh</w:t>
            </w:r>
          </w:p>
        </w:tc>
      </w:tr>
      <w:tr w:rsidR="00BB2172" w:rsidRPr="001A10DD" w:rsidTr="00645CE1">
        <w:tc>
          <w:tcPr>
            <w:tcW w:w="2343" w:type="dxa"/>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1A10DD" w:rsidRDefault="00BB2172" w:rsidP="00645CE1">
            <w:pPr>
              <w:pStyle w:val="StyleTabletextBoldCentered"/>
              <w:spacing w:line="240" w:lineRule="auto"/>
              <w:jc w:val="both"/>
              <w:rPr>
                <w:rFonts w:ascii="Times New Roman" w:hAnsi="Times New Roman" w:cs="Times New Roman"/>
              </w:rPr>
            </w:pPr>
            <w:r>
              <w:rPr>
                <w:rFonts w:ascii="Times New Roman" w:hAnsi="Times New Roman" w:cs="Times New Roman"/>
                <w:color w:val="000000"/>
                <w:sz w:val="26"/>
                <w:szCs w:val="26"/>
              </w:rPr>
              <w:t xml:space="preserve">Quản lý </w:t>
            </w:r>
            <w:r w:rsidR="00935FB9">
              <w:rPr>
                <w:rFonts w:ascii="Times New Roman" w:hAnsi="Times New Roman" w:cs="Times New Roman"/>
                <w:color w:val="000000"/>
                <w:sz w:val="26"/>
                <w:szCs w:val="26"/>
              </w:rPr>
              <w:t>điểm danh</w:t>
            </w:r>
          </w:p>
        </w:tc>
      </w:tr>
      <w:tr w:rsidR="00BB2172" w:rsidRPr="001A10DD" w:rsidTr="00645CE1">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BB2172" w:rsidRPr="001A10DD" w:rsidRDefault="00BB2172"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 xml:space="preserve">Người dùng muốn </w:t>
            </w:r>
            <w:r w:rsidR="00252A34">
              <w:rPr>
                <w:rFonts w:ascii="Times New Roman" w:hAnsi="Times New Roman" w:cs="Times New Roman"/>
                <w:i w:val="0"/>
                <w:color w:val="auto"/>
                <w:sz w:val="26"/>
                <w:szCs w:val="26"/>
              </w:rPr>
              <w:t xml:space="preserve">quản lý hoạt động điểm danh bằng cách thực hiện điểm danh các thành viên tham gia sự kiện, hoặc tiến hành xuất danh sách cho một hoạt động điểm danh. </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BB2172" w:rsidRPr="001A10DD" w:rsidRDefault="00BB217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Mức độ cần thiết:</w:t>
            </w:r>
            <w:r>
              <w:rPr>
                <w:rFonts w:ascii="Times New Roman" w:hAnsi="Times New Roman" w:cs="Times New Roman"/>
                <w:i w:val="0"/>
                <w:color w:val="auto"/>
                <w:sz w:val="26"/>
                <w:szCs w:val="26"/>
              </w:rPr>
              <w:t xml:space="preserve"> Cao</w:t>
            </w:r>
          </w:p>
        </w:tc>
      </w:tr>
      <w:tr w:rsidR="00BB2172" w:rsidRPr="001A10DD" w:rsidTr="00645CE1">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snapToGrid w:val="0"/>
              <w:rPr>
                <w:rFonts w:ascii="Times New Roman" w:hAnsi="Times New Roman" w:cs="Times New Roman"/>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BB2172" w:rsidRPr="001A10DD" w:rsidRDefault="00BB2172" w:rsidP="00645CE1">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BB2172" w:rsidRPr="001A10DD" w:rsidRDefault="00BB2172"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Phân loại: C</w:t>
            </w:r>
            <w:r w:rsidRPr="001A10DD">
              <w:rPr>
                <w:rFonts w:ascii="Times New Roman" w:hAnsi="Times New Roman" w:cs="Times New Roman"/>
                <w:i w:val="0"/>
                <w:color w:val="auto"/>
                <w:sz w:val="26"/>
                <w:szCs w:val="26"/>
              </w:rPr>
              <w:t>ao</w:t>
            </w:r>
          </w:p>
        </w:tc>
      </w:tr>
      <w:tr w:rsidR="00BB2172" w:rsidRPr="001A10DD" w:rsidTr="00645CE1">
        <w:trPr>
          <w:cantSplit/>
        </w:trPr>
        <w:tc>
          <w:tcPr>
            <w:tcW w:w="2343" w:type="dxa"/>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DC7433" w:rsidRDefault="00BB2172" w:rsidP="00645CE1">
            <w:pPr>
              <w:pStyle w:val="InfoBlue"/>
              <w:spacing w:line="240" w:lineRule="auto"/>
              <w:rPr>
                <w:rFonts w:ascii="Times New Roman" w:hAnsi="Times New Roman" w:cs="Times New Roman"/>
                <w:b/>
              </w:rPr>
            </w:pPr>
            <w:r w:rsidRPr="00DC7433">
              <w:rPr>
                <w:rFonts w:ascii="Times New Roman" w:hAnsi="Times New Roman" w:cs="Times New Roman"/>
                <w:b/>
                <w:i w:val="0"/>
                <w:color w:val="auto"/>
                <w:sz w:val="26"/>
                <w:szCs w:val="26"/>
              </w:rPr>
              <w:t>Người quản lý</w:t>
            </w:r>
          </w:p>
        </w:tc>
      </w:tr>
      <w:tr w:rsidR="00BB2172" w:rsidRPr="001A10DD" w:rsidTr="00645CE1">
        <w:tc>
          <w:tcPr>
            <w:tcW w:w="2343" w:type="dxa"/>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1A10DD" w:rsidRDefault="00BB2172" w:rsidP="00645CE1">
            <w:pPr>
              <w:pStyle w:val="InfoBlue"/>
              <w:snapToGrid w:val="0"/>
              <w:spacing w:line="240" w:lineRule="auto"/>
              <w:rPr>
                <w:rFonts w:ascii="Times New Roman" w:hAnsi="Times New Roman" w:cs="Times New Roman"/>
              </w:rPr>
            </w:pPr>
            <w:r>
              <w:rPr>
                <w:rFonts w:ascii="Times New Roman" w:hAnsi="Times New Roman" w:cs="Times New Roman"/>
                <w:i w:val="0"/>
                <w:color w:val="auto"/>
                <w:sz w:val="26"/>
                <w:szCs w:val="26"/>
              </w:rPr>
              <w:t xml:space="preserve">Người quản lý muốn </w:t>
            </w:r>
            <w:r w:rsidR="00DA3583">
              <w:rPr>
                <w:rFonts w:ascii="Times New Roman" w:hAnsi="Times New Roman" w:cs="Times New Roman"/>
                <w:i w:val="0"/>
                <w:color w:val="auto"/>
                <w:sz w:val="26"/>
                <w:szCs w:val="26"/>
              </w:rPr>
              <w:t>điểm danh các thành viên tham dự một sự kiện hoặc xuất danh sách điểm danh của một hoạt động đã diễn ra và đã thực hiện điểm danh</w:t>
            </w:r>
            <w:r>
              <w:rPr>
                <w:rFonts w:ascii="Times New Roman" w:hAnsi="Times New Roman" w:cs="Times New Roman"/>
                <w:i w:val="0"/>
                <w:color w:val="auto"/>
                <w:sz w:val="26"/>
                <w:szCs w:val="26"/>
              </w:rPr>
              <w:t>.</w:t>
            </w:r>
            <w:r w:rsidR="00DA3583">
              <w:rPr>
                <w:rFonts w:ascii="Times New Roman" w:hAnsi="Times New Roman" w:cs="Times New Roman"/>
                <w:i w:val="0"/>
                <w:color w:val="auto"/>
                <w:sz w:val="26"/>
                <w:szCs w:val="26"/>
              </w:rPr>
              <w:t xml:space="preserve"> Tất cả cần được lưu trữ phục vụ truy vấn lâu dài.</w:t>
            </w:r>
          </w:p>
        </w:tc>
      </w:tr>
      <w:tr w:rsidR="00BB2172" w:rsidRPr="001A10DD" w:rsidTr="00645CE1">
        <w:tc>
          <w:tcPr>
            <w:tcW w:w="2343" w:type="dxa"/>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1A10DD" w:rsidRDefault="00BB2172" w:rsidP="00645CE1">
            <w:pPr>
              <w:spacing w:before="60" w:after="60" w:line="240" w:lineRule="auto"/>
              <w:rPr>
                <w:rFonts w:ascii="Times New Roman" w:hAnsi="Times New Roman"/>
              </w:rPr>
            </w:pPr>
            <w:r w:rsidRPr="001A10DD">
              <w:rPr>
                <w:rFonts w:ascii="Times New Roman" w:hAnsi="Times New Roman"/>
                <w:sz w:val="26"/>
                <w:szCs w:val="26"/>
              </w:rPr>
              <w:t>+Association (kết hợp):</w:t>
            </w:r>
            <w:r>
              <w:rPr>
                <w:rFonts w:ascii="Times New Roman" w:hAnsi="Times New Roman"/>
                <w:sz w:val="26"/>
                <w:szCs w:val="26"/>
              </w:rPr>
              <w:t xml:space="preserve"> </w:t>
            </w:r>
            <w:r w:rsidRPr="00DC7433">
              <w:rPr>
                <w:rFonts w:ascii="Times New Roman" w:hAnsi="Times New Roman"/>
                <w:b/>
                <w:sz w:val="26"/>
                <w:szCs w:val="26"/>
              </w:rPr>
              <w:t>Người quản lý</w:t>
            </w:r>
          </w:p>
          <w:p w:rsidR="00BB2172" w:rsidRPr="001A10DD" w:rsidRDefault="00BB2172" w:rsidP="00645CE1">
            <w:pPr>
              <w:spacing w:line="240" w:lineRule="auto"/>
              <w:rPr>
                <w:rFonts w:ascii="Times New Roman" w:hAnsi="Times New Roman"/>
              </w:rPr>
            </w:pPr>
            <w:r w:rsidRPr="001A10DD">
              <w:rPr>
                <w:rFonts w:ascii="Times New Roman" w:hAnsi="Times New Roman"/>
                <w:sz w:val="26"/>
                <w:szCs w:val="26"/>
              </w:rPr>
              <w:t xml:space="preserve">+Include(bao gồm): </w:t>
            </w:r>
            <w:r w:rsidRPr="00DC7433">
              <w:rPr>
                <w:rFonts w:ascii="Times New Roman" w:hAnsi="Times New Roman"/>
                <w:b/>
                <w:sz w:val="26"/>
                <w:szCs w:val="26"/>
              </w:rPr>
              <w:t>Đăng nhập</w:t>
            </w:r>
          </w:p>
          <w:p w:rsidR="00882D02" w:rsidRDefault="00BB2172" w:rsidP="00645CE1">
            <w:pPr>
              <w:spacing w:line="240" w:lineRule="auto"/>
              <w:rPr>
                <w:rFonts w:ascii="Times New Roman" w:hAnsi="Times New Roman"/>
                <w:sz w:val="26"/>
                <w:szCs w:val="26"/>
              </w:rPr>
            </w:pPr>
            <w:r w:rsidRPr="001A10DD">
              <w:rPr>
                <w:rFonts w:ascii="Times New Roman" w:hAnsi="Times New Roman"/>
                <w:sz w:val="26"/>
                <w:szCs w:val="26"/>
              </w:rPr>
              <w:t xml:space="preserve">+Extend(mở rộng): </w:t>
            </w:r>
          </w:p>
          <w:p w:rsidR="00882D02" w:rsidRPr="00DC7433" w:rsidRDefault="00441C76" w:rsidP="00882D02">
            <w:pPr>
              <w:spacing w:line="240" w:lineRule="auto"/>
              <w:ind w:left="720"/>
              <w:rPr>
                <w:rFonts w:ascii="Times New Roman" w:hAnsi="Times New Roman"/>
                <w:b/>
                <w:sz w:val="26"/>
                <w:szCs w:val="26"/>
              </w:rPr>
            </w:pPr>
            <w:r w:rsidRPr="00DC7433">
              <w:rPr>
                <w:rFonts w:ascii="Times New Roman" w:hAnsi="Times New Roman"/>
                <w:b/>
                <w:sz w:val="26"/>
                <w:szCs w:val="26"/>
              </w:rPr>
              <w:t xml:space="preserve">Điểm </w:t>
            </w:r>
            <w:r w:rsidR="00700AEB" w:rsidRPr="00DC7433">
              <w:rPr>
                <w:rFonts w:ascii="Times New Roman" w:hAnsi="Times New Roman"/>
                <w:b/>
                <w:sz w:val="26"/>
                <w:szCs w:val="26"/>
              </w:rPr>
              <w:t>danh cho</w:t>
            </w:r>
            <w:r w:rsidRPr="00DC7433">
              <w:rPr>
                <w:rFonts w:ascii="Times New Roman" w:hAnsi="Times New Roman"/>
                <w:b/>
                <w:sz w:val="26"/>
                <w:szCs w:val="26"/>
              </w:rPr>
              <w:t xml:space="preserve"> sự kiện</w:t>
            </w:r>
          </w:p>
          <w:p w:rsidR="00BB2172" w:rsidRDefault="003A7133" w:rsidP="00882D02">
            <w:pPr>
              <w:spacing w:line="240" w:lineRule="auto"/>
              <w:ind w:left="720"/>
              <w:rPr>
                <w:rFonts w:ascii="Times New Roman" w:hAnsi="Times New Roman"/>
                <w:sz w:val="26"/>
                <w:szCs w:val="26"/>
              </w:rPr>
            </w:pPr>
            <w:r w:rsidRPr="00DC7433">
              <w:rPr>
                <w:rFonts w:ascii="Times New Roman" w:hAnsi="Times New Roman"/>
                <w:b/>
                <w:sz w:val="26"/>
                <w:szCs w:val="26"/>
              </w:rPr>
              <w:t>Xuất danh sách</w:t>
            </w:r>
            <w:r>
              <w:rPr>
                <w:rFonts w:ascii="Times New Roman" w:hAnsi="Times New Roman"/>
                <w:sz w:val="26"/>
                <w:szCs w:val="26"/>
              </w:rPr>
              <w:t>:</w:t>
            </w:r>
          </w:p>
          <w:p w:rsidR="00464761" w:rsidRDefault="003A7133" w:rsidP="003A7133">
            <w:pPr>
              <w:spacing w:line="240" w:lineRule="auto"/>
              <w:ind w:left="1440"/>
              <w:rPr>
                <w:rFonts w:ascii="Times New Roman" w:hAnsi="Times New Roman"/>
                <w:sz w:val="26"/>
                <w:szCs w:val="26"/>
              </w:rPr>
            </w:pPr>
            <w:r w:rsidRPr="001A10DD">
              <w:rPr>
                <w:rFonts w:ascii="Times New Roman" w:hAnsi="Times New Roman"/>
                <w:sz w:val="26"/>
                <w:szCs w:val="26"/>
              </w:rPr>
              <w:t>Generalization(tổng quát hóa):</w:t>
            </w:r>
            <w:r>
              <w:rPr>
                <w:rFonts w:ascii="Times New Roman" w:hAnsi="Times New Roman"/>
                <w:sz w:val="26"/>
                <w:szCs w:val="26"/>
              </w:rPr>
              <w:t xml:space="preserve"> </w:t>
            </w:r>
          </w:p>
          <w:p w:rsidR="003A7133" w:rsidRPr="00DC7433" w:rsidRDefault="003A7133" w:rsidP="00464761">
            <w:pPr>
              <w:spacing w:line="240" w:lineRule="auto"/>
              <w:ind w:left="2160"/>
              <w:rPr>
                <w:rFonts w:ascii="Times New Roman" w:hAnsi="Times New Roman"/>
                <w:b/>
                <w:sz w:val="26"/>
                <w:szCs w:val="26"/>
              </w:rPr>
            </w:pPr>
            <w:r w:rsidRPr="00DC7433">
              <w:rPr>
                <w:rFonts w:ascii="Times New Roman" w:hAnsi="Times New Roman"/>
                <w:b/>
                <w:sz w:val="26"/>
                <w:szCs w:val="26"/>
              </w:rPr>
              <w:t>Xuất danh sách có mặt</w:t>
            </w:r>
          </w:p>
          <w:p w:rsidR="00464761" w:rsidRDefault="003A7133" w:rsidP="003A7133">
            <w:pPr>
              <w:spacing w:line="240" w:lineRule="auto"/>
              <w:ind w:left="1440"/>
              <w:rPr>
                <w:rFonts w:ascii="Times New Roman" w:hAnsi="Times New Roman"/>
                <w:sz w:val="26"/>
                <w:szCs w:val="26"/>
              </w:rPr>
            </w:pPr>
            <w:r w:rsidRPr="001A10DD">
              <w:rPr>
                <w:rFonts w:ascii="Times New Roman" w:hAnsi="Times New Roman"/>
                <w:sz w:val="26"/>
                <w:szCs w:val="26"/>
              </w:rPr>
              <w:t>Generalization(tổng quát hóa):</w:t>
            </w:r>
            <w:r>
              <w:rPr>
                <w:rFonts w:ascii="Times New Roman" w:hAnsi="Times New Roman"/>
                <w:sz w:val="26"/>
                <w:szCs w:val="26"/>
              </w:rPr>
              <w:t xml:space="preserve"> </w:t>
            </w:r>
          </w:p>
          <w:p w:rsidR="003A7133" w:rsidRPr="00DC7433" w:rsidRDefault="003A7133" w:rsidP="00464761">
            <w:pPr>
              <w:spacing w:line="240" w:lineRule="auto"/>
              <w:ind w:left="2160"/>
              <w:rPr>
                <w:rFonts w:ascii="Times New Roman" w:hAnsi="Times New Roman"/>
                <w:b/>
                <w:sz w:val="26"/>
                <w:szCs w:val="26"/>
              </w:rPr>
            </w:pPr>
            <w:r w:rsidRPr="00DC7433">
              <w:rPr>
                <w:rFonts w:ascii="Times New Roman" w:hAnsi="Times New Roman"/>
                <w:b/>
                <w:sz w:val="26"/>
                <w:szCs w:val="26"/>
              </w:rPr>
              <w:t xml:space="preserve">Xuất danh sách đăng ký nhưng không tham dự </w:t>
            </w:r>
          </w:p>
          <w:p w:rsidR="00464761" w:rsidRDefault="003A7133" w:rsidP="003A7133">
            <w:pPr>
              <w:spacing w:line="240" w:lineRule="auto"/>
              <w:ind w:left="1440"/>
              <w:rPr>
                <w:rFonts w:ascii="Times New Roman" w:hAnsi="Times New Roman"/>
                <w:sz w:val="26"/>
                <w:szCs w:val="26"/>
              </w:rPr>
            </w:pPr>
            <w:r w:rsidRPr="001A10DD">
              <w:rPr>
                <w:rFonts w:ascii="Times New Roman" w:hAnsi="Times New Roman"/>
                <w:sz w:val="26"/>
                <w:szCs w:val="26"/>
              </w:rPr>
              <w:t>Generalization(tổng quát hóa):</w:t>
            </w:r>
            <w:r w:rsidR="002055BB">
              <w:rPr>
                <w:rFonts w:ascii="Times New Roman" w:hAnsi="Times New Roman"/>
                <w:sz w:val="26"/>
                <w:szCs w:val="26"/>
              </w:rPr>
              <w:t xml:space="preserve"> </w:t>
            </w:r>
          </w:p>
          <w:p w:rsidR="003A7133" w:rsidRPr="00DC7433" w:rsidRDefault="002055BB" w:rsidP="00464761">
            <w:pPr>
              <w:spacing w:line="240" w:lineRule="auto"/>
              <w:ind w:left="2160"/>
              <w:rPr>
                <w:rFonts w:ascii="Times New Roman" w:hAnsi="Times New Roman"/>
                <w:b/>
                <w:sz w:val="26"/>
                <w:szCs w:val="26"/>
              </w:rPr>
            </w:pPr>
            <w:r w:rsidRPr="00DC7433">
              <w:rPr>
                <w:rFonts w:ascii="Times New Roman" w:hAnsi="Times New Roman"/>
                <w:b/>
                <w:sz w:val="26"/>
                <w:szCs w:val="26"/>
              </w:rPr>
              <w:t>Xuất danh sách vắng</w:t>
            </w:r>
          </w:p>
          <w:p w:rsidR="00464761" w:rsidRPr="00DC7433" w:rsidRDefault="00464761" w:rsidP="00464761">
            <w:pPr>
              <w:spacing w:line="240" w:lineRule="auto"/>
              <w:ind w:left="720"/>
              <w:rPr>
                <w:rFonts w:ascii="Times New Roman" w:hAnsi="Times New Roman"/>
                <w:b/>
              </w:rPr>
            </w:pPr>
            <w:r w:rsidRPr="00DC7433">
              <w:rPr>
                <w:rFonts w:ascii="Times New Roman" w:hAnsi="Times New Roman"/>
                <w:b/>
              </w:rPr>
              <w:t>Tìm kiếm</w:t>
            </w:r>
          </w:p>
          <w:p w:rsidR="00464761" w:rsidRPr="00DC7433" w:rsidRDefault="00464761" w:rsidP="00464761">
            <w:pPr>
              <w:spacing w:line="240" w:lineRule="auto"/>
              <w:ind w:left="720"/>
              <w:rPr>
                <w:rFonts w:ascii="Times New Roman" w:hAnsi="Times New Roman"/>
                <w:b/>
              </w:rPr>
            </w:pPr>
            <w:r w:rsidRPr="00DC7433">
              <w:rPr>
                <w:rFonts w:ascii="Times New Roman" w:hAnsi="Times New Roman"/>
                <w:b/>
              </w:rPr>
              <w:t>Hiển thị điểm danh</w:t>
            </w:r>
          </w:p>
          <w:p w:rsidR="00464761" w:rsidRDefault="00464761" w:rsidP="00464761">
            <w:pPr>
              <w:spacing w:line="240" w:lineRule="auto"/>
              <w:ind w:left="1440"/>
              <w:jc w:val="both"/>
              <w:rPr>
                <w:rFonts w:ascii="Times New Roman" w:hAnsi="Times New Roman"/>
                <w:sz w:val="26"/>
                <w:szCs w:val="26"/>
              </w:rPr>
            </w:pPr>
            <w:r w:rsidRPr="001A10DD">
              <w:rPr>
                <w:rFonts w:ascii="Times New Roman" w:hAnsi="Times New Roman"/>
                <w:sz w:val="26"/>
                <w:szCs w:val="26"/>
              </w:rPr>
              <w:t>Generalization(tổng quát hóa):</w:t>
            </w:r>
          </w:p>
          <w:p w:rsidR="00464761" w:rsidRPr="00DC7433" w:rsidRDefault="00464761" w:rsidP="00464761">
            <w:pPr>
              <w:spacing w:line="240" w:lineRule="auto"/>
              <w:ind w:left="2160"/>
              <w:jc w:val="both"/>
              <w:rPr>
                <w:rFonts w:ascii="Times New Roman" w:hAnsi="Times New Roman"/>
                <w:b/>
              </w:rPr>
            </w:pPr>
            <w:r w:rsidRPr="00DC7433">
              <w:rPr>
                <w:rFonts w:ascii="Times New Roman" w:hAnsi="Times New Roman"/>
                <w:b/>
              </w:rPr>
              <w:t>Hiển thị danh sách sự kiện đã điểm danh</w:t>
            </w:r>
          </w:p>
          <w:p w:rsidR="00464761" w:rsidRDefault="00464761" w:rsidP="00464761">
            <w:pPr>
              <w:spacing w:line="240" w:lineRule="auto"/>
              <w:ind w:left="1440"/>
              <w:rPr>
                <w:rFonts w:ascii="Times New Roman" w:hAnsi="Times New Roman"/>
                <w:sz w:val="26"/>
                <w:szCs w:val="26"/>
              </w:rPr>
            </w:pPr>
            <w:r w:rsidRPr="001A10DD">
              <w:rPr>
                <w:rFonts w:ascii="Times New Roman" w:hAnsi="Times New Roman"/>
                <w:sz w:val="26"/>
                <w:szCs w:val="26"/>
              </w:rPr>
              <w:t>Generalization(tổng quát hóa):</w:t>
            </w:r>
          </w:p>
          <w:p w:rsidR="00464761" w:rsidRPr="00DC7433" w:rsidRDefault="00464761" w:rsidP="00464761">
            <w:pPr>
              <w:spacing w:line="240" w:lineRule="auto"/>
              <w:ind w:left="2160"/>
              <w:rPr>
                <w:rFonts w:ascii="Times New Roman" w:hAnsi="Times New Roman"/>
                <w:b/>
              </w:rPr>
            </w:pPr>
            <w:r w:rsidRPr="00DC7433">
              <w:rPr>
                <w:rFonts w:ascii="Times New Roman" w:hAnsi="Times New Roman"/>
                <w:b/>
              </w:rPr>
              <w:t>Hiển thị danh sách sự kiện chưa điểm danh</w:t>
            </w:r>
          </w:p>
          <w:p w:rsidR="00BB2172" w:rsidRPr="001A10DD" w:rsidRDefault="00BB2172" w:rsidP="00645CE1">
            <w:pPr>
              <w:spacing w:line="240" w:lineRule="auto"/>
              <w:rPr>
                <w:rFonts w:ascii="Times New Roman" w:hAnsi="Times New Roman"/>
              </w:rPr>
            </w:pPr>
            <w:r w:rsidRPr="001A10DD">
              <w:rPr>
                <w:rFonts w:ascii="Times New Roman" w:hAnsi="Times New Roman"/>
                <w:sz w:val="26"/>
                <w:szCs w:val="26"/>
              </w:rPr>
              <w:t xml:space="preserve"> +Generalization(tổng quát hóa): </w:t>
            </w:r>
            <w:r>
              <w:rPr>
                <w:rFonts w:ascii="Times New Roman" w:hAnsi="Times New Roman"/>
                <w:sz w:val="26"/>
                <w:szCs w:val="26"/>
              </w:rPr>
              <w:t>NULL</w:t>
            </w:r>
          </w:p>
        </w:tc>
      </w:tr>
      <w:tr w:rsidR="00BB2172" w:rsidRPr="001A10DD" w:rsidTr="00645CE1">
        <w:tc>
          <w:tcPr>
            <w:tcW w:w="2343" w:type="dxa"/>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1A10DD" w:rsidRDefault="00DC7433"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Yêu c</w:t>
            </w:r>
            <w:r w:rsidR="00BB2172" w:rsidRPr="001A10DD">
              <w:rPr>
                <w:rFonts w:ascii="Times New Roman" w:hAnsi="Times New Roman" w:cs="Times New Roman"/>
                <w:i w:val="0"/>
                <w:color w:val="auto"/>
                <w:sz w:val="26"/>
                <w:szCs w:val="26"/>
              </w:rPr>
              <w:t xml:space="preserve">ầu </w:t>
            </w:r>
            <w:r w:rsidR="00BB2172" w:rsidRPr="00DC7433">
              <w:rPr>
                <w:rFonts w:ascii="Times New Roman" w:hAnsi="Times New Roman" w:cs="Times New Roman"/>
                <w:b/>
                <w:i w:val="0"/>
                <w:color w:val="auto"/>
                <w:sz w:val="26"/>
                <w:szCs w:val="26"/>
              </w:rPr>
              <w:t>Đăng Nhập</w:t>
            </w:r>
          </w:p>
        </w:tc>
      </w:tr>
      <w:tr w:rsidR="00BB2172" w:rsidRPr="001A10DD" w:rsidTr="00645CE1">
        <w:tc>
          <w:tcPr>
            <w:tcW w:w="2343" w:type="dxa"/>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1A10DD" w:rsidRDefault="00BB2172"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 xml:space="preserve">1. Người dùng </w:t>
            </w:r>
            <w:r w:rsidRPr="00DC7433">
              <w:rPr>
                <w:rFonts w:ascii="Times New Roman" w:hAnsi="Times New Roman" w:cs="Times New Roman"/>
                <w:b/>
                <w:i w:val="0"/>
                <w:color w:val="auto"/>
                <w:sz w:val="26"/>
                <w:szCs w:val="26"/>
              </w:rPr>
              <w:t>Đăng nhập</w:t>
            </w:r>
          </w:p>
          <w:p w:rsidR="00BB2172" w:rsidRPr="001A10DD" w:rsidRDefault="00BB217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2. </w:t>
            </w:r>
            <w:r w:rsidR="00DC7433">
              <w:rPr>
                <w:rFonts w:ascii="Times New Roman" w:hAnsi="Times New Roman" w:cs="Times New Roman"/>
                <w:i w:val="0"/>
                <w:color w:val="auto"/>
                <w:sz w:val="26"/>
                <w:szCs w:val="26"/>
              </w:rPr>
              <w:t xml:space="preserve">Người dùng chọn mục </w:t>
            </w:r>
            <w:r w:rsidR="00DC7433" w:rsidRPr="005A630C">
              <w:rPr>
                <w:rFonts w:ascii="Times New Roman" w:hAnsi="Times New Roman" w:cs="Times New Roman"/>
                <w:b/>
                <w:i w:val="0"/>
                <w:color w:val="auto"/>
                <w:sz w:val="26"/>
                <w:szCs w:val="26"/>
              </w:rPr>
              <w:t xml:space="preserve">Quản lý </w:t>
            </w:r>
            <w:r w:rsidR="00DC7433">
              <w:rPr>
                <w:rFonts w:ascii="Times New Roman" w:hAnsi="Times New Roman" w:cs="Times New Roman"/>
                <w:b/>
                <w:i w:val="0"/>
                <w:color w:val="auto"/>
                <w:sz w:val="26"/>
                <w:szCs w:val="26"/>
              </w:rPr>
              <w:t>điểm</w:t>
            </w:r>
            <w:r w:rsidR="00DC7433">
              <w:rPr>
                <w:rFonts w:ascii="Times New Roman" w:hAnsi="Times New Roman" w:cs="Times New Roman"/>
                <w:i w:val="0"/>
                <w:color w:val="auto"/>
                <w:sz w:val="26"/>
                <w:szCs w:val="26"/>
              </w:rPr>
              <w:t xml:space="preserve">, chức năng </w:t>
            </w:r>
            <w:r w:rsidR="00DC7433" w:rsidRPr="005A630C">
              <w:rPr>
                <w:rFonts w:ascii="Times New Roman" w:hAnsi="Times New Roman" w:cs="Times New Roman"/>
                <w:b/>
                <w:i w:val="0"/>
                <w:color w:val="auto"/>
                <w:sz w:val="26"/>
                <w:szCs w:val="26"/>
              </w:rPr>
              <w:t>H</w:t>
            </w:r>
            <w:r w:rsidR="00DC7433">
              <w:rPr>
                <w:rFonts w:ascii="Times New Roman" w:hAnsi="Times New Roman" w:cs="Times New Roman"/>
                <w:b/>
                <w:i w:val="0"/>
                <w:color w:val="auto"/>
                <w:sz w:val="26"/>
                <w:szCs w:val="26"/>
              </w:rPr>
              <w:t>iển thị điểm danh</w:t>
            </w:r>
            <w:r w:rsidR="00DC7433">
              <w:rPr>
                <w:rFonts w:ascii="Times New Roman" w:hAnsi="Times New Roman" w:cs="Times New Roman"/>
                <w:i w:val="0"/>
                <w:color w:val="auto"/>
                <w:sz w:val="26"/>
                <w:szCs w:val="26"/>
              </w:rPr>
              <w:t xml:space="preserve"> (</w:t>
            </w:r>
            <w:r w:rsidR="00DC7433" w:rsidRPr="005A630C">
              <w:rPr>
                <w:rFonts w:ascii="Times New Roman" w:hAnsi="Times New Roman" w:cs="Times New Roman"/>
                <w:b/>
                <w:i w:val="0"/>
                <w:color w:val="auto"/>
                <w:sz w:val="26"/>
                <w:szCs w:val="26"/>
              </w:rPr>
              <w:t>Sub 1</w:t>
            </w:r>
            <w:r w:rsidR="00DC7433">
              <w:rPr>
                <w:rFonts w:ascii="Times New Roman" w:hAnsi="Times New Roman" w:cs="Times New Roman"/>
                <w:i w:val="0"/>
                <w:color w:val="auto"/>
                <w:sz w:val="26"/>
                <w:szCs w:val="26"/>
              </w:rPr>
              <w:t>) sẽ tự động khởi động để hiển thị danh sách sự kiện hiện có</w:t>
            </w:r>
            <w:r w:rsidR="00504C79">
              <w:rPr>
                <w:rFonts w:ascii="Times New Roman" w:hAnsi="Times New Roman" w:cs="Times New Roman"/>
                <w:i w:val="0"/>
                <w:color w:val="auto"/>
                <w:sz w:val="26"/>
                <w:szCs w:val="26"/>
              </w:rPr>
              <w:t xml:space="preserve"> và chia chúng thành 2 phần đã điểm danh hoặc </w:t>
            </w:r>
            <w:r w:rsidR="00504C79">
              <w:rPr>
                <w:rFonts w:ascii="Times New Roman" w:hAnsi="Times New Roman" w:cs="Times New Roman"/>
                <w:i w:val="0"/>
                <w:color w:val="auto"/>
                <w:sz w:val="26"/>
                <w:szCs w:val="26"/>
              </w:rPr>
              <w:lastRenderedPageBreak/>
              <w:t>chưa điểm danh để tiện theo dõi</w:t>
            </w:r>
            <w:r w:rsidR="00DC7433">
              <w:rPr>
                <w:rFonts w:ascii="Times New Roman" w:hAnsi="Times New Roman" w:cs="Times New Roman"/>
                <w:i w:val="0"/>
                <w:color w:val="auto"/>
                <w:sz w:val="26"/>
                <w:szCs w:val="26"/>
              </w:rPr>
              <w:t xml:space="preserve">, người dùng có thể tùy chọn 1 trong </w:t>
            </w:r>
            <w:r w:rsidR="00D714C0">
              <w:rPr>
                <w:rFonts w:ascii="Times New Roman" w:hAnsi="Times New Roman" w:cs="Times New Roman"/>
                <w:i w:val="0"/>
                <w:color w:val="auto"/>
                <w:sz w:val="26"/>
                <w:szCs w:val="26"/>
              </w:rPr>
              <w:t>3</w:t>
            </w:r>
            <w:r w:rsidR="00DC7433">
              <w:rPr>
                <w:rFonts w:ascii="Times New Roman" w:hAnsi="Times New Roman" w:cs="Times New Roman"/>
                <w:i w:val="0"/>
                <w:color w:val="auto"/>
                <w:sz w:val="26"/>
                <w:szCs w:val="26"/>
              </w:rPr>
              <w:t xml:space="preserve"> chức năng còn lại</w:t>
            </w:r>
            <w:r w:rsidR="00DC7433" w:rsidRPr="001A10DD">
              <w:rPr>
                <w:rFonts w:ascii="Times New Roman" w:hAnsi="Times New Roman" w:cs="Times New Roman"/>
                <w:i w:val="0"/>
                <w:color w:val="auto"/>
                <w:sz w:val="26"/>
                <w:szCs w:val="26"/>
              </w:rPr>
              <w:t>:</w:t>
            </w:r>
          </w:p>
          <w:p w:rsidR="00BB2172" w:rsidRDefault="00D714C0" w:rsidP="00645CE1">
            <w:pPr>
              <w:pStyle w:val="InfoBlue"/>
              <w:spacing w:line="240" w:lineRule="auto"/>
              <w:ind w:left="720"/>
              <w:rPr>
                <w:rFonts w:ascii="Times New Roman" w:hAnsi="Times New Roman" w:cs="Times New Roman"/>
                <w:i w:val="0"/>
                <w:color w:val="auto"/>
                <w:sz w:val="26"/>
                <w:szCs w:val="26"/>
              </w:rPr>
            </w:pPr>
            <w:r w:rsidRPr="00D714C0">
              <w:rPr>
                <w:rFonts w:ascii="Times New Roman" w:hAnsi="Times New Roman" w:cs="Times New Roman"/>
                <w:b/>
                <w:i w:val="0"/>
                <w:color w:val="auto"/>
                <w:sz w:val="26"/>
                <w:szCs w:val="26"/>
              </w:rPr>
              <w:t>Sub 2</w:t>
            </w:r>
            <w:r w:rsidR="00BB2172" w:rsidRPr="001A10DD">
              <w:rPr>
                <w:rFonts w:ascii="Times New Roman" w:hAnsi="Times New Roman" w:cs="Times New Roman"/>
                <w:i w:val="0"/>
                <w:color w:val="auto"/>
                <w:sz w:val="26"/>
                <w:szCs w:val="26"/>
              </w:rPr>
              <w:t xml:space="preserve">: </w:t>
            </w:r>
            <w:r w:rsidR="004A23CF">
              <w:rPr>
                <w:rFonts w:ascii="Times New Roman" w:hAnsi="Times New Roman" w:cs="Times New Roman"/>
                <w:i w:val="0"/>
                <w:color w:val="auto"/>
                <w:sz w:val="26"/>
                <w:szCs w:val="26"/>
              </w:rPr>
              <w:t xml:space="preserve">Nếu chọn </w:t>
            </w:r>
            <w:r w:rsidR="00AA58DC" w:rsidRPr="00AF5813">
              <w:rPr>
                <w:rFonts w:ascii="Times New Roman" w:hAnsi="Times New Roman" w:cs="Times New Roman"/>
                <w:b/>
                <w:i w:val="0"/>
                <w:color w:val="auto"/>
                <w:sz w:val="26"/>
                <w:szCs w:val="26"/>
              </w:rPr>
              <w:t>Điểm danh cho sự kiện</w:t>
            </w:r>
            <w:r w:rsidR="00BB2172" w:rsidRPr="001A10DD">
              <w:rPr>
                <w:rFonts w:ascii="Times New Roman" w:hAnsi="Times New Roman" w:cs="Times New Roman"/>
                <w:i w:val="0"/>
                <w:color w:val="auto"/>
                <w:sz w:val="26"/>
                <w:szCs w:val="26"/>
              </w:rPr>
              <w:t>:</w:t>
            </w:r>
          </w:p>
          <w:p w:rsidR="00BB2172" w:rsidRDefault="00BB2172"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Chức năng này được sử dụng để nhập và lưu lại thông tin cho một sinh viên </w:t>
            </w:r>
            <w:r w:rsidR="00AA58DC">
              <w:rPr>
                <w:rFonts w:ascii="Times New Roman" w:hAnsi="Times New Roman" w:cs="Times New Roman"/>
                <w:i w:val="0"/>
                <w:color w:val="auto"/>
                <w:sz w:val="26"/>
                <w:szCs w:val="26"/>
              </w:rPr>
              <w:t>khi họ được điểm danh khi tham gia một sự kiện</w:t>
            </w:r>
            <w:r>
              <w:rPr>
                <w:rFonts w:ascii="Times New Roman" w:hAnsi="Times New Roman" w:cs="Times New Roman"/>
                <w:i w:val="0"/>
                <w:color w:val="auto"/>
                <w:sz w:val="26"/>
                <w:szCs w:val="26"/>
              </w:rPr>
              <w:t>.</w:t>
            </w:r>
            <w:r w:rsidR="00AA58DC">
              <w:rPr>
                <w:rFonts w:ascii="Times New Roman" w:hAnsi="Times New Roman" w:cs="Times New Roman"/>
                <w:i w:val="0"/>
                <w:color w:val="auto"/>
                <w:sz w:val="26"/>
                <w:szCs w:val="26"/>
              </w:rPr>
              <w:t xml:space="preserve"> Hoạt động này thực hiện bằng một trong 2 cách: sử dụng thiết bị quét RFID có kết nối với phần mềm hoặc sử dụng hình thức nhập trực tiếp trên máy tính</w:t>
            </w:r>
          </w:p>
          <w:p w:rsidR="00BB2172" w:rsidRDefault="00BB2172" w:rsidP="00645CE1">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BB2172" w:rsidRDefault="00D714C0" w:rsidP="00645CE1">
            <w:pPr>
              <w:pStyle w:val="InfoBlue"/>
              <w:spacing w:line="240" w:lineRule="auto"/>
              <w:ind w:left="720"/>
              <w:rPr>
                <w:rFonts w:ascii="Times New Roman" w:hAnsi="Times New Roman" w:cs="Times New Roman"/>
                <w:i w:val="0"/>
                <w:color w:val="auto"/>
                <w:sz w:val="26"/>
                <w:szCs w:val="26"/>
              </w:rPr>
            </w:pPr>
            <w:r w:rsidRPr="00D714C0">
              <w:rPr>
                <w:rFonts w:ascii="Times New Roman" w:hAnsi="Times New Roman" w:cs="Times New Roman"/>
                <w:b/>
                <w:i w:val="0"/>
                <w:color w:val="auto"/>
                <w:sz w:val="26"/>
                <w:szCs w:val="26"/>
              </w:rPr>
              <w:t>Sub 3</w:t>
            </w:r>
            <w:r w:rsidR="00BB2172" w:rsidRPr="001A10DD">
              <w:rPr>
                <w:rFonts w:ascii="Times New Roman" w:hAnsi="Times New Roman" w:cs="Times New Roman"/>
                <w:i w:val="0"/>
                <w:color w:val="auto"/>
                <w:sz w:val="26"/>
                <w:szCs w:val="26"/>
              </w:rPr>
              <w:t xml:space="preserve">: </w:t>
            </w:r>
            <w:r w:rsidR="00BB2172">
              <w:rPr>
                <w:rFonts w:ascii="Times New Roman" w:hAnsi="Times New Roman" w:cs="Times New Roman"/>
                <w:i w:val="0"/>
                <w:color w:val="auto"/>
                <w:sz w:val="26"/>
                <w:szCs w:val="26"/>
              </w:rPr>
              <w:t xml:space="preserve">Nếu chọn </w:t>
            </w:r>
            <w:r w:rsidR="004A23CF" w:rsidRPr="00D714C0">
              <w:rPr>
                <w:rFonts w:ascii="Times New Roman" w:hAnsi="Times New Roman" w:cs="Times New Roman"/>
                <w:b/>
                <w:i w:val="0"/>
                <w:color w:val="auto"/>
                <w:sz w:val="26"/>
                <w:szCs w:val="26"/>
              </w:rPr>
              <w:t>Xuất danh sách</w:t>
            </w:r>
            <w:r w:rsidR="00BB2172" w:rsidRPr="001A10DD">
              <w:rPr>
                <w:rFonts w:ascii="Times New Roman" w:hAnsi="Times New Roman" w:cs="Times New Roman"/>
                <w:i w:val="0"/>
                <w:color w:val="auto"/>
                <w:sz w:val="26"/>
                <w:szCs w:val="26"/>
              </w:rPr>
              <w:t>:</w:t>
            </w:r>
          </w:p>
          <w:p w:rsidR="00BB2172" w:rsidRDefault="00BB2172" w:rsidP="00645CE1">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Chức năng này được sử dụng để </w:t>
            </w:r>
            <w:r w:rsidR="00876819">
              <w:rPr>
                <w:rFonts w:ascii="Times New Roman" w:hAnsi="Times New Roman" w:cs="Times New Roman"/>
                <w:i w:val="0"/>
                <w:color w:val="auto"/>
                <w:sz w:val="26"/>
                <w:szCs w:val="26"/>
              </w:rPr>
              <w:t>xuất danh sác</w:t>
            </w:r>
            <w:r w:rsidR="002F66E8">
              <w:rPr>
                <w:rFonts w:ascii="Times New Roman" w:hAnsi="Times New Roman" w:cs="Times New Roman"/>
                <w:i w:val="0"/>
                <w:color w:val="auto"/>
                <w:sz w:val="26"/>
                <w:szCs w:val="26"/>
              </w:rPr>
              <w:t>h điểm danh cho một sự kiện đã điểm danh</w:t>
            </w:r>
            <w:r>
              <w:rPr>
                <w:rFonts w:ascii="Times New Roman" w:hAnsi="Times New Roman" w:cs="Times New Roman"/>
                <w:i w:val="0"/>
                <w:color w:val="auto"/>
                <w:sz w:val="26"/>
                <w:szCs w:val="26"/>
              </w:rPr>
              <w:t>.</w:t>
            </w:r>
            <w:r w:rsidR="007906C9">
              <w:rPr>
                <w:rFonts w:ascii="Times New Roman" w:hAnsi="Times New Roman" w:cs="Times New Roman"/>
                <w:i w:val="0"/>
                <w:color w:val="auto"/>
                <w:sz w:val="26"/>
                <w:szCs w:val="26"/>
              </w:rPr>
              <w:t xml:space="preserve"> Có 3 tùy chọn cho chức năng này.</w:t>
            </w:r>
          </w:p>
          <w:p w:rsidR="007906C9" w:rsidRPr="00D714C0" w:rsidRDefault="00504C79" w:rsidP="007906C9">
            <w:pPr>
              <w:pStyle w:val="InfoBlue"/>
              <w:spacing w:line="240" w:lineRule="auto"/>
              <w:ind w:left="1440"/>
              <w:rPr>
                <w:rFonts w:ascii="Times New Roman" w:hAnsi="Times New Roman" w:cs="Times New Roman"/>
                <w:b/>
                <w:i w:val="0"/>
                <w:color w:val="auto"/>
                <w:sz w:val="26"/>
                <w:szCs w:val="26"/>
              </w:rPr>
            </w:pPr>
            <w:r>
              <w:rPr>
                <w:rFonts w:ascii="Times New Roman" w:hAnsi="Times New Roman" w:cs="Times New Roman"/>
                <w:b/>
                <w:i w:val="0"/>
                <w:color w:val="auto"/>
                <w:sz w:val="26"/>
                <w:szCs w:val="26"/>
              </w:rPr>
              <w:t>Sub 3</w:t>
            </w:r>
            <w:r w:rsidR="007906C9" w:rsidRPr="00D714C0">
              <w:rPr>
                <w:rFonts w:ascii="Times New Roman" w:hAnsi="Times New Roman" w:cs="Times New Roman"/>
                <w:b/>
                <w:i w:val="0"/>
                <w:color w:val="auto"/>
                <w:sz w:val="26"/>
                <w:szCs w:val="26"/>
              </w:rPr>
              <w:t>.1</w:t>
            </w:r>
          </w:p>
          <w:p w:rsidR="007906C9" w:rsidRDefault="007906C9" w:rsidP="007906C9">
            <w:pPr>
              <w:pStyle w:val="InfoBlue"/>
              <w:spacing w:line="240" w:lineRule="auto"/>
              <w:ind w:left="1440"/>
              <w:rPr>
                <w:rFonts w:ascii="Times New Roman" w:hAnsi="Times New Roman" w:cs="Times New Roman"/>
                <w:i w:val="0"/>
                <w:color w:val="auto"/>
                <w:sz w:val="26"/>
                <w:szCs w:val="26"/>
              </w:rPr>
            </w:pPr>
            <w:r>
              <w:rPr>
                <w:rFonts w:ascii="Times New Roman" w:hAnsi="Times New Roman" w:cs="Times New Roman"/>
                <w:i w:val="0"/>
                <w:color w:val="auto"/>
                <w:sz w:val="26"/>
                <w:szCs w:val="26"/>
              </w:rPr>
              <w:t>Xuất danh sách có mặt: xuất danh sách các thành viên đã điểm danh tham gia sự kiện.</w:t>
            </w:r>
          </w:p>
          <w:p w:rsidR="007906C9" w:rsidRPr="00D714C0" w:rsidRDefault="00504C79" w:rsidP="007906C9">
            <w:pPr>
              <w:pStyle w:val="InfoBlue"/>
              <w:spacing w:line="240" w:lineRule="auto"/>
              <w:ind w:left="1440"/>
              <w:rPr>
                <w:rFonts w:ascii="Times New Roman" w:hAnsi="Times New Roman" w:cs="Times New Roman"/>
                <w:b/>
                <w:i w:val="0"/>
                <w:color w:val="auto"/>
                <w:sz w:val="26"/>
                <w:szCs w:val="26"/>
              </w:rPr>
            </w:pPr>
            <w:r>
              <w:rPr>
                <w:rFonts w:ascii="Times New Roman" w:hAnsi="Times New Roman" w:cs="Times New Roman"/>
                <w:b/>
                <w:i w:val="0"/>
                <w:color w:val="auto"/>
                <w:sz w:val="26"/>
                <w:szCs w:val="26"/>
              </w:rPr>
              <w:t>Sub 3</w:t>
            </w:r>
            <w:r w:rsidR="007906C9" w:rsidRPr="00D714C0">
              <w:rPr>
                <w:rFonts w:ascii="Times New Roman" w:hAnsi="Times New Roman" w:cs="Times New Roman"/>
                <w:b/>
                <w:i w:val="0"/>
                <w:color w:val="auto"/>
                <w:sz w:val="26"/>
                <w:szCs w:val="26"/>
              </w:rPr>
              <w:t>.2</w:t>
            </w:r>
          </w:p>
          <w:p w:rsidR="007906C9" w:rsidRDefault="007906C9" w:rsidP="007906C9">
            <w:pPr>
              <w:pStyle w:val="InfoBlue"/>
              <w:spacing w:line="240" w:lineRule="auto"/>
              <w:ind w:left="1440"/>
              <w:rPr>
                <w:rFonts w:ascii="Times New Roman" w:hAnsi="Times New Roman" w:cs="Times New Roman"/>
                <w:i w:val="0"/>
                <w:color w:val="auto"/>
                <w:sz w:val="26"/>
                <w:szCs w:val="26"/>
              </w:rPr>
            </w:pPr>
            <w:r>
              <w:rPr>
                <w:rFonts w:ascii="Times New Roman" w:hAnsi="Times New Roman" w:cs="Times New Roman"/>
                <w:i w:val="0"/>
                <w:color w:val="auto"/>
                <w:sz w:val="26"/>
                <w:szCs w:val="26"/>
              </w:rPr>
              <w:t>Xuất danh sách các thành viên có đăng ký tham gia sự kiện nhưng không điểm danh tham dự.</w:t>
            </w:r>
          </w:p>
          <w:p w:rsidR="007906C9" w:rsidRPr="00D714C0" w:rsidRDefault="00504C79" w:rsidP="007906C9">
            <w:pPr>
              <w:pStyle w:val="InfoBlue"/>
              <w:spacing w:line="240" w:lineRule="auto"/>
              <w:ind w:left="1440"/>
              <w:rPr>
                <w:rFonts w:ascii="Times New Roman" w:hAnsi="Times New Roman" w:cs="Times New Roman"/>
                <w:b/>
                <w:i w:val="0"/>
                <w:color w:val="auto"/>
                <w:sz w:val="26"/>
                <w:szCs w:val="26"/>
              </w:rPr>
            </w:pPr>
            <w:r>
              <w:rPr>
                <w:rFonts w:ascii="Times New Roman" w:hAnsi="Times New Roman" w:cs="Times New Roman"/>
                <w:b/>
                <w:i w:val="0"/>
                <w:color w:val="auto"/>
                <w:sz w:val="26"/>
                <w:szCs w:val="26"/>
              </w:rPr>
              <w:t>Sub 3</w:t>
            </w:r>
            <w:r w:rsidR="007906C9" w:rsidRPr="00D714C0">
              <w:rPr>
                <w:rFonts w:ascii="Times New Roman" w:hAnsi="Times New Roman" w:cs="Times New Roman"/>
                <w:b/>
                <w:i w:val="0"/>
                <w:color w:val="auto"/>
                <w:sz w:val="26"/>
                <w:szCs w:val="26"/>
              </w:rPr>
              <w:t>.3</w:t>
            </w:r>
          </w:p>
          <w:p w:rsidR="002F66E8" w:rsidRDefault="007906C9" w:rsidP="00234004">
            <w:pPr>
              <w:pStyle w:val="InfoBlue"/>
              <w:spacing w:line="240" w:lineRule="auto"/>
              <w:ind w:left="1440"/>
              <w:rPr>
                <w:rFonts w:ascii="Times New Roman" w:hAnsi="Times New Roman" w:cs="Times New Roman"/>
                <w:i w:val="0"/>
                <w:color w:val="auto"/>
                <w:sz w:val="26"/>
                <w:szCs w:val="26"/>
              </w:rPr>
            </w:pPr>
            <w:r>
              <w:rPr>
                <w:rFonts w:ascii="Times New Roman" w:hAnsi="Times New Roman" w:cs="Times New Roman"/>
                <w:i w:val="0"/>
                <w:color w:val="auto"/>
                <w:sz w:val="26"/>
                <w:szCs w:val="26"/>
              </w:rPr>
              <w:t>Xuất danh sách các thành viên vắng, bao gồm những người đăng ký nhưng không tham dự và không đăng ký.</w:t>
            </w:r>
          </w:p>
          <w:p w:rsidR="00BB2172" w:rsidRDefault="00BB2172" w:rsidP="00645CE1">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D714C0" w:rsidRDefault="00D714C0" w:rsidP="00D714C0">
            <w:pPr>
              <w:pStyle w:val="InfoBlue"/>
              <w:spacing w:line="240" w:lineRule="auto"/>
              <w:ind w:left="720"/>
              <w:rPr>
                <w:rFonts w:ascii="Times New Roman" w:hAnsi="Times New Roman" w:cs="Times New Roman"/>
                <w:i w:val="0"/>
                <w:color w:val="auto"/>
                <w:sz w:val="26"/>
                <w:szCs w:val="26"/>
              </w:rPr>
            </w:pPr>
            <w:r w:rsidRPr="000F42EE">
              <w:rPr>
                <w:rFonts w:ascii="Times New Roman" w:hAnsi="Times New Roman" w:cs="Times New Roman"/>
                <w:b/>
                <w:i w:val="0"/>
                <w:color w:val="auto"/>
                <w:sz w:val="26"/>
                <w:szCs w:val="26"/>
              </w:rPr>
              <w:t xml:space="preserve">Sub </w:t>
            </w:r>
            <w:r>
              <w:rPr>
                <w:rFonts w:ascii="Times New Roman" w:hAnsi="Times New Roman" w:cs="Times New Roman"/>
                <w:b/>
                <w:i w:val="0"/>
                <w:color w:val="auto"/>
                <w:sz w:val="26"/>
                <w:szCs w:val="26"/>
              </w:rPr>
              <w:t>4</w:t>
            </w:r>
            <w:r w:rsidRPr="001A10DD">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 xml:space="preserve">Nếu chọn </w:t>
            </w:r>
            <w:r w:rsidRPr="000F42EE">
              <w:rPr>
                <w:rFonts w:ascii="Times New Roman" w:hAnsi="Times New Roman" w:cs="Times New Roman"/>
                <w:b/>
                <w:i w:val="0"/>
                <w:color w:val="auto"/>
                <w:sz w:val="26"/>
                <w:szCs w:val="26"/>
              </w:rPr>
              <w:t>Tìm kiế</w:t>
            </w:r>
            <w:r w:rsidR="00E12C6C">
              <w:rPr>
                <w:rFonts w:ascii="Times New Roman" w:hAnsi="Times New Roman" w:cs="Times New Roman"/>
                <w:b/>
                <w:i w:val="0"/>
                <w:color w:val="auto"/>
                <w:sz w:val="26"/>
                <w:szCs w:val="26"/>
              </w:rPr>
              <w:t>m</w:t>
            </w:r>
            <w:r w:rsidRPr="001A10DD">
              <w:rPr>
                <w:rFonts w:ascii="Times New Roman" w:hAnsi="Times New Roman" w:cs="Times New Roman"/>
                <w:i w:val="0"/>
                <w:color w:val="auto"/>
                <w:sz w:val="26"/>
                <w:szCs w:val="26"/>
              </w:rPr>
              <w:t>:</w:t>
            </w:r>
          </w:p>
          <w:p w:rsidR="00D714C0" w:rsidRDefault="00D714C0" w:rsidP="00D714C0">
            <w:pPr>
              <w:pStyle w:val="InfoBlue"/>
              <w:spacing w:line="240" w:lineRule="auto"/>
              <w:ind w:left="720"/>
              <w:rPr>
                <w:rFonts w:ascii="Times New Roman" w:hAnsi="Times New Roman" w:cs="Times New Roman"/>
                <w:i w:val="0"/>
                <w:color w:val="auto"/>
                <w:sz w:val="26"/>
                <w:szCs w:val="26"/>
              </w:rPr>
            </w:pPr>
            <w:r>
              <w:rPr>
                <w:rFonts w:ascii="Times New Roman" w:hAnsi="Times New Roman" w:cs="Times New Roman"/>
                <w:i w:val="0"/>
                <w:color w:val="auto"/>
                <w:sz w:val="26"/>
                <w:szCs w:val="26"/>
              </w:rPr>
              <w:t>Chức năng này được sử dụng để tìm kiếm một sự kiện trong trường hợp danh sách quá dài, bằng cách sử dụng tên sự kiện.</w:t>
            </w:r>
          </w:p>
          <w:p w:rsidR="00D714C0" w:rsidRDefault="00D714C0" w:rsidP="00D714C0">
            <w:pPr>
              <w:pStyle w:val="InfoBlue"/>
              <w:spacing w:line="240" w:lineRule="auto"/>
              <w:ind w:left="720"/>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Kết thúc tùy chọn.</w:t>
            </w:r>
          </w:p>
          <w:p w:rsidR="00BB2172" w:rsidRPr="001A10DD" w:rsidRDefault="00BB2172" w:rsidP="00645CE1">
            <w:pPr>
              <w:spacing w:line="240" w:lineRule="auto"/>
              <w:rPr>
                <w:rFonts w:ascii="Times New Roman" w:hAnsi="Times New Roman"/>
              </w:rPr>
            </w:pPr>
            <w:r w:rsidRPr="001A10DD">
              <w:rPr>
                <w:rFonts w:ascii="Times New Roman" w:hAnsi="Times New Roman"/>
                <w:sz w:val="26"/>
                <w:szCs w:val="26"/>
              </w:rPr>
              <w:t xml:space="preserve">3. </w:t>
            </w:r>
            <w:r>
              <w:rPr>
                <w:rFonts w:ascii="Times New Roman" w:hAnsi="Times New Roman"/>
                <w:sz w:val="26"/>
                <w:szCs w:val="26"/>
              </w:rPr>
              <w:t>Sau khi thực hiện một trong những hoạt động trên tùy chọn kết thúc và trở về màn hình lựa chọn.</w:t>
            </w:r>
          </w:p>
        </w:tc>
      </w:tr>
      <w:tr w:rsidR="00BB2172" w:rsidRPr="001A10DD" w:rsidTr="00645CE1">
        <w:tc>
          <w:tcPr>
            <w:tcW w:w="2343" w:type="dxa"/>
            <w:tcBorders>
              <w:top w:val="single" w:sz="4" w:space="0" w:color="000000"/>
              <w:left w:val="single" w:sz="8" w:space="0" w:color="000000"/>
              <w:bottom w:val="single" w:sz="4"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lastRenderedPageBreak/>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1A10DD" w:rsidRDefault="00BB2172"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Người dùng có thể thực hiện luân phiên các Sub hoặc thực hiện lại một Sub nếu muốn</w:t>
            </w:r>
            <w:r w:rsidRPr="001A10DD">
              <w:rPr>
                <w:rFonts w:ascii="Times New Roman" w:hAnsi="Times New Roman" w:cs="Times New Roman"/>
                <w:i w:val="0"/>
                <w:color w:val="auto"/>
                <w:sz w:val="26"/>
                <w:szCs w:val="26"/>
              </w:rPr>
              <w:t>.</w:t>
            </w:r>
          </w:p>
        </w:tc>
      </w:tr>
      <w:tr w:rsidR="00BB2172" w:rsidRPr="001A10DD" w:rsidTr="00645CE1">
        <w:tc>
          <w:tcPr>
            <w:tcW w:w="2343" w:type="dxa"/>
            <w:tcBorders>
              <w:top w:val="single" w:sz="4" w:space="0" w:color="000000"/>
              <w:left w:val="single" w:sz="8" w:space="0" w:color="000000"/>
              <w:bottom w:val="single" w:sz="8" w:space="0" w:color="000000"/>
            </w:tcBorders>
            <w:shd w:val="clear" w:color="auto" w:fill="F3F3F3"/>
          </w:tcPr>
          <w:p w:rsidR="00BB2172" w:rsidRPr="001A10DD" w:rsidRDefault="00BB2172" w:rsidP="00645CE1">
            <w:pPr>
              <w:pStyle w:val="TableHeader"/>
              <w:rPr>
                <w:rFonts w:ascii="Times New Roman" w:hAnsi="Times New Roman" w:cs="Times New Roman"/>
              </w:rPr>
            </w:pPr>
            <w:r w:rsidRPr="001A10DD">
              <w:rPr>
                <w:rFonts w:ascii="Times New Roman" w:hAnsi="Times New Roman" w:cs="Times New Roman"/>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BB2172" w:rsidRPr="001A10DD" w:rsidRDefault="00BB217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Thực hiện thành công Sub đã chọn</w:t>
            </w:r>
          </w:p>
        </w:tc>
      </w:tr>
    </w:tbl>
    <w:p w:rsidR="00597CEB" w:rsidRPr="001A10DD" w:rsidRDefault="00597CEB" w:rsidP="00FA7D34">
      <w:pPr>
        <w:suppressAutoHyphens/>
        <w:spacing w:line="240" w:lineRule="auto"/>
        <w:rPr>
          <w:rFonts w:ascii="Times New Roman" w:hAnsi="Times New Roman"/>
          <w:color w:val="000000"/>
          <w:sz w:val="26"/>
          <w:szCs w:val="26"/>
        </w:rPr>
      </w:pPr>
    </w:p>
    <w:p w:rsidR="00571F68" w:rsidRPr="00571F68" w:rsidRDefault="00C26517" w:rsidP="00571F68">
      <w:pPr>
        <w:pStyle w:val="u2"/>
        <w:numPr>
          <w:ilvl w:val="0"/>
          <w:numId w:val="0"/>
        </w:numPr>
        <w:spacing w:line="240" w:lineRule="auto"/>
        <w:rPr>
          <w:rFonts w:ascii="Times New Roman" w:hAnsi="Times New Roman"/>
          <w:color w:val="0070C0"/>
          <w:sz w:val="32"/>
        </w:rPr>
      </w:pPr>
      <w:r>
        <w:rPr>
          <w:rFonts w:ascii="Times New Roman" w:hAnsi="Times New Roman"/>
          <w:color w:val="0070C0"/>
          <w:sz w:val="32"/>
        </w:rPr>
        <w:t>4.5</w:t>
      </w:r>
      <w:r w:rsidR="00597CEB" w:rsidRPr="001A10DD">
        <w:rPr>
          <w:rFonts w:ascii="Times New Roman" w:hAnsi="Times New Roman"/>
          <w:color w:val="0070C0"/>
          <w:sz w:val="32"/>
        </w:rPr>
        <w:t xml:space="preserve"> </w:t>
      </w:r>
      <w:r>
        <w:rPr>
          <w:rFonts w:ascii="Times New Roman" w:hAnsi="Times New Roman"/>
          <w:color w:val="0070C0"/>
          <w:sz w:val="32"/>
        </w:rPr>
        <w:t>UC_005</w:t>
      </w:r>
      <w:r w:rsidR="00281A29">
        <w:rPr>
          <w:rFonts w:ascii="Times New Roman" w:hAnsi="Times New Roman"/>
          <w:color w:val="0070C0"/>
          <w:sz w:val="32"/>
        </w:rPr>
        <w:t xml:space="preserve"> – Đổi </w:t>
      </w:r>
      <w:r w:rsidR="00571F68">
        <w:rPr>
          <w:rFonts w:ascii="Times New Roman" w:hAnsi="Times New Roman"/>
          <w:color w:val="0070C0"/>
          <w:sz w:val="32"/>
        </w:rPr>
        <w:t>mật khẩu</w:t>
      </w:r>
    </w:p>
    <w:p w:rsidR="00597CEB" w:rsidRPr="001A10DD" w:rsidRDefault="00421A80" w:rsidP="00FA7D34">
      <w:pPr>
        <w:spacing w:line="240" w:lineRule="auto"/>
        <w:rPr>
          <w:rFonts w:ascii="Times New Roman" w:hAnsi="Times New Roman"/>
        </w:rPr>
      </w:pPr>
      <w:r>
        <w:rPr>
          <w:noProof/>
        </w:rPr>
        <w:drawing>
          <wp:inline distT="0" distB="0" distL="0" distR="0" wp14:anchorId="37299FD8" wp14:editId="7AFAD876">
            <wp:extent cx="5467350" cy="1133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1133475"/>
                    </a:xfrm>
                    <a:prstGeom prst="rect">
                      <a:avLst/>
                    </a:prstGeom>
                  </pic:spPr>
                </pic:pic>
              </a:graphicData>
            </a:graphic>
          </wp:inline>
        </w:drawing>
      </w:r>
    </w:p>
    <w:p w:rsidR="00597CEB" w:rsidRPr="001A10DD" w:rsidRDefault="00597CEB" w:rsidP="00FA7D34">
      <w:pPr>
        <w:spacing w:line="240" w:lineRule="auto"/>
        <w:rPr>
          <w:rFonts w:ascii="Times New Roman" w:hAnsi="Times New Roman"/>
          <w:b/>
          <w:color w:val="FF0000"/>
          <w:sz w:val="26"/>
          <w:szCs w:val="26"/>
        </w:rPr>
      </w:pPr>
    </w:p>
    <w:p w:rsidR="00597CEB" w:rsidRPr="001A10DD" w:rsidRDefault="00597CEB" w:rsidP="00FA7D34">
      <w:pPr>
        <w:spacing w:line="240" w:lineRule="auto"/>
        <w:rPr>
          <w:rFonts w:ascii="Times New Roman" w:hAnsi="Times New Roman"/>
          <w:sz w:val="26"/>
          <w:szCs w:val="26"/>
        </w:rPr>
      </w:pPr>
    </w:p>
    <w:tbl>
      <w:tblPr>
        <w:tblW w:w="0" w:type="auto"/>
        <w:tblInd w:w="108" w:type="dxa"/>
        <w:tblLayout w:type="fixed"/>
        <w:tblLook w:val="0000" w:firstRow="0" w:lastRow="0" w:firstColumn="0" w:lastColumn="0" w:noHBand="0" w:noVBand="0"/>
      </w:tblPr>
      <w:tblGrid>
        <w:gridCol w:w="2343"/>
        <w:gridCol w:w="3459"/>
        <w:gridCol w:w="3600"/>
      </w:tblGrid>
      <w:tr w:rsidR="00597CEB" w:rsidRPr="001A10D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1A10DD" w:rsidRDefault="00597CEB" w:rsidP="00FA7D34">
            <w:pPr>
              <w:spacing w:before="80" w:after="80" w:line="240" w:lineRule="auto"/>
              <w:rPr>
                <w:rFonts w:ascii="Times New Roman" w:hAnsi="Times New Roman"/>
              </w:rPr>
            </w:pPr>
            <w:r w:rsidRPr="001A10DD">
              <w:rPr>
                <w:rFonts w:ascii="Times New Roman" w:hAnsi="Times New Roman"/>
                <w:b/>
                <w:sz w:val="26"/>
                <w:szCs w:val="26"/>
              </w:rPr>
              <w:t>Use case: UC_005_</w:t>
            </w:r>
            <w:r w:rsidR="00813CF7">
              <w:rPr>
                <w:rFonts w:ascii="Times New Roman" w:hAnsi="Times New Roman"/>
                <w:b/>
                <w:sz w:val="26"/>
                <w:szCs w:val="26"/>
              </w:rPr>
              <w:t>Đổi mật khẩu</w:t>
            </w:r>
            <w:r w:rsidRPr="001A10DD">
              <w:rPr>
                <w:rFonts w:ascii="Times New Roman" w:hAnsi="Times New Roman"/>
                <w:b/>
                <w:sz w:val="26"/>
                <w:szCs w:val="26"/>
              </w:rPr>
              <w:t xml:space="preserve"> </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StyleTabletextBoldCentered"/>
              <w:spacing w:line="240" w:lineRule="auto"/>
              <w:jc w:val="both"/>
              <w:rPr>
                <w:rFonts w:ascii="Times New Roman" w:hAnsi="Times New Roman" w:cs="Times New Roman"/>
              </w:rPr>
            </w:pPr>
            <w:r w:rsidRPr="001A10DD">
              <w:rPr>
                <w:rFonts w:ascii="Times New Roman" w:hAnsi="Times New Roman" w:cs="Times New Roman"/>
                <w:color w:val="000000"/>
                <w:sz w:val="26"/>
                <w:szCs w:val="26"/>
              </w:rPr>
              <w:t xml:space="preserve">Cho phép </w:t>
            </w:r>
            <w:r w:rsidR="00193C2E">
              <w:rPr>
                <w:rFonts w:ascii="Times New Roman" w:hAnsi="Times New Roman" w:cs="Times New Roman"/>
                <w:color w:val="000000"/>
                <w:sz w:val="26"/>
                <w:szCs w:val="26"/>
              </w:rPr>
              <w:t>đổi mật khẩu đăng nhập</w:t>
            </w:r>
            <w:r w:rsidRPr="001A10DD">
              <w:rPr>
                <w:rFonts w:ascii="Times New Roman" w:hAnsi="Times New Roman" w:cs="Times New Roman"/>
                <w:color w:val="000000"/>
                <w:sz w:val="26"/>
                <w:szCs w:val="26"/>
              </w:rPr>
              <w:t xml:space="preserve"> </w:t>
            </w:r>
          </w:p>
        </w:tc>
      </w:tr>
      <w:tr w:rsidR="00597CEB" w:rsidRPr="001A10D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1A10DD" w:rsidRDefault="00193C2E"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Người sử dụng vì yêu cầu nào đó mà tiến hành thay đổi mật khẩu đăng nhập hệ thống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Mức độ cần thiết:</w:t>
            </w:r>
            <w:r w:rsidR="00CE2FFA">
              <w:rPr>
                <w:rFonts w:ascii="Times New Roman" w:hAnsi="Times New Roman" w:cs="Times New Roman"/>
                <w:i w:val="0"/>
                <w:color w:val="auto"/>
                <w:sz w:val="26"/>
                <w:szCs w:val="26"/>
              </w:rPr>
              <w:t xml:space="preserve"> Trung bình</w:t>
            </w:r>
          </w:p>
        </w:tc>
      </w:tr>
      <w:tr w:rsidR="00597CEB" w:rsidRPr="001A10D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snapToGrid w:val="0"/>
              <w:rPr>
                <w:rFonts w:ascii="Times New Roman" w:hAnsi="Times New Roman" w:cs="Times New Roman"/>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1A10DD" w:rsidRDefault="00597CEB" w:rsidP="00FA7D34">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Phân loại: Trung bình</w:t>
            </w:r>
          </w:p>
        </w:tc>
      </w:tr>
      <w:tr w:rsidR="00597CEB" w:rsidRPr="001A10D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Người quản lý</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193C2E" w:rsidP="00FA7D34">
            <w:pPr>
              <w:pStyle w:val="InfoBlue"/>
              <w:snapToGrid w:val="0"/>
              <w:spacing w:line="240" w:lineRule="auto"/>
              <w:rPr>
                <w:rFonts w:ascii="Times New Roman" w:hAnsi="Times New Roman" w:cs="Times New Roman"/>
              </w:rPr>
            </w:pPr>
            <w:r>
              <w:rPr>
                <w:rFonts w:ascii="Times New Roman" w:hAnsi="Times New Roman" w:cs="Times New Roman"/>
                <w:i w:val="0"/>
                <w:color w:val="auto"/>
                <w:sz w:val="26"/>
                <w:szCs w:val="26"/>
              </w:rPr>
              <w:t>Người quản lý muốn thay đổi mật khẩu đăng nhập hệ thống</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spacing w:before="60" w:after="60" w:line="240" w:lineRule="auto"/>
              <w:rPr>
                <w:rFonts w:ascii="Times New Roman" w:hAnsi="Times New Roman"/>
              </w:rPr>
            </w:pPr>
            <w:r w:rsidRPr="001A10DD">
              <w:rPr>
                <w:rFonts w:ascii="Times New Roman" w:hAnsi="Times New Roman"/>
                <w:sz w:val="26"/>
                <w:szCs w:val="26"/>
              </w:rPr>
              <w:t xml:space="preserve">+Association (kết hợp): </w:t>
            </w:r>
            <w:r w:rsidR="00193C2E">
              <w:rPr>
                <w:rFonts w:ascii="Times New Roman" w:hAnsi="Times New Roman"/>
                <w:sz w:val="26"/>
                <w:szCs w:val="26"/>
              </w:rPr>
              <w:t>Người quản lý</w:t>
            </w:r>
          </w:p>
          <w:p w:rsidR="00193C2E" w:rsidRDefault="00597CEB" w:rsidP="00FA7D34">
            <w:pPr>
              <w:spacing w:line="240" w:lineRule="auto"/>
              <w:rPr>
                <w:rFonts w:ascii="Times New Roman" w:hAnsi="Times New Roman"/>
                <w:sz w:val="26"/>
                <w:szCs w:val="26"/>
              </w:rPr>
            </w:pPr>
            <w:r w:rsidRPr="001A10DD">
              <w:rPr>
                <w:rFonts w:ascii="Times New Roman" w:hAnsi="Times New Roman"/>
                <w:sz w:val="26"/>
                <w:szCs w:val="26"/>
              </w:rPr>
              <w:t xml:space="preserve">+Include(bao gồm): </w:t>
            </w:r>
            <w:r w:rsidR="00193C2E">
              <w:rPr>
                <w:rFonts w:ascii="Times New Roman" w:hAnsi="Times New Roman"/>
                <w:sz w:val="26"/>
                <w:szCs w:val="26"/>
              </w:rPr>
              <w:t>Đăng nhập</w:t>
            </w:r>
          </w:p>
          <w:p w:rsidR="00597CEB" w:rsidRPr="001A10DD" w:rsidRDefault="00597CEB" w:rsidP="00FA7D34">
            <w:pPr>
              <w:spacing w:line="240" w:lineRule="auto"/>
              <w:rPr>
                <w:rFonts w:ascii="Times New Roman" w:hAnsi="Times New Roman"/>
              </w:rPr>
            </w:pPr>
            <w:r w:rsidRPr="001A10DD">
              <w:rPr>
                <w:rFonts w:ascii="Times New Roman" w:hAnsi="Times New Roman"/>
                <w:sz w:val="26"/>
                <w:szCs w:val="26"/>
              </w:rPr>
              <w:t>+Extend(mở rộng</w:t>
            </w:r>
            <w:r w:rsidR="00193C2E">
              <w:rPr>
                <w:rFonts w:ascii="Times New Roman" w:hAnsi="Times New Roman"/>
                <w:sz w:val="26"/>
                <w:szCs w:val="26"/>
              </w:rPr>
              <w:t>: NULL</w:t>
            </w:r>
          </w:p>
          <w:p w:rsidR="00597CEB" w:rsidRPr="001A10DD" w:rsidRDefault="00597CEB" w:rsidP="00FA7D34">
            <w:pPr>
              <w:spacing w:line="240" w:lineRule="auto"/>
              <w:rPr>
                <w:rFonts w:ascii="Times New Roman" w:hAnsi="Times New Roman"/>
              </w:rPr>
            </w:pPr>
            <w:r w:rsidRPr="001A10DD">
              <w:rPr>
                <w:rFonts w:ascii="Times New Roman" w:hAnsi="Times New Roman"/>
                <w:sz w:val="26"/>
                <w:szCs w:val="26"/>
              </w:rPr>
              <w:t xml:space="preserve">+Generalization(tổng quát hóa): </w:t>
            </w:r>
            <w:r w:rsidR="00193C2E">
              <w:rPr>
                <w:rFonts w:ascii="Times New Roman" w:hAnsi="Times New Roman"/>
                <w:sz w:val="26"/>
                <w:szCs w:val="26"/>
              </w:rPr>
              <w:t>NULL</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3B24A8" w:rsidP="00FA7D34">
            <w:pPr>
              <w:pStyle w:val="InfoBlue"/>
              <w:spacing w:line="240" w:lineRule="auto"/>
              <w:rPr>
                <w:rFonts w:ascii="Times New Roman" w:hAnsi="Times New Roman" w:cs="Times New Roman"/>
              </w:rPr>
            </w:pPr>
            <w:r w:rsidRPr="001A10DD">
              <w:rPr>
                <w:rFonts w:ascii="Times New Roman" w:hAnsi="Times New Roman" w:cs="Times New Roman"/>
                <w:i w:val="0"/>
                <w:color w:val="000000"/>
                <w:sz w:val="26"/>
                <w:szCs w:val="26"/>
              </w:rPr>
              <w:t xml:space="preserve">Người quản lý phải đăng nhập vào hệ thống </w:t>
            </w:r>
            <w:r w:rsidR="00193C2E">
              <w:rPr>
                <w:rFonts w:ascii="Times New Roman" w:hAnsi="Times New Roman" w:cs="Times New Roman"/>
                <w:i w:val="0"/>
                <w:color w:val="000000"/>
                <w:sz w:val="26"/>
                <w:szCs w:val="26"/>
              </w:rPr>
              <w:t>tiến hành đổi mật khẩu</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1. </w:t>
            </w:r>
            <w:r w:rsidR="00193C2E">
              <w:rPr>
                <w:rFonts w:ascii="Times New Roman" w:hAnsi="Times New Roman" w:cs="Times New Roman"/>
                <w:i w:val="0"/>
                <w:color w:val="auto"/>
                <w:sz w:val="26"/>
                <w:szCs w:val="26"/>
              </w:rPr>
              <w:t>Người quản lý chọn đổi mật khẩu</w:t>
            </w:r>
          </w:p>
          <w:p w:rsidR="00597CEB" w:rsidRDefault="00597CEB" w:rsidP="00FA7D34">
            <w:pPr>
              <w:pStyle w:val="InfoBlue"/>
              <w:spacing w:line="240" w:lineRule="auto"/>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 xml:space="preserve">2.  </w:t>
            </w:r>
            <w:r w:rsidR="00193C2E">
              <w:rPr>
                <w:rFonts w:ascii="Times New Roman" w:hAnsi="Times New Roman" w:cs="Times New Roman"/>
                <w:i w:val="0"/>
                <w:color w:val="auto"/>
                <w:sz w:val="26"/>
                <w:szCs w:val="26"/>
              </w:rPr>
              <w:t>Người quản lý nhập vào mật khẩu cũ</w:t>
            </w:r>
          </w:p>
          <w:p w:rsidR="00193C2E" w:rsidRPr="001A10DD" w:rsidRDefault="00193C2E"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lastRenderedPageBreak/>
              <w:t>3. Người quản lý nhập mật khẩu mới 2 lần và xác nhận nó</w:t>
            </w:r>
          </w:p>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3. </w:t>
            </w:r>
            <w:r w:rsidR="00193C2E">
              <w:rPr>
                <w:rFonts w:ascii="Times New Roman" w:hAnsi="Times New Roman" w:cs="Times New Roman"/>
                <w:i w:val="0"/>
                <w:color w:val="auto"/>
                <w:sz w:val="26"/>
                <w:szCs w:val="26"/>
              </w:rPr>
              <w:t>Thông báo kết quả và đăng xuất</w:t>
            </w:r>
          </w:p>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4.  Kết thúc sự kiện</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Hệ thống truy xuất </w:t>
            </w:r>
            <w:r w:rsidR="00193C2E">
              <w:rPr>
                <w:rFonts w:ascii="Times New Roman" w:hAnsi="Times New Roman" w:cs="Times New Roman"/>
                <w:i w:val="0"/>
                <w:color w:val="auto"/>
                <w:sz w:val="26"/>
                <w:szCs w:val="26"/>
              </w:rPr>
              <w:t>dữ liệu tiến hành thay đổi mật khẩu đăng nhập</w:t>
            </w:r>
          </w:p>
        </w:tc>
      </w:tr>
      <w:tr w:rsidR="00597CEB" w:rsidRPr="001A10DD" w:rsidTr="003A74C6">
        <w:tc>
          <w:tcPr>
            <w:tcW w:w="2343" w:type="dxa"/>
            <w:tcBorders>
              <w:top w:val="single" w:sz="4" w:space="0" w:color="000000"/>
              <w:left w:val="single" w:sz="8" w:space="0" w:color="000000"/>
              <w:bottom w:val="single" w:sz="8"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DB265E" w:rsidRDefault="00421A80" w:rsidP="00FA7D34">
            <w:pPr>
              <w:pStyle w:val="InfoBlue"/>
              <w:spacing w:line="24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Thực hiện thành công đổi mật khẩu.</w:t>
            </w:r>
          </w:p>
        </w:tc>
      </w:tr>
    </w:tbl>
    <w:p w:rsidR="00597CEB" w:rsidRPr="001E10D6" w:rsidRDefault="00597CEB" w:rsidP="001E10D6">
      <w:pPr>
        <w:pStyle w:val="u2"/>
        <w:numPr>
          <w:ilvl w:val="0"/>
          <w:numId w:val="0"/>
        </w:numPr>
        <w:suppressAutoHyphens/>
        <w:spacing w:line="240" w:lineRule="auto"/>
        <w:rPr>
          <w:rFonts w:ascii="Times New Roman" w:hAnsi="Times New Roman"/>
          <w:color w:val="0070C0"/>
          <w:sz w:val="36"/>
        </w:rPr>
      </w:pPr>
      <w:bookmarkStart w:id="62" w:name="_Toc481304156"/>
      <w:r w:rsidRPr="001A10DD">
        <w:rPr>
          <w:rFonts w:ascii="Times New Roman" w:hAnsi="Times New Roman"/>
          <w:color w:val="0070C0"/>
          <w:sz w:val="32"/>
          <w:szCs w:val="26"/>
        </w:rPr>
        <w:t>4.</w:t>
      </w:r>
      <w:bookmarkStart w:id="63" w:name="__RefHeading___Toc481183600"/>
      <w:r w:rsidR="00C26517">
        <w:rPr>
          <w:rFonts w:ascii="Times New Roman" w:hAnsi="Times New Roman"/>
          <w:color w:val="0070C0"/>
          <w:sz w:val="32"/>
          <w:szCs w:val="26"/>
        </w:rPr>
        <w:t>6</w:t>
      </w:r>
      <w:r w:rsidRPr="001A10DD">
        <w:rPr>
          <w:rFonts w:ascii="Times New Roman" w:hAnsi="Times New Roman"/>
          <w:color w:val="0070C0"/>
          <w:sz w:val="32"/>
          <w:szCs w:val="26"/>
        </w:rPr>
        <w:t xml:space="preserve"> UC_006</w:t>
      </w:r>
      <w:r w:rsidR="00357418" w:rsidRPr="001A10DD">
        <w:rPr>
          <w:rFonts w:ascii="Times New Roman" w:hAnsi="Times New Roman"/>
          <w:color w:val="0070C0"/>
          <w:sz w:val="32"/>
          <w:szCs w:val="26"/>
        </w:rPr>
        <w:t xml:space="preserve"> </w:t>
      </w:r>
      <w:r w:rsidR="001E10D6">
        <w:rPr>
          <w:rFonts w:ascii="Times New Roman" w:hAnsi="Times New Roman"/>
          <w:color w:val="0070C0"/>
          <w:sz w:val="32"/>
          <w:szCs w:val="26"/>
        </w:rPr>
        <w:t>–</w:t>
      </w:r>
      <w:r w:rsidR="00357418" w:rsidRPr="001A10DD">
        <w:rPr>
          <w:rFonts w:ascii="Times New Roman" w:hAnsi="Times New Roman"/>
          <w:color w:val="0070C0"/>
          <w:sz w:val="32"/>
          <w:szCs w:val="26"/>
        </w:rPr>
        <w:t xml:space="preserve"> </w:t>
      </w:r>
      <w:bookmarkEnd w:id="62"/>
      <w:bookmarkEnd w:id="63"/>
      <w:r w:rsidR="001E10D6">
        <w:rPr>
          <w:rFonts w:ascii="Times New Roman" w:hAnsi="Times New Roman"/>
          <w:color w:val="0070C0"/>
          <w:sz w:val="32"/>
          <w:szCs w:val="26"/>
        </w:rPr>
        <w:t>Đăng xuất</w:t>
      </w:r>
    </w:p>
    <w:p w:rsidR="00597CEB" w:rsidRPr="001A10DD" w:rsidRDefault="00597CEB" w:rsidP="00FA7D34">
      <w:pPr>
        <w:spacing w:line="240" w:lineRule="auto"/>
        <w:rPr>
          <w:rFonts w:ascii="Times New Roman" w:hAnsi="Times New Roman"/>
        </w:rPr>
      </w:pPr>
    </w:p>
    <w:p w:rsidR="00597CEB" w:rsidRPr="001A10DD" w:rsidRDefault="001E10D6" w:rsidP="00D925F2">
      <w:pPr>
        <w:spacing w:line="240" w:lineRule="auto"/>
        <w:jc w:val="center"/>
        <w:rPr>
          <w:rFonts w:ascii="Times New Roman" w:hAnsi="Times New Roman"/>
        </w:rPr>
      </w:pPr>
      <w:r>
        <w:rPr>
          <w:noProof/>
        </w:rPr>
        <w:drawing>
          <wp:inline distT="0" distB="0" distL="0" distR="0" wp14:anchorId="16713D85" wp14:editId="52C3BDA1">
            <wp:extent cx="5476875" cy="1143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1143000"/>
                    </a:xfrm>
                    <a:prstGeom prst="rect">
                      <a:avLst/>
                    </a:prstGeom>
                  </pic:spPr>
                </pic:pic>
              </a:graphicData>
            </a:graphic>
          </wp:inline>
        </w:drawing>
      </w:r>
    </w:p>
    <w:p w:rsidR="00597CEB" w:rsidRPr="001A10DD" w:rsidRDefault="00597CEB" w:rsidP="00FA7D34">
      <w:pPr>
        <w:spacing w:line="240" w:lineRule="auto"/>
        <w:rPr>
          <w:rFonts w:ascii="Times New Roman" w:hAnsi="Times New Roman"/>
          <w:b/>
          <w:color w:val="FF0000"/>
          <w:sz w:val="26"/>
          <w:szCs w:val="26"/>
        </w:rPr>
      </w:pPr>
    </w:p>
    <w:tbl>
      <w:tblPr>
        <w:tblW w:w="0" w:type="auto"/>
        <w:tblInd w:w="108" w:type="dxa"/>
        <w:tblLayout w:type="fixed"/>
        <w:tblLook w:val="0000" w:firstRow="0" w:lastRow="0" w:firstColumn="0" w:lastColumn="0" w:noHBand="0" w:noVBand="0"/>
      </w:tblPr>
      <w:tblGrid>
        <w:gridCol w:w="2343"/>
        <w:gridCol w:w="3459"/>
        <w:gridCol w:w="3600"/>
      </w:tblGrid>
      <w:tr w:rsidR="00597CEB" w:rsidRPr="001A10D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1A10DD" w:rsidRDefault="00597CEB" w:rsidP="00FA7D34">
            <w:pPr>
              <w:spacing w:before="80" w:after="80" w:line="240" w:lineRule="auto"/>
              <w:rPr>
                <w:rFonts w:ascii="Times New Roman" w:hAnsi="Times New Roman"/>
              </w:rPr>
            </w:pPr>
            <w:r w:rsidRPr="001A10DD">
              <w:rPr>
                <w:rFonts w:ascii="Times New Roman" w:hAnsi="Times New Roman"/>
                <w:b/>
                <w:sz w:val="26"/>
                <w:szCs w:val="26"/>
              </w:rPr>
              <w:t>Use case: UC_006_</w:t>
            </w:r>
            <w:r w:rsidR="001E10D6">
              <w:rPr>
                <w:rFonts w:ascii="Times New Roman" w:hAnsi="Times New Roman"/>
                <w:b/>
                <w:sz w:val="26"/>
                <w:szCs w:val="26"/>
              </w:rPr>
              <w:t>Đăng xuất</w:t>
            </w:r>
            <w:r w:rsidRPr="001A10DD">
              <w:rPr>
                <w:rFonts w:ascii="Times New Roman" w:hAnsi="Times New Roman"/>
                <w:b/>
                <w:sz w:val="26"/>
                <w:szCs w:val="26"/>
              </w:rPr>
              <w:t xml:space="preserve"> </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StyleTabletextBoldCentered"/>
              <w:spacing w:line="240" w:lineRule="auto"/>
              <w:jc w:val="both"/>
              <w:rPr>
                <w:rFonts w:ascii="Times New Roman" w:hAnsi="Times New Roman" w:cs="Times New Roman"/>
              </w:rPr>
            </w:pPr>
            <w:r w:rsidRPr="001A10DD">
              <w:rPr>
                <w:rFonts w:ascii="Times New Roman" w:hAnsi="Times New Roman" w:cs="Times New Roman"/>
                <w:color w:val="000000"/>
                <w:sz w:val="26"/>
                <w:szCs w:val="26"/>
              </w:rPr>
              <w:t>Cho phép đăng xuất khỏi hệ thống</w:t>
            </w:r>
          </w:p>
        </w:tc>
      </w:tr>
      <w:tr w:rsidR="00597CEB" w:rsidRPr="001A10D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Người dùng hoặc người quản lý muốn đăng xuất khỏi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Mức độ cần thiết:</w:t>
            </w:r>
            <w:r w:rsidR="00CE2FFA">
              <w:rPr>
                <w:rFonts w:ascii="Times New Roman" w:hAnsi="Times New Roman" w:cs="Times New Roman"/>
                <w:i w:val="0"/>
                <w:color w:val="auto"/>
                <w:sz w:val="26"/>
                <w:szCs w:val="26"/>
              </w:rPr>
              <w:t xml:space="preserve"> </w:t>
            </w:r>
            <w:r w:rsidR="003B3C02">
              <w:rPr>
                <w:rFonts w:ascii="Times New Roman" w:hAnsi="Times New Roman" w:cs="Times New Roman"/>
                <w:i w:val="0"/>
                <w:color w:val="auto"/>
                <w:sz w:val="26"/>
                <w:szCs w:val="26"/>
              </w:rPr>
              <w:t>Trung bình</w:t>
            </w:r>
          </w:p>
        </w:tc>
      </w:tr>
      <w:tr w:rsidR="00597CEB" w:rsidRPr="001A10D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snapToGrid w:val="0"/>
              <w:rPr>
                <w:rFonts w:ascii="Times New Roman" w:hAnsi="Times New Roman" w:cs="Times New Roman"/>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1A10DD" w:rsidRDefault="00597CEB" w:rsidP="00FA7D34">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1A10DD" w:rsidRDefault="00CE2FFA"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 xml:space="preserve">Phân loại: </w:t>
            </w:r>
            <w:r w:rsidR="003B3C02">
              <w:rPr>
                <w:rFonts w:ascii="Times New Roman" w:hAnsi="Times New Roman" w:cs="Times New Roman"/>
                <w:i w:val="0"/>
                <w:color w:val="auto"/>
                <w:sz w:val="26"/>
                <w:szCs w:val="26"/>
              </w:rPr>
              <w:t>Trung bình</w:t>
            </w:r>
          </w:p>
        </w:tc>
      </w:tr>
      <w:tr w:rsidR="00597CEB" w:rsidRPr="001A10D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Người quản lý</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InfoBlue"/>
              <w:snapToGrid w:val="0"/>
              <w:spacing w:line="240" w:lineRule="auto"/>
              <w:rPr>
                <w:rFonts w:ascii="Times New Roman" w:hAnsi="Times New Roman" w:cs="Times New Roman"/>
              </w:rPr>
            </w:pPr>
            <w:r w:rsidRPr="001A10DD">
              <w:rPr>
                <w:rFonts w:ascii="Times New Roman" w:hAnsi="Times New Roman" w:cs="Times New Roman"/>
                <w:i w:val="0"/>
                <w:color w:val="auto"/>
                <w:sz w:val="26"/>
                <w:szCs w:val="26"/>
              </w:rPr>
              <w:t>Người dù</w:t>
            </w:r>
            <w:r w:rsidR="00A842A8">
              <w:rPr>
                <w:rFonts w:ascii="Times New Roman" w:hAnsi="Times New Roman" w:cs="Times New Roman"/>
                <w:i w:val="0"/>
                <w:color w:val="auto"/>
                <w:sz w:val="26"/>
                <w:szCs w:val="26"/>
              </w:rPr>
              <w:t xml:space="preserve">ng, </w:t>
            </w:r>
            <w:r w:rsidRPr="001A10DD">
              <w:rPr>
                <w:rFonts w:ascii="Times New Roman" w:hAnsi="Times New Roman" w:cs="Times New Roman"/>
                <w:i w:val="0"/>
                <w:color w:val="auto"/>
                <w:sz w:val="26"/>
                <w:szCs w:val="26"/>
              </w:rPr>
              <w:t xml:space="preserve">quản lý muốn thoát khỏi hệ </w:t>
            </w:r>
            <w:r w:rsidR="000427DD">
              <w:rPr>
                <w:rFonts w:ascii="Times New Roman" w:hAnsi="Times New Roman" w:cs="Times New Roman"/>
                <w:i w:val="0"/>
                <w:color w:val="auto"/>
                <w:sz w:val="26"/>
                <w:szCs w:val="26"/>
              </w:rPr>
              <w:t xml:space="preserve">thống </w:t>
            </w:r>
            <w:r w:rsidRPr="001A10DD">
              <w:rPr>
                <w:rFonts w:ascii="Times New Roman" w:hAnsi="Times New Roman" w:cs="Times New Roman"/>
                <w:i w:val="0"/>
                <w:color w:val="auto"/>
                <w:sz w:val="26"/>
                <w:szCs w:val="26"/>
              </w:rPr>
              <w:t>khi không sử dụng</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3E1CEA" w:rsidP="00FA7D34">
            <w:pPr>
              <w:spacing w:before="60" w:after="60" w:line="240" w:lineRule="auto"/>
              <w:rPr>
                <w:rFonts w:ascii="Times New Roman" w:hAnsi="Times New Roman"/>
              </w:rPr>
            </w:pPr>
            <w:r>
              <w:rPr>
                <w:rFonts w:ascii="Times New Roman" w:hAnsi="Times New Roman"/>
                <w:sz w:val="26"/>
                <w:szCs w:val="26"/>
              </w:rPr>
              <w:t>+Association (kết hợp): Người quản lý</w:t>
            </w:r>
          </w:p>
          <w:p w:rsidR="00597CEB" w:rsidRPr="001A10DD" w:rsidRDefault="00597CEB" w:rsidP="00FA7D34">
            <w:pPr>
              <w:spacing w:line="240" w:lineRule="auto"/>
              <w:rPr>
                <w:rFonts w:ascii="Times New Roman" w:hAnsi="Times New Roman"/>
              </w:rPr>
            </w:pPr>
            <w:r w:rsidRPr="001A10DD">
              <w:rPr>
                <w:rFonts w:ascii="Times New Roman" w:hAnsi="Times New Roman"/>
                <w:sz w:val="26"/>
                <w:szCs w:val="26"/>
              </w:rPr>
              <w:t xml:space="preserve">+Include(bao gồm): </w:t>
            </w:r>
            <w:r w:rsidR="00753557">
              <w:rPr>
                <w:rFonts w:ascii="Times New Roman" w:hAnsi="Times New Roman"/>
                <w:sz w:val="26"/>
                <w:szCs w:val="26"/>
              </w:rPr>
              <w:t>Đăng nhập</w:t>
            </w:r>
          </w:p>
          <w:p w:rsidR="00597CEB" w:rsidRPr="001A10DD" w:rsidRDefault="00597CEB" w:rsidP="00FA7D34">
            <w:pPr>
              <w:spacing w:line="240" w:lineRule="auto"/>
              <w:rPr>
                <w:rFonts w:ascii="Times New Roman" w:hAnsi="Times New Roman"/>
              </w:rPr>
            </w:pPr>
            <w:r w:rsidRPr="001A10DD">
              <w:rPr>
                <w:rFonts w:ascii="Times New Roman" w:hAnsi="Times New Roman"/>
                <w:sz w:val="26"/>
                <w:szCs w:val="26"/>
              </w:rPr>
              <w:t>+Extend(mở rộng):</w:t>
            </w:r>
            <w:r w:rsidR="00753557">
              <w:rPr>
                <w:rFonts w:ascii="Times New Roman" w:hAnsi="Times New Roman"/>
                <w:sz w:val="26"/>
                <w:szCs w:val="26"/>
              </w:rPr>
              <w:t xml:space="preserve"> NULL</w:t>
            </w:r>
          </w:p>
          <w:p w:rsidR="00597CEB" w:rsidRPr="001A10DD" w:rsidRDefault="00597CEB" w:rsidP="00FA7D34">
            <w:pPr>
              <w:spacing w:line="240" w:lineRule="auto"/>
              <w:rPr>
                <w:rFonts w:ascii="Times New Roman" w:hAnsi="Times New Roman"/>
              </w:rPr>
            </w:pPr>
            <w:r w:rsidRPr="001A10DD">
              <w:rPr>
                <w:rFonts w:ascii="Times New Roman" w:hAnsi="Times New Roman"/>
                <w:sz w:val="26"/>
                <w:szCs w:val="26"/>
              </w:rPr>
              <w:t>+Generalization(tổng quát hóa):</w:t>
            </w:r>
            <w:r w:rsidR="00753557">
              <w:rPr>
                <w:rFonts w:ascii="Times New Roman" w:hAnsi="Times New Roman"/>
                <w:sz w:val="26"/>
                <w:szCs w:val="26"/>
              </w:rPr>
              <w:t xml:space="preserve"> NULL</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Phải đăng nhập trước đó</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lastRenderedPageBreak/>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1. </w:t>
            </w:r>
            <w:r w:rsidR="00353D84">
              <w:rPr>
                <w:rFonts w:ascii="Times New Roman" w:hAnsi="Times New Roman" w:cs="Times New Roman"/>
                <w:i w:val="0"/>
                <w:color w:val="auto"/>
                <w:sz w:val="26"/>
                <w:szCs w:val="26"/>
              </w:rPr>
              <w:t>Người dùng chọn đăng xuất</w:t>
            </w:r>
          </w:p>
          <w:p w:rsidR="00597CEB" w:rsidRPr="001A10DD" w:rsidRDefault="00597CEB" w:rsidP="00FA7D34">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 xml:space="preserve">2.  </w:t>
            </w:r>
            <w:r w:rsidR="00353D84">
              <w:rPr>
                <w:rFonts w:ascii="Times New Roman" w:hAnsi="Times New Roman" w:cs="Times New Roman"/>
                <w:i w:val="0"/>
                <w:color w:val="auto"/>
                <w:sz w:val="26"/>
                <w:szCs w:val="26"/>
              </w:rPr>
              <w:t>Hiển thị xác nhận đăng xuất</w:t>
            </w:r>
          </w:p>
          <w:p w:rsidR="00597CEB" w:rsidRDefault="00597CEB" w:rsidP="00FA7D34">
            <w:pPr>
              <w:pStyle w:val="InfoBlue"/>
              <w:spacing w:line="240" w:lineRule="auto"/>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 xml:space="preserve">3.  </w:t>
            </w:r>
            <w:r w:rsidR="00353D84">
              <w:rPr>
                <w:rFonts w:ascii="Times New Roman" w:hAnsi="Times New Roman" w:cs="Times New Roman"/>
                <w:i w:val="0"/>
                <w:color w:val="auto"/>
                <w:sz w:val="26"/>
                <w:szCs w:val="26"/>
              </w:rPr>
              <w:t>Đăng xuất nếu đồng ý xác nhận, hoặc tiếp tục phiên làm việc khi không xác nhận</w:t>
            </w:r>
          </w:p>
          <w:p w:rsidR="00D804FB" w:rsidRPr="001A10DD" w:rsidRDefault="00D804FB"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4. Kết thúc sự kiện</w:t>
            </w:r>
          </w:p>
        </w:tc>
      </w:tr>
      <w:tr w:rsidR="00597CEB" w:rsidRPr="001A10DD" w:rsidTr="003A74C6">
        <w:tc>
          <w:tcPr>
            <w:tcW w:w="2343" w:type="dxa"/>
            <w:tcBorders>
              <w:top w:val="single" w:sz="4" w:space="0" w:color="000000"/>
              <w:left w:val="single" w:sz="8" w:space="0" w:color="000000"/>
              <w:bottom w:val="single" w:sz="4"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1A10DD" w:rsidRDefault="00C14389" w:rsidP="00FA7D34">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Người dùng cần đăng nhập trước khi có nhu cầu đăng xuất sau khi sử dụng các chức năng.</w:t>
            </w:r>
          </w:p>
        </w:tc>
      </w:tr>
      <w:tr w:rsidR="00597CEB" w:rsidRPr="001A10DD" w:rsidTr="003A74C6">
        <w:tc>
          <w:tcPr>
            <w:tcW w:w="2343" w:type="dxa"/>
            <w:tcBorders>
              <w:top w:val="single" w:sz="4" w:space="0" w:color="000000"/>
              <w:left w:val="single" w:sz="8" w:space="0" w:color="000000"/>
              <w:bottom w:val="single" w:sz="8" w:space="0" w:color="000000"/>
            </w:tcBorders>
            <w:shd w:val="clear" w:color="auto" w:fill="F3F3F3"/>
          </w:tcPr>
          <w:p w:rsidR="00597CEB" w:rsidRPr="001A10DD" w:rsidRDefault="00597CEB" w:rsidP="00FA7D34">
            <w:pPr>
              <w:pStyle w:val="TableHeader"/>
              <w:rPr>
                <w:rFonts w:ascii="Times New Roman" w:hAnsi="Times New Roman" w:cs="Times New Roman"/>
              </w:rPr>
            </w:pPr>
            <w:r w:rsidRPr="001A10DD">
              <w:rPr>
                <w:rFonts w:ascii="Times New Roman" w:hAnsi="Times New Roman" w:cs="Times New Roman"/>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1A10DD" w:rsidRDefault="00597CEB" w:rsidP="001D4D64">
            <w:pPr>
              <w:pStyle w:val="InfoBlue"/>
              <w:tabs>
                <w:tab w:val="left" w:pos="5040"/>
              </w:tabs>
              <w:spacing w:line="240" w:lineRule="auto"/>
              <w:rPr>
                <w:rFonts w:ascii="Times New Roman" w:hAnsi="Times New Roman" w:cs="Times New Roman"/>
              </w:rPr>
            </w:pPr>
            <w:r w:rsidRPr="001A10DD">
              <w:rPr>
                <w:rFonts w:ascii="Times New Roman" w:hAnsi="Times New Roman" w:cs="Times New Roman"/>
                <w:i w:val="0"/>
                <w:color w:val="auto"/>
                <w:sz w:val="26"/>
                <w:szCs w:val="26"/>
              </w:rPr>
              <w:t>Thực hiện thực hiện đăng xuất thành công.</w:t>
            </w:r>
            <w:r w:rsidR="001D4D64">
              <w:rPr>
                <w:rFonts w:ascii="Times New Roman" w:hAnsi="Times New Roman" w:cs="Times New Roman"/>
                <w:i w:val="0"/>
                <w:color w:val="auto"/>
                <w:sz w:val="26"/>
                <w:szCs w:val="26"/>
              </w:rPr>
              <w:tab/>
            </w:r>
          </w:p>
        </w:tc>
      </w:tr>
    </w:tbl>
    <w:p w:rsidR="00597CEB" w:rsidRPr="001A10DD" w:rsidRDefault="00597CEB" w:rsidP="00FA7D34">
      <w:pPr>
        <w:spacing w:line="240" w:lineRule="auto"/>
        <w:rPr>
          <w:rFonts w:ascii="Times New Roman" w:hAnsi="Times New Roman"/>
          <w:color w:val="000000"/>
        </w:rPr>
      </w:pPr>
      <w:bookmarkStart w:id="64" w:name="__RefHeading___Toc481183605"/>
      <w:bookmarkStart w:id="65" w:name="__RefHeading___Toc481183615"/>
      <w:bookmarkEnd w:id="64"/>
      <w:bookmarkEnd w:id="65"/>
    </w:p>
    <w:p w:rsidR="00597CEB" w:rsidRPr="001A10DD" w:rsidRDefault="00597CEB" w:rsidP="00FA7D34">
      <w:pPr>
        <w:pStyle w:val="u2"/>
        <w:numPr>
          <w:ilvl w:val="0"/>
          <w:numId w:val="0"/>
        </w:numPr>
        <w:suppressAutoHyphens/>
        <w:spacing w:line="240" w:lineRule="auto"/>
        <w:rPr>
          <w:rFonts w:ascii="Times New Roman" w:hAnsi="Times New Roman"/>
          <w:color w:val="0070C0"/>
          <w:sz w:val="32"/>
          <w:szCs w:val="26"/>
        </w:rPr>
      </w:pPr>
      <w:bookmarkStart w:id="66" w:name="_Toc480319233"/>
      <w:bookmarkStart w:id="67" w:name="_Toc481304157"/>
      <w:r w:rsidRPr="001A10DD">
        <w:rPr>
          <w:rFonts w:ascii="Times New Roman" w:hAnsi="Times New Roman"/>
          <w:color w:val="0070C0"/>
          <w:sz w:val="32"/>
          <w:szCs w:val="26"/>
        </w:rPr>
        <w:t>4.</w:t>
      </w:r>
      <w:r w:rsidR="00C26517">
        <w:rPr>
          <w:rFonts w:ascii="Times New Roman" w:hAnsi="Times New Roman"/>
          <w:color w:val="0070C0"/>
          <w:sz w:val="32"/>
          <w:szCs w:val="26"/>
        </w:rPr>
        <w:t>7</w:t>
      </w:r>
      <w:r w:rsidRPr="001A10DD">
        <w:rPr>
          <w:rFonts w:ascii="Times New Roman" w:hAnsi="Times New Roman"/>
          <w:color w:val="0070C0"/>
          <w:sz w:val="32"/>
          <w:szCs w:val="26"/>
        </w:rPr>
        <w:t xml:space="preserve"> UC_007 –</w:t>
      </w:r>
      <w:bookmarkEnd w:id="66"/>
      <w:r w:rsidRPr="001A10DD">
        <w:rPr>
          <w:rFonts w:ascii="Times New Roman" w:hAnsi="Times New Roman"/>
          <w:color w:val="0070C0"/>
          <w:sz w:val="32"/>
          <w:szCs w:val="26"/>
        </w:rPr>
        <w:t xml:space="preserve"> </w:t>
      </w:r>
      <w:bookmarkEnd w:id="67"/>
      <w:r w:rsidR="000A1E6E">
        <w:rPr>
          <w:rFonts w:ascii="Times New Roman" w:hAnsi="Times New Roman"/>
          <w:color w:val="0070C0"/>
          <w:sz w:val="32"/>
          <w:szCs w:val="26"/>
        </w:rPr>
        <w:t>Đăng nhập</w:t>
      </w:r>
    </w:p>
    <w:p w:rsidR="00597CEB" w:rsidRPr="001A10DD" w:rsidRDefault="00D925F2" w:rsidP="00D925F2">
      <w:pPr>
        <w:spacing w:line="240" w:lineRule="auto"/>
        <w:jc w:val="center"/>
        <w:rPr>
          <w:rFonts w:ascii="Times New Roman" w:hAnsi="Times New Roman"/>
          <w:color w:val="000000"/>
          <w:sz w:val="26"/>
          <w:szCs w:val="26"/>
        </w:rPr>
      </w:pPr>
      <w:r>
        <w:rPr>
          <w:noProof/>
        </w:rPr>
        <w:drawing>
          <wp:inline distT="0" distB="0" distL="0" distR="0" wp14:anchorId="156DC3DC" wp14:editId="631002CC">
            <wp:extent cx="37433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325" cy="923925"/>
                    </a:xfrm>
                    <a:prstGeom prst="rect">
                      <a:avLst/>
                    </a:prstGeom>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600"/>
      </w:tblGrid>
      <w:tr w:rsidR="00D925F2" w:rsidRPr="001A10DD" w:rsidTr="00645CE1">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D925F2" w:rsidRPr="001A10DD" w:rsidRDefault="00D925F2" w:rsidP="00645CE1">
            <w:pPr>
              <w:spacing w:before="80" w:after="80" w:line="240" w:lineRule="auto"/>
              <w:rPr>
                <w:rFonts w:ascii="Times New Roman" w:hAnsi="Times New Roman"/>
              </w:rPr>
            </w:pPr>
            <w:r w:rsidRPr="001A10DD">
              <w:rPr>
                <w:rFonts w:ascii="Times New Roman" w:hAnsi="Times New Roman"/>
                <w:b/>
                <w:sz w:val="26"/>
                <w:szCs w:val="26"/>
              </w:rPr>
              <w:t>Use case: UC_</w:t>
            </w:r>
            <w:r w:rsidR="000A1E6E">
              <w:rPr>
                <w:rFonts w:ascii="Times New Roman" w:hAnsi="Times New Roman"/>
                <w:b/>
                <w:sz w:val="26"/>
                <w:szCs w:val="26"/>
              </w:rPr>
              <w:t>Đăng nhập</w:t>
            </w:r>
          </w:p>
        </w:tc>
      </w:tr>
      <w:tr w:rsidR="00D925F2" w:rsidRPr="001A10DD" w:rsidTr="00645CE1">
        <w:tc>
          <w:tcPr>
            <w:tcW w:w="2343" w:type="dxa"/>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D925F2" w:rsidRPr="001A10DD" w:rsidRDefault="00D925F2" w:rsidP="00645CE1">
            <w:pPr>
              <w:pStyle w:val="StyleTabletextBoldCentered"/>
              <w:spacing w:line="240" w:lineRule="auto"/>
              <w:jc w:val="both"/>
              <w:rPr>
                <w:rFonts w:ascii="Times New Roman" w:hAnsi="Times New Roman" w:cs="Times New Roman"/>
              </w:rPr>
            </w:pPr>
            <w:r w:rsidRPr="001A10DD">
              <w:rPr>
                <w:rFonts w:ascii="Times New Roman" w:hAnsi="Times New Roman" w:cs="Times New Roman"/>
                <w:color w:val="000000"/>
                <w:sz w:val="26"/>
                <w:szCs w:val="26"/>
              </w:rPr>
              <w:t>Cho phép đăng nhập vào hệ thống</w:t>
            </w:r>
          </w:p>
        </w:tc>
      </w:tr>
      <w:tr w:rsidR="00D925F2" w:rsidRPr="001A10DD" w:rsidTr="00645CE1">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925F2" w:rsidRPr="001A10DD" w:rsidRDefault="00D925F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Người dùng muốn đăng nhập vào hệ thống</w:t>
            </w:r>
            <w:r>
              <w:rPr>
                <w:rFonts w:ascii="Times New Roman" w:hAnsi="Times New Roman" w:cs="Times New Roman"/>
                <w:i w:val="0"/>
                <w:color w:val="auto"/>
                <w:sz w:val="26"/>
                <w:szCs w:val="26"/>
              </w:rPr>
              <w:t xml:space="preserve"> để sử dụng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D925F2" w:rsidRPr="001A10DD" w:rsidRDefault="00D925F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Mức độ cần thiết:</w:t>
            </w:r>
            <w:r>
              <w:rPr>
                <w:rFonts w:ascii="Times New Roman" w:hAnsi="Times New Roman" w:cs="Times New Roman"/>
                <w:i w:val="0"/>
                <w:color w:val="auto"/>
                <w:sz w:val="26"/>
                <w:szCs w:val="26"/>
              </w:rPr>
              <w:t xml:space="preserve"> Cao</w:t>
            </w:r>
          </w:p>
        </w:tc>
      </w:tr>
      <w:tr w:rsidR="00D925F2" w:rsidRPr="001A10DD" w:rsidTr="00645CE1">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snapToGrid w:val="0"/>
              <w:rPr>
                <w:rFonts w:ascii="Times New Roman" w:hAnsi="Times New Roman" w:cs="Times New Roman"/>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D925F2" w:rsidRPr="001A10DD" w:rsidRDefault="00D925F2" w:rsidP="00645CE1">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D925F2" w:rsidRPr="001A10DD" w:rsidRDefault="00D925F2"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Phân loại: Cao</w:t>
            </w:r>
          </w:p>
        </w:tc>
      </w:tr>
      <w:tr w:rsidR="00D925F2" w:rsidRPr="001A10DD" w:rsidTr="00645CE1">
        <w:trPr>
          <w:cantSplit/>
        </w:trPr>
        <w:tc>
          <w:tcPr>
            <w:tcW w:w="2343" w:type="dxa"/>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D925F2" w:rsidRPr="001A10DD" w:rsidRDefault="00D925F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Người quản lý</w:t>
            </w:r>
          </w:p>
        </w:tc>
      </w:tr>
      <w:tr w:rsidR="00D925F2" w:rsidRPr="001A10DD" w:rsidTr="00645CE1">
        <w:tc>
          <w:tcPr>
            <w:tcW w:w="2343" w:type="dxa"/>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D925F2" w:rsidRPr="001A10DD" w:rsidRDefault="00D925F2" w:rsidP="00645CE1">
            <w:pPr>
              <w:pStyle w:val="InfoBlue"/>
              <w:snapToGrid w:val="0"/>
              <w:spacing w:line="240" w:lineRule="auto"/>
              <w:rPr>
                <w:rFonts w:ascii="Times New Roman" w:hAnsi="Times New Roman" w:cs="Times New Roman"/>
              </w:rPr>
            </w:pPr>
            <w:r w:rsidRPr="001A10DD">
              <w:rPr>
                <w:rFonts w:ascii="Times New Roman" w:hAnsi="Times New Roman" w:cs="Times New Roman"/>
                <w:i w:val="0"/>
                <w:color w:val="auto"/>
                <w:sz w:val="26"/>
                <w:szCs w:val="26"/>
              </w:rPr>
              <w:t>Người quản lý đăng nhập vào hệ thống khi muốn sử dụng</w:t>
            </w:r>
            <w:r>
              <w:rPr>
                <w:rFonts w:ascii="Times New Roman" w:hAnsi="Times New Roman" w:cs="Times New Roman"/>
                <w:i w:val="0"/>
                <w:color w:val="auto"/>
                <w:sz w:val="26"/>
                <w:szCs w:val="26"/>
              </w:rPr>
              <w:t xml:space="preserve"> để đảm bảo sự bảo mật và an toàn thông tin, tránh sử dụng trái phép ứng dụng.</w:t>
            </w:r>
          </w:p>
        </w:tc>
      </w:tr>
      <w:tr w:rsidR="00D925F2" w:rsidRPr="001A10DD" w:rsidTr="00645CE1">
        <w:tc>
          <w:tcPr>
            <w:tcW w:w="2343" w:type="dxa"/>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D925F2" w:rsidRPr="001A10DD" w:rsidRDefault="00D925F2" w:rsidP="00645CE1">
            <w:pPr>
              <w:spacing w:before="60" w:after="60" w:line="240" w:lineRule="auto"/>
              <w:rPr>
                <w:rFonts w:ascii="Times New Roman" w:hAnsi="Times New Roman"/>
              </w:rPr>
            </w:pPr>
            <w:r w:rsidRPr="001A10DD">
              <w:rPr>
                <w:rFonts w:ascii="Times New Roman" w:hAnsi="Times New Roman"/>
                <w:sz w:val="26"/>
                <w:szCs w:val="26"/>
              </w:rPr>
              <w:t xml:space="preserve">+Association (kết hợp): </w:t>
            </w:r>
            <w:r>
              <w:rPr>
                <w:rFonts w:ascii="Times New Roman" w:hAnsi="Times New Roman"/>
                <w:sz w:val="26"/>
                <w:szCs w:val="26"/>
              </w:rPr>
              <w:t>Người quản lý</w:t>
            </w:r>
          </w:p>
          <w:p w:rsidR="00D925F2" w:rsidRPr="001A10DD" w:rsidRDefault="00D925F2" w:rsidP="00645CE1">
            <w:pPr>
              <w:spacing w:line="240" w:lineRule="auto"/>
              <w:rPr>
                <w:rFonts w:ascii="Times New Roman" w:hAnsi="Times New Roman"/>
              </w:rPr>
            </w:pPr>
            <w:r w:rsidRPr="001A10DD">
              <w:rPr>
                <w:rFonts w:ascii="Times New Roman" w:hAnsi="Times New Roman"/>
                <w:sz w:val="26"/>
                <w:szCs w:val="26"/>
              </w:rPr>
              <w:t xml:space="preserve">+Include(bao gồm): </w:t>
            </w:r>
            <w:r>
              <w:rPr>
                <w:rFonts w:ascii="Times New Roman" w:hAnsi="Times New Roman"/>
                <w:sz w:val="26"/>
                <w:szCs w:val="26"/>
              </w:rPr>
              <w:t>NULL</w:t>
            </w:r>
          </w:p>
          <w:p w:rsidR="00D925F2" w:rsidRPr="001A10DD" w:rsidRDefault="00D925F2" w:rsidP="00645CE1">
            <w:pPr>
              <w:spacing w:line="240" w:lineRule="auto"/>
              <w:rPr>
                <w:rFonts w:ascii="Times New Roman" w:hAnsi="Times New Roman"/>
              </w:rPr>
            </w:pPr>
            <w:r w:rsidRPr="001A10DD">
              <w:rPr>
                <w:rFonts w:ascii="Times New Roman" w:hAnsi="Times New Roman"/>
                <w:sz w:val="26"/>
                <w:szCs w:val="26"/>
              </w:rPr>
              <w:t>+Extend(mở rộng):</w:t>
            </w:r>
            <w:r>
              <w:rPr>
                <w:rFonts w:ascii="Times New Roman" w:hAnsi="Times New Roman"/>
                <w:sz w:val="26"/>
                <w:szCs w:val="26"/>
              </w:rPr>
              <w:t xml:space="preserve"> NULL</w:t>
            </w:r>
          </w:p>
          <w:p w:rsidR="00D925F2" w:rsidRPr="001A10DD" w:rsidRDefault="00D925F2" w:rsidP="00645CE1">
            <w:pPr>
              <w:spacing w:line="240" w:lineRule="auto"/>
              <w:rPr>
                <w:rFonts w:ascii="Times New Roman" w:hAnsi="Times New Roman"/>
              </w:rPr>
            </w:pPr>
            <w:r w:rsidRPr="001A10DD">
              <w:rPr>
                <w:rFonts w:ascii="Times New Roman" w:hAnsi="Times New Roman"/>
                <w:sz w:val="26"/>
                <w:szCs w:val="26"/>
              </w:rPr>
              <w:t>+Generalization(tổng quát hóa):</w:t>
            </w:r>
            <w:r>
              <w:rPr>
                <w:rFonts w:ascii="Times New Roman" w:hAnsi="Times New Roman"/>
                <w:sz w:val="26"/>
                <w:szCs w:val="26"/>
              </w:rPr>
              <w:t xml:space="preserve"> NULL</w:t>
            </w:r>
          </w:p>
        </w:tc>
      </w:tr>
      <w:tr w:rsidR="00D925F2" w:rsidRPr="001A10DD" w:rsidTr="00645CE1">
        <w:tc>
          <w:tcPr>
            <w:tcW w:w="2343" w:type="dxa"/>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D925F2" w:rsidRPr="001A10DD" w:rsidRDefault="00D925F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Không</w:t>
            </w:r>
            <w:r>
              <w:rPr>
                <w:rFonts w:ascii="Times New Roman" w:hAnsi="Times New Roman" w:cs="Times New Roman"/>
                <w:i w:val="0"/>
                <w:color w:val="auto"/>
                <w:sz w:val="26"/>
                <w:szCs w:val="26"/>
              </w:rPr>
              <w:t xml:space="preserve"> có</w:t>
            </w:r>
          </w:p>
        </w:tc>
      </w:tr>
      <w:tr w:rsidR="00D925F2" w:rsidRPr="001A10DD" w:rsidTr="00645CE1">
        <w:tc>
          <w:tcPr>
            <w:tcW w:w="2343" w:type="dxa"/>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lastRenderedPageBreak/>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D925F2" w:rsidRPr="001A10DD" w:rsidRDefault="00D925F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1</w:t>
            </w:r>
            <w:r>
              <w:rPr>
                <w:rFonts w:ascii="Times New Roman" w:hAnsi="Times New Roman" w:cs="Times New Roman"/>
                <w:i w:val="0"/>
                <w:color w:val="auto"/>
                <w:sz w:val="26"/>
                <w:szCs w:val="26"/>
              </w:rPr>
              <w:t>. Người q</w:t>
            </w:r>
            <w:r w:rsidRPr="001A10DD">
              <w:rPr>
                <w:rFonts w:ascii="Times New Roman" w:hAnsi="Times New Roman" w:cs="Times New Roman"/>
                <w:i w:val="0"/>
                <w:color w:val="auto"/>
                <w:sz w:val="26"/>
                <w:szCs w:val="26"/>
              </w:rPr>
              <w:t xml:space="preserve">uản lý </w:t>
            </w:r>
            <w:r>
              <w:rPr>
                <w:rFonts w:ascii="Times New Roman" w:hAnsi="Times New Roman" w:cs="Times New Roman"/>
                <w:i w:val="0"/>
                <w:color w:val="auto"/>
                <w:sz w:val="26"/>
                <w:szCs w:val="26"/>
              </w:rPr>
              <w:t>tiến hành nhập mật khẩu đăng nhập</w:t>
            </w:r>
          </w:p>
          <w:p w:rsidR="00D925F2" w:rsidRDefault="00D925F2" w:rsidP="00645CE1">
            <w:pPr>
              <w:pStyle w:val="InfoBlue"/>
              <w:spacing w:line="240" w:lineRule="auto"/>
              <w:rPr>
                <w:rFonts w:ascii="Times New Roman" w:hAnsi="Times New Roman" w:cs="Times New Roman"/>
                <w:i w:val="0"/>
                <w:color w:val="auto"/>
                <w:sz w:val="26"/>
                <w:szCs w:val="26"/>
              </w:rPr>
            </w:pPr>
            <w:r w:rsidRPr="001A10DD">
              <w:rPr>
                <w:rFonts w:ascii="Times New Roman" w:hAnsi="Times New Roman" w:cs="Times New Roman"/>
                <w:i w:val="0"/>
                <w:color w:val="auto"/>
                <w:sz w:val="26"/>
                <w:szCs w:val="26"/>
              </w:rPr>
              <w:t xml:space="preserve">2.  </w:t>
            </w:r>
            <w:r>
              <w:rPr>
                <w:rFonts w:ascii="Times New Roman" w:hAnsi="Times New Roman" w:cs="Times New Roman"/>
                <w:i w:val="0"/>
                <w:color w:val="auto"/>
                <w:sz w:val="26"/>
                <w:szCs w:val="26"/>
              </w:rPr>
              <w:t>Hệ thống kiểm tra đăng nhập</w:t>
            </w:r>
          </w:p>
          <w:p w:rsidR="00D925F2" w:rsidRPr="001A10DD" w:rsidRDefault="00D925F2"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3. Thông báo thành công hay thất bại</w:t>
            </w:r>
            <w:r w:rsidRPr="001A10DD">
              <w:rPr>
                <w:rFonts w:ascii="Times New Roman" w:hAnsi="Times New Roman" w:cs="Times New Roman"/>
                <w:i w:val="0"/>
                <w:color w:val="auto"/>
                <w:sz w:val="26"/>
                <w:szCs w:val="26"/>
              </w:rPr>
              <w:t xml:space="preserve"> </w:t>
            </w:r>
          </w:p>
          <w:p w:rsidR="00D925F2" w:rsidRPr="001A10DD" w:rsidRDefault="00D925F2" w:rsidP="00645CE1">
            <w:pPr>
              <w:pStyle w:val="InfoBlue"/>
              <w:spacing w:line="240" w:lineRule="auto"/>
              <w:rPr>
                <w:rFonts w:ascii="Times New Roman" w:hAnsi="Times New Roman" w:cs="Times New Roman"/>
              </w:rPr>
            </w:pPr>
            <w:r>
              <w:rPr>
                <w:rFonts w:ascii="Times New Roman" w:hAnsi="Times New Roman" w:cs="Times New Roman"/>
                <w:i w:val="0"/>
                <w:color w:val="auto"/>
                <w:sz w:val="26"/>
                <w:szCs w:val="26"/>
              </w:rPr>
              <w:t>4</w:t>
            </w:r>
            <w:r w:rsidRPr="001A10DD">
              <w:rPr>
                <w:rFonts w:ascii="Times New Roman" w:hAnsi="Times New Roman" w:cs="Times New Roman"/>
                <w:i w:val="0"/>
                <w:color w:val="auto"/>
                <w:sz w:val="26"/>
                <w:szCs w:val="26"/>
              </w:rPr>
              <w:t>.  Kết thúc sự kiện</w:t>
            </w:r>
          </w:p>
        </w:tc>
      </w:tr>
      <w:tr w:rsidR="00D925F2" w:rsidRPr="001A10DD" w:rsidTr="00645CE1">
        <w:tc>
          <w:tcPr>
            <w:tcW w:w="2343" w:type="dxa"/>
            <w:tcBorders>
              <w:top w:val="single" w:sz="4" w:space="0" w:color="000000"/>
              <w:left w:val="single" w:sz="8" w:space="0" w:color="000000"/>
              <w:bottom w:val="single" w:sz="4"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D925F2" w:rsidRPr="001A10DD" w:rsidRDefault="00D925F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Không</w:t>
            </w:r>
          </w:p>
        </w:tc>
      </w:tr>
      <w:tr w:rsidR="00D925F2" w:rsidRPr="001A10DD" w:rsidTr="00645CE1">
        <w:tc>
          <w:tcPr>
            <w:tcW w:w="2343" w:type="dxa"/>
            <w:tcBorders>
              <w:top w:val="single" w:sz="4" w:space="0" w:color="000000"/>
              <w:left w:val="single" w:sz="8" w:space="0" w:color="000000"/>
              <w:bottom w:val="single" w:sz="8" w:space="0" w:color="000000"/>
            </w:tcBorders>
            <w:shd w:val="clear" w:color="auto" w:fill="F3F3F3"/>
          </w:tcPr>
          <w:p w:rsidR="00D925F2" w:rsidRPr="001A10DD" w:rsidRDefault="00D925F2" w:rsidP="00645CE1">
            <w:pPr>
              <w:pStyle w:val="TableHeader"/>
              <w:rPr>
                <w:rFonts w:ascii="Times New Roman" w:hAnsi="Times New Roman" w:cs="Times New Roman"/>
              </w:rPr>
            </w:pPr>
            <w:r w:rsidRPr="001A10DD">
              <w:rPr>
                <w:rFonts w:ascii="Times New Roman" w:hAnsi="Times New Roman" w:cs="Times New Roman"/>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D925F2" w:rsidRPr="001A10DD" w:rsidRDefault="00D925F2" w:rsidP="00645CE1">
            <w:pPr>
              <w:pStyle w:val="InfoBlue"/>
              <w:spacing w:line="240" w:lineRule="auto"/>
              <w:rPr>
                <w:rFonts w:ascii="Times New Roman" w:hAnsi="Times New Roman" w:cs="Times New Roman"/>
              </w:rPr>
            </w:pPr>
            <w:r w:rsidRPr="001A10DD">
              <w:rPr>
                <w:rFonts w:ascii="Times New Roman" w:hAnsi="Times New Roman" w:cs="Times New Roman"/>
                <w:i w:val="0"/>
                <w:color w:val="auto"/>
                <w:sz w:val="26"/>
                <w:szCs w:val="26"/>
              </w:rPr>
              <w:t>Thông báo kết quả đăng nhập</w:t>
            </w:r>
            <w:r>
              <w:rPr>
                <w:rFonts w:ascii="Times New Roman" w:hAnsi="Times New Roman" w:cs="Times New Roman"/>
                <w:i w:val="0"/>
                <w:color w:val="auto"/>
                <w:sz w:val="26"/>
                <w:szCs w:val="26"/>
              </w:rPr>
              <w:t xml:space="preserve"> thành công hay thất bại, thành công thì tiếp tục sử dụng các chức năng thất bại thì tiến hành đăng nhập lại, nếu quá 3 lần, khóa hệ thống</w:t>
            </w:r>
          </w:p>
        </w:tc>
      </w:tr>
    </w:tbl>
    <w:p w:rsidR="00597CEB" w:rsidRPr="001A10DD" w:rsidRDefault="00597CEB" w:rsidP="00FA7D34">
      <w:pPr>
        <w:pStyle w:val="requirement"/>
        <w:spacing w:line="240" w:lineRule="auto"/>
        <w:ind w:left="0" w:firstLine="0"/>
        <w:jc w:val="both"/>
        <w:rPr>
          <w:color w:val="000000"/>
          <w:sz w:val="26"/>
          <w:szCs w:val="26"/>
        </w:rPr>
      </w:pPr>
      <w:r w:rsidRPr="001A10DD">
        <w:rPr>
          <w:color w:val="000000"/>
          <w:sz w:val="26"/>
          <w:szCs w:val="26"/>
        </w:rPr>
        <w:tab/>
      </w:r>
    </w:p>
    <w:p w:rsidR="001A0F8F" w:rsidRPr="001A10DD" w:rsidRDefault="001A0F8F" w:rsidP="00FA7D34">
      <w:pPr>
        <w:pStyle w:val="u1"/>
        <w:numPr>
          <w:ilvl w:val="0"/>
          <w:numId w:val="35"/>
        </w:numPr>
        <w:spacing w:line="240" w:lineRule="auto"/>
        <w:rPr>
          <w:rFonts w:ascii="Times New Roman" w:hAnsi="Times New Roman"/>
          <w:color w:val="0070C0"/>
          <w:szCs w:val="34"/>
        </w:rPr>
      </w:pPr>
      <w:bookmarkStart w:id="68" w:name="_Toc481304164"/>
      <w:r w:rsidRPr="001A10DD">
        <w:rPr>
          <w:rFonts w:ascii="Times New Roman" w:hAnsi="Times New Roman"/>
          <w:color w:val="0070C0"/>
          <w:szCs w:val="34"/>
        </w:rPr>
        <w:t>Các yêu cầu phi chức năng</w:t>
      </w:r>
      <w:bookmarkEnd w:id="68"/>
    </w:p>
    <w:p w:rsidR="009423F4" w:rsidRPr="001A10DD" w:rsidRDefault="001A0F8F" w:rsidP="00FA7D34">
      <w:pPr>
        <w:pStyle w:val="u2"/>
        <w:numPr>
          <w:ilvl w:val="1"/>
          <w:numId w:val="42"/>
        </w:numPr>
        <w:spacing w:line="240" w:lineRule="auto"/>
        <w:rPr>
          <w:rFonts w:ascii="Times New Roman" w:hAnsi="Times New Roman"/>
          <w:color w:val="0070C0"/>
          <w:sz w:val="32"/>
        </w:rPr>
      </w:pPr>
      <w:bookmarkStart w:id="69" w:name="_Toc481304165"/>
      <w:bookmarkEnd w:id="54"/>
      <w:bookmarkEnd w:id="55"/>
      <w:r w:rsidRPr="001A10DD">
        <w:rPr>
          <w:rFonts w:ascii="Times New Roman" w:hAnsi="Times New Roman"/>
          <w:color w:val="0070C0"/>
          <w:sz w:val="32"/>
        </w:rPr>
        <w:t>Yêu cầu thực thi</w:t>
      </w:r>
      <w:bookmarkEnd w:id="69"/>
    </w:p>
    <w:p w:rsidR="009423F4" w:rsidRPr="001A10DD" w:rsidRDefault="009423F4" w:rsidP="00FA7D34">
      <w:pPr>
        <w:pStyle w:val="template"/>
        <w:spacing w:line="240" w:lineRule="auto"/>
        <w:jc w:val="both"/>
        <w:rPr>
          <w:rFonts w:ascii="Times New Roman" w:hAnsi="Times New Roman"/>
          <w:i w:val="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140BC2" w:rsidRPr="001A10DD" w:rsidTr="00140BC2">
        <w:tc>
          <w:tcPr>
            <w:tcW w:w="1719" w:type="dxa"/>
            <w:shd w:val="clear" w:color="auto" w:fill="E0E0E0"/>
            <w:vAlign w:val="center"/>
          </w:tcPr>
          <w:p w:rsidR="00140BC2" w:rsidRPr="001A10DD" w:rsidRDefault="00140BC2" w:rsidP="00FA7D34">
            <w:pPr>
              <w:spacing w:line="240" w:lineRule="auto"/>
              <w:jc w:val="center"/>
              <w:rPr>
                <w:rFonts w:ascii="Times New Roman" w:hAnsi="Times New Roman"/>
              </w:rPr>
            </w:pPr>
            <w:r w:rsidRPr="001A10DD">
              <w:rPr>
                <w:rFonts w:ascii="Times New Roman" w:hAnsi="Times New Roman"/>
                <w:b/>
                <w:bCs/>
                <w:sz w:val="22"/>
              </w:rPr>
              <w:t>Mã yêu cầu</w:t>
            </w:r>
          </w:p>
        </w:tc>
        <w:tc>
          <w:tcPr>
            <w:tcW w:w="8581" w:type="dxa"/>
            <w:shd w:val="clear" w:color="auto" w:fill="E0E0E0"/>
            <w:vAlign w:val="center"/>
          </w:tcPr>
          <w:p w:rsidR="00140BC2" w:rsidRPr="001A10DD" w:rsidRDefault="00140BC2" w:rsidP="00FA7D34">
            <w:pPr>
              <w:spacing w:before="60" w:after="60" w:line="240" w:lineRule="auto"/>
              <w:jc w:val="center"/>
              <w:rPr>
                <w:rFonts w:ascii="Times New Roman" w:hAnsi="Times New Roman"/>
              </w:rPr>
            </w:pPr>
            <w:r w:rsidRPr="001A10DD">
              <w:rPr>
                <w:rFonts w:ascii="Times New Roman" w:hAnsi="Times New Roman"/>
                <w:b/>
                <w:bCs/>
                <w:sz w:val="22"/>
              </w:rPr>
              <w:t>Yêu cầu tối thiểu</w:t>
            </w:r>
          </w:p>
        </w:tc>
      </w:tr>
      <w:tr w:rsidR="00140BC2" w:rsidRPr="001A10DD" w:rsidTr="00140BC2">
        <w:tc>
          <w:tcPr>
            <w:tcW w:w="1719" w:type="dxa"/>
            <w:shd w:val="clear" w:color="auto" w:fill="auto"/>
            <w:vAlign w:val="center"/>
          </w:tcPr>
          <w:p w:rsidR="00140BC2" w:rsidRPr="001A10DD" w:rsidRDefault="00140BC2" w:rsidP="00FA7D34">
            <w:pPr>
              <w:spacing w:before="60" w:after="60" w:line="240" w:lineRule="auto"/>
              <w:jc w:val="center"/>
              <w:rPr>
                <w:rFonts w:ascii="Times New Roman" w:hAnsi="Times New Roman"/>
              </w:rPr>
            </w:pPr>
            <w:r w:rsidRPr="001A10DD">
              <w:rPr>
                <w:rFonts w:ascii="Times New Roman" w:hAnsi="Times New Roman"/>
                <w:sz w:val="22"/>
              </w:rPr>
              <w:t>NR_001</w:t>
            </w:r>
          </w:p>
        </w:tc>
        <w:tc>
          <w:tcPr>
            <w:tcW w:w="8581" w:type="dxa"/>
            <w:shd w:val="clear" w:color="auto" w:fill="auto"/>
            <w:vAlign w:val="center"/>
          </w:tcPr>
          <w:p w:rsidR="00140BC2" w:rsidRPr="001A10DD" w:rsidRDefault="00C7257A" w:rsidP="00FA7D34">
            <w:pPr>
              <w:pStyle w:val="ThngthngWeb"/>
              <w:spacing w:before="0" w:after="0"/>
              <w:jc w:val="center"/>
              <w:textAlignment w:val="baseline"/>
            </w:pPr>
            <w:r>
              <w:t>Cho phép kết nối thiết bị ngoại vi trong quá trình vận hành</w:t>
            </w:r>
            <w:r w:rsidR="00140BC2" w:rsidRPr="001A10DD">
              <w:t>.</w:t>
            </w:r>
          </w:p>
        </w:tc>
      </w:tr>
      <w:tr w:rsidR="00140BC2" w:rsidRPr="001A10DD" w:rsidTr="00140BC2">
        <w:tc>
          <w:tcPr>
            <w:tcW w:w="1719" w:type="dxa"/>
            <w:shd w:val="clear" w:color="auto" w:fill="auto"/>
            <w:vAlign w:val="center"/>
          </w:tcPr>
          <w:p w:rsidR="00140BC2" w:rsidRPr="001A10DD" w:rsidRDefault="00140BC2" w:rsidP="00FA7D34">
            <w:pPr>
              <w:spacing w:before="60" w:after="60" w:line="240" w:lineRule="auto"/>
              <w:jc w:val="center"/>
              <w:rPr>
                <w:rFonts w:ascii="Times New Roman" w:hAnsi="Times New Roman"/>
              </w:rPr>
            </w:pPr>
            <w:r w:rsidRPr="001A10DD">
              <w:rPr>
                <w:rFonts w:ascii="Times New Roman" w:hAnsi="Times New Roman"/>
                <w:sz w:val="22"/>
              </w:rPr>
              <w:t>NR_002</w:t>
            </w:r>
          </w:p>
        </w:tc>
        <w:tc>
          <w:tcPr>
            <w:tcW w:w="8581" w:type="dxa"/>
            <w:shd w:val="clear" w:color="auto" w:fill="auto"/>
            <w:vAlign w:val="center"/>
          </w:tcPr>
          <w:p w:rsidR="00140BC2" w:rsidRPr="001A10DD" w:rsidRDefault="00140BC2" w:rsidP="00FA7D34">
            <w:pPr>
              <w:spacing w:before="60" w:after="60" w:line="240" w:lineRule="auto"/>
              <w:jc w:val="center"/>
              <w:rPr>
                <w:rFonts w:ascii="Times New Roman" w:hAnsi="Times New Roman"/>
              </w:rPr>
            </w:pPr>
            <w:r w:rsidRPr="001A10DD">
              <w:rPr>
                <w:rFonts w:ascii="Times New Roman" w:hAnsi="Times New Roman"/>
              </w:rPr>
              <w:t>Máy tính đóng vai trò là máy chủ phải hoạt động liên tục trong suốt thời gian vận hành hệ thống.</w:t>
            </w:r>
          </w:p>
        </w:tc>
      </w:tr>
      <w:tr w:rsidR="00140BC2" w:rsidRPr="001A10DD" w:rsidTr="00140BC2">
        <w:tc>
          <w:tcPr>
            <w:tcW w:w="1719" w:type="dxa"/>
            <w:shd w:val="clear" w:color="auto" w:fill="E0E0E0"/>
            <w:vAlign w:val="center"/>
          </w:tcPr>
          <w:p w:rsidR="00140BC2" w:rsidRPr="001A10DD" w:rsidRDefault="00140BC2" w:rsidP="00FA7D34">
            <w:pPr>
              <w:snapToGrid w:val="0"/>
              <w:spacing w:before="60" w:after="60" w:line="240" w:lineRule="auto"/>
              <w:jc w:val="center"/>
              <w:rPr>
                <w:rFonts w:ascii="Times New Roman" w:hAnsi="Times New Roman"/>
                <w:b/>
                <w:bCs/>
                <w:sz w:val="22"/>
              </w:rPr>
            </w:pPr>
          </w:p>
        </w:tc>
        <w:tc>
          <w:tcPr>
            <w:tcW w:w="8581" w:type="dxa"/>
            <w:shd w:val="clear" w:color="auto" w:fill="E0E0E0"/>
            <w:vAlign w:val="center"/>
          </w:tcPr>
          <w:p w:rsidR="00140BC2" w:rsidRPr="001A10DD" w:rsidRDefault="00140BC2" w:rsidP="00FA7D34">
            <w:pPr>
              <w:snapToGrid w:val="0"/>
              <w:spacing w:before="60" w:after="60" w:line="240" w:lineRule="auto"/>
              <w:jc w:val="center"/>
              <w:rPr>
                <w:rFonts w:ascii="Times New Roman" w:hAnsi="Times New Roman"/>
                <w:b/>
                <w:bCs/>
                <w:sz w:val="22"/>
              </w:rPr>
            </w:pPr>
          </w:p>
        </w:tc>
      </w:tr>
    </w:tbl>
    <w:p w:rsidR="00140BC2" w:rsidRPr="001A10DD" w:rsidRDefault="00140BC2" w:rsidP="00FA7D34">
      <w:pPr>
        <w:pStyle w:val="template"/>
        <w:spacing w:line="240" w:lineRule="auto"/>
        <w:jc w:val="both"/>
        <w:rPr>
          <w:rFonts w:ascii="Times New Roman" w:hAnsi="Times New Roman"/>
          <w:i w:val="0"/>
        </w:rPr>
      </w:pPr>
    </w:p>
    <w:p w:rsidR="00140BC2" w:rsidRPr="001A10DD" w:rsidRDefault="00140BC2" w:rsidP="00FA7D34">
      <w:pPr>
        <w:pStyle w:val="template"/>
        <w:spacing w:line="240" w:lineRule="auto"/>
        <w:jc w:val="both"/>
        <w:rPr>
          <w:rFonts w:ascii="Times New Roman" w:hAnsi="Times New Roman"/>
        </w:rPr>
      </w:pPr>
    </w:p>
    <w:p w:rsidR="009423F4" w:rsidRPr="001A10DD" w:rsidRDefault="00140BC2" w:rsidP="00FA7D34">
      <w:pPr>
        <w:pStyle w:val="u2"/>
        <w:spacing w:line="240" w:lineRule="auto"/>
        <w:rPr>
          <w:rFonts w:ascii="Times New Roman" w:hAnsi="Times New Roman"/>
          <w:color w:val="0070C0"/>
          <w:sz w:val="32"/>
        </w:rPr>
      </w:pPr>
      <w:bookmarkStart w:id="70" w:name="_Toc481304166"/>
      <w:bookmarkStart w:id="71" w:name="_Toc439994692"/>
      <w:bookmarkStart w:id="72" w:name="_Toc441230997"/>
      <w:r w:rsidRPr="001A10DD">
        <w:rPr>
          <w:rFonts w:ascii="Times New Roman" w:hAnsi="Times New Roman"/>
          <w:color w:val="0070C0"/>
          <w:sz w:val="32"/>
        </w:rPr>
        <w:t>Yêu cầu hiệu xuất</w:t>
      </w:r>
      <w:bookmarkEnd w:id="7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140BC2" w:rsidRPr="001A10DD" w:rsidTr="00B742C2">
        <w:tc>
          <w:tcPr>
            <w:tcW w:w="1719" w:type="dxa"/>
            <w:shd w:val="clear" w:color="auto" w:fill="D9D9D9"/>
            <w:vAlign w:val="center"/>
          </w:tcPr>
          <w:p w:rsidR="00140BC2" w:rsidRPr="001A10DD" w:rsidRDefault="00140BC2" w:rsidP="00FA7D34">
            <w:pPr>
              <w:spacing w:before="60" w:after="60" w:line="240" w:lineRule="auto"/>
              <w:jc w:val="center"/>
              <w:rPr>
                <w:rFonts w:ascii="Times New Roman" w:hAnsi="Times New Roman"/>
                <w:b/>
                <w:bCs/>
                <w:sz w:val="22"/>
              </w:rPr>
            </w:pPr>
            <w:r w:rsidRPr="001A10DD">
              <w:rPr>
                <w:rFonts w:ascii="Times New Roman" w:hAnsi="Times New Roman"/>
                <w:b/>
                <w:bCs/>
                <w:sz w:val="22"/>
              </w:rPr>
              <w:t>Mã yêu cầu</w:t>
            </w:r>
          </w:p>
        </w:tc>
        <w:tc>
          <w:tcPr>
            <w:tcW w:w="8581" w:type="dxa"/>
            <w:shd w:val="clear" w:color="auto" w:fill="D9D9D9"/>
            <w:vAlign w:val="center"/>
          </w:tcPr>
          <w:p w:rsidR="00140BC2" w:rsidRPr="001A10DD" w:rsidRDefault="00140BC2" w:rsidP="00FA7D34">
            <w:pPr>
              <w:spacing w:before="60" w:after="60" w:line="240" w:lineRule="auto"/>
              <w:jc w:val="center"/>
              <w:rPr>
                <w:rFonts w:ascii="Times New Roman" w:hAnsi="Times New Roman"/>
                <w:b/>
                <w:bCs/>
                <w:sz w:val="22"/>
              </w:rPr>
            </w:pPr>
            <w:r w:rsidRPr="001A10DD">
              <w:rPr>
                <w:rFonts w:ascii="Times New Roman" w:hAnsi="Times New Roman"/>
                <w:b/>
                <w:bCs/>
                <w:sz w:val="22"/>
              </w:rPr>
              <w:t>Yêu cầu tối thiểu</w:t>
            </w:r>
          </w:p>
        </w:tc>
      </w:tr>
      <w:tr w:rsidR="00140BC2" w:rsidRPr="001A10DD" w:rsidTr="00F30FE6">
        <w:tc>
          <w:tcPr>
            <w:tcW w:w="1719" w:type="dxa"/>
            <w:shd w:val="clear" w:color="auto" w:fill="auto"/>
            <w:vAlign w:val="center"/>
          </w:tcPr>
          <w:p w:rsidR="00140BC2" w:rsidRPr="001A10DD" w:rsidRDefault="00140BC2" w:rsidP="00FA7D34">
            <w:pPr>
              <w:spacing w:before="60" w:after="60" w:line="240" w:lineRule="auto"/>
              <w:jc w:val="center"/>
              <w:rPr>
                <w:rFonts w:ascii="Times New Roman" w:hAnsi="Times New Roman"/>
              </w:rPr>
            </w:pPr>
            <w:r w:rsidRPr="001A10DD">
              <w:rPr>
                <w:rFonts w:ascii="Times New Roman" w:hAnsi="Times New Roman"/>
                <w:sz w:val="22"/>
              </w:rPr>
              <w:t>NR_003</w:t>
            </w:r>
          </w:p>
        </w:tc>
        <w:tc>
          <w:tcPr>
            <w:tcW w:w="8581" w:type="dxa"/>
            <w:shd w:val="clear" w:color="auto" w:fill="auto"/>
            <w:vAlign w:val="center"/>
          </w:tcPr>
          <w:p w:rsidR="00140BC2" w:rsidRPr="001A10DD" w:rsidRDefault="00140BC2" w:rsidP="00FA7D34">
            <w:pPr>
              <w:spacing w:before="60" w:after="60" w:line="240" w:lineRule="auto"/>
              <w:jc w:val="center"/>
              <w:rPr>
                <w:rFonts w:ascii="Times New Roman" w:hAnsi="Times New Roman"/>
              </w:rPr>
            </w:pPr>
            <w:r w:rsidRPr="001A10DD">
              <w:rPr>
                <w:rFonts w:ascii="Times New Roman" w:hAnsi="Times New Roman"/>
              </w:rPr>
              <w:t xml:space="preserve">Tốc độ đường truyền </w:t>
            </w:r>
            <w:r w:rsidR="000110CF">
              <w:rPr>
                <w:rFonts w:ascii="Times New Roman" w:hAnsi="Times New Roman"/>
              </w:rPr>
              <w:t>dữ liệu</w:t>
            </w:r>
            <w:r w:rsidRPr="001A10DD">
              <w:rPr>
                <w:rFonts w:ascii="Times New Roman" w:hAnsi="Times New Roman"/>
              </w:rPr>
              <w:t xml:space="preserve"> download/upload 4 Mbps / 512 Kbps.</w:t>
            </w:r>
          </w:p>
        </w:tc>
      </w:tr>
      <w:tr w:rsidR="00140BC2" w:rsidRPr="001A10DD" w:rsidTr="00F30FE6">
        <w:tc>
          <w:tcPr>
            <w:tcW w:w="1719" w:type="dxa"/>
            <w:shd w:val="clear" w:color="auto" w:fill="auto"/>
            <w:vAlign w:val="center"/>
          </w:tcPr>
          <w:p w:rsidR="00140BC2" w:rsidRPr="001A10DD" w:rsidRDefault="00140BC2" w:rsidP="00FA7D34">
            <w:pPr>
              <w:spacing w:before="60" w:after="60" w:line="240" w:lineRule="auto"/>
              <w:jc w:val="center"/>
              <w:rPr>
                <w:rFonts w:ascii="Times New Roman" w:hAnsi="Times New Roman"/>
                <w:sz w:val="22"/>
              </w:rPr>
            </w:pPr>
            <w:r w:rsidRPr="001A10DD">
              <w:rPr>
                <w:rFonts w:ascii="Times New Roman" w:hAnsi="Times New Roman"/>
                <w:sz w:val="22"/>
              </w:rPr>
              <w:t>NR_004</w:t>
            </w:r>
          </w:p>
        </w:tc>
        <w:tc>
          <w:tcPr>
            <w:tcW w:w="8581" w:type="dxa"/>
            <w:shd w:val="clear" w:color="auto" w:fill="auto"/>
            <w:vAlign w:val="center"/>
          </w:tcPr>
          <w:p w:rsidR="00140BC2" w:rsidRPr="001A10DD" w:rsidRDefault="00140BC2" w:rsidP="00FA7D34">
            <w:pPr>
              <w:spacing w:before="60" w:after="60" w:line="240" w:lineRule="auto"/>
              <w:jc w:val="center"/>
              <w:rPr>
                <w:rFonts w:ascii="Times New Roman" w:hAnsi="Times New Roman"/>
                <w:sz w:val="22"/>
              </w:rPr>
            </w:pPr>
            <w:r w:rsidRPr="001A10DD">
              <w:rPr>
                <w:rFonts w:ascii="Times New Roman" w:hAnsi="Times New Roman"/>
                <w:sz w:val="22"/>
              </w:rPr>
              <w:t>Hệ thống phản ứng nhanh thời gian chờ là ít hơn 1 giây cho mỗi hoạt động</w:t>
            </w:r>
          </w:p>
        </w:tc>
      </w:tr>
      <w:tr w:rsidR="00140BC2" w:rsidRPr="001A10DD" w:rsidTr="00F30FE6">
        <w:tc>
          <w:tcPr>
            <w:tcW w:w="1719" w:type="dxa"/>
            <w:shd w:val="clear" w:color="auto" w:fill="auto"/>
            <w:vAlign w:val="center"/>
          </w:tcPr>
          <w:p w:rsidR="00140BC2" w:rsidRPr="001A10DD" w:rsidRDefault="00140BC2" w:rsidP="00FA7D34">
            <w:pPr>
              <w:spacing w:before="60" w:after="60" w:line="240" w:lineRule="auto"/>
              <w:jc w:val="center"/>
              <w:rPr>
                <w:rFonts w:ascii="Times New Roman" w:hAnsi="Times New Roman"/>
                <w:sz w:val="22"/>
              </w:rPr>
            </w:pPr>
            <w:r w:rsidRPr="001A10DD">
              <w:rPr>
                <w:rFonts w:ascii="Times New Roman" w:hAnsi="Times New Roman"/>
                <w:sz w:val="22"/>
              </w:rPr>
              <w:t>NR_005</w:t>
            </w:r>
          </w:p>
        </w:tc>
        <w:tc>
          <w:tcPr>
            <w:tcW w:w="8581" w:type="dxa"/>
            <w:shd w:val="clear" w:color="auto" w:fill="auto"/>
            <w:vAlign w:val="center"/>
          </w:tcPr>
          <w:p w:rsidR="00140BC2" w:rsidRPr="001A10DD" w:rsidRDefault="00140BC2" w:rsidP="00FA7D34">
            <w:pPr>
              <w:spacing w:before="60" w:after="60" w:line="240" w:lineRule="auto"/>
              <w:jc w:val="center"/>
              <w:rPr>
                <w:rFonts w:ascii="Times New Roman" w:hAnsi="Times New Roman"/>
                <w:sz w:val="22"/>
              </w:rPr>
            </w:pPr>
            <w:r w:rsidRPr="001A10DD">
              <w:rPr>
                <w:rFonts w:ascii="Times New Roman" w:hAnsi="Times New Roman"/>
                <w:sz w:val="22"/>
              </w:rPr>
              <w:t>Có khả năng thích ứng cao với nhiều thiết bị, hệ điều hành khác nhau</w:t>
            </w:r>
          </w:p>
        </w:tc>
      </w:tr>
      <w:tr w:rsidR="00926C95" w:rsidRPr="001A10DD" w:rsidTr="00F30FE6">
        <w:tc>
          <w:tcPr>
            <w:tcW w:w="1719" w:type="dxa"/>
            <w:shd w:val="clear" w:color="auto" w:fill="auto"/>
            <w:vAlign w:val="center"/>
          </w:tcPr>
          <w:p w:rsidR="00926C95" w:rsidRPr="001A10DD" w:rsidRDefault="00926C95" w:rsidP="00FA7D34">
            <w:pPr>
              <w:spacing w:before="60" w:after="60" w:line="240" w:lineRule="auto"/>
              <w:jc w:val="center"/>
              <w:rPr>
                <w:rFonts w:ascii="Times New Roman" w:hAnsi="Times New Roman"/>
                <w:sz w:val="22"/>
              </w:rPr>
            </w:pPr>
            <w:r w:rsidRPr="001A10DD">
              <w:rPr>
                <w:rFonts w:ascii="Times New Roman" w:hAnsi="Times New Roman"/>
                <w:sz w:val="22"/>
              </w:rPr>
              <w:t>NR_006</w:t>
            </w:r>
          </w:p>
        </w:tc>
        <w:tc>
          <w:tcPr>
            <w:tcW w:w="8581" w:type="dxa"/>
            <w:shd w:val="clear" w:color="auto" w:fill="auto"/>
            <w:vAlign w:val="center"/>
          </w:tcPr>
          <w:p w:rsidR="00926C95" w:rsidRPr="001A10DD" w:rsidRDefault="00C664FA" w:rsidP="00FA7D34">
            <w:pPr>
              <w:spacing w:before="60" w:after="60" w:line="240" w:lineRule="auto"/>
              <w:jc w:val="center"/>
              <w:rPr>
                <w:rFonts w:ascii="Times New Roman" w:hAnsi="Times New Roman"/>
                <w:sz w:val="22"/>
              </w:rPr>
            </w:pPr>
            <w:r w:rsidRPr="001A10DD">
              <w:rPr>
                <w:rFonts w:ascii="Times New Roman" w:hAnsi="Times New Roman"/>
                <w:sz w:val="22"/>
              </w:rPr>
              <w:t>Đảm bảo về mặt lưu trữ nếu có yêu cầu lưu trữ lượng lớn dữ liệu.</w:t>
            </w:r>
          </w:p>
        </w:tc>
      </w:tr>
      <w:tr w:rsidR="00D56614" w:rsidRPr="001A10DD" w:rsidTr="00B742C2">
        <w:tc>
          <w:tcPr>
            <w:tcW w:w="1719" w:type="dxa"/>
            <w:shd w:val="clear" w:color="auto" w:fill="D9D9D9"/>
            <w:vAlign w:val="center"/>
          </w:tcPr>
          <w:p w:rsidR="00D56614" w:rsidRPr="001A10DD" w:rsidRDefault="00D56614" w:rsidP="00FA7D34">
            <w:pPr>
              <w:spacing w:before="60" w:after="60" w:line="240" w:lineRule="auto"/>
              <w:jc w:val="center"/>
              <w:rPr>
                <w:rFonts w:ascii="Times New Roman" w:hAnsi="Times New Roman"/>
                <w:b/>
                <w:bCs/>
                <w:sz w:val="22"/>
              </w:rPr>
            </w:pPr>
          </w:p>
        </w:tc>
        <w:tc>
          <w:tcPr>
            <w:tcW w:w="8581" w:type="dxa"/>
            <w:shd w:val="clear" w:color="auto" w:fill="D9D9D9"/>
            <w:vAlign w:val="center"/>
          </w:tcPr>
          <w:p w:rsidR="00D56614" w:rsidRPr="001A10DD" w:rsidRDefault="00D56614" w:rsidP="00FA7D34">
            <w:pPr>
              <w:spacing w:before="60" w:after="60" w:line="240" w:lineRule="auto"/>
              <w:jc w:val="center"/>
              <w:rPr>
                <w:rFonts w:ascii="Times New Roman" w:hAnsi="Times New Roman"/>
                <w:b/>
                <w:bCs/>
                <w:sz w:val="22"/>
              </w:rPr>
            </w:pPr>
          </w:p>
        </w:tc>
      </w:tr>
    </w:tbl>
    <w:p w:rsidR="009423F4" w:rsidRPr="001A10DD" w:rsidRDefault="009423F4" w:rsidP="00FA7D34">
      <w:pPr>
        <w:pStyle w:val="template"/>
        <w:spacing w:line="240" w:lineRule="auto"/>
        <w:rPr>
          <w:rFonts w:ascii="Times New Roman" w:hAnsi="Times New Roman"/>
        </w:rPr>
      </w:pPr>
    </w:p>
    <w:p w:rsidR="009423F4" w:rsidRPr="001A10DD" w:rsidRDefault="00D56614" w:rsidP="00FA7D34">
      <w:pPr>
        <w:pStyle w:val="u2"/>
        <w:spacing w:line="240" w:lineRule="auto"/>
        <w:rPr>
          <w:rFonts w:ascii="Times New Roman" w:hAnsi="Times New Roman"/>
          <w:color w:val="0070C0"/>
          <w:sz w:val="32"/>
        </w:rPr>
      </w:pPr>
      <w:bookmarkStart w:id="73" w:name="_Toc481304167"/>
      <w:bookmarkEnd w:id="71"/>
      <w:bookmarkEnd w:id="72"/>
      <w:r w:rsidRPr="001A10DD">
        <w:rPr>
          <w:rFonts w:ascii="Times New Roman" w:hAnsi="Times New Roman"/>
          <w:color w:val="0070C0"/>
          <w:sz w:val="32"/>
        </w:rPr>
        <w:t>Yêu cầu bảo mật</w:t>
      </w:r>
      <w:bookmarkEnd w:id="73"/>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D56614" w:rsidRPr="001A10DD" w:rsidTr="00D56614">
        <w:tc>
          <w:tcPr>
            <w:tcW w:w="1719" w:type="dxa"/>
            <w:shd w:val="clear" w:color="auto" w:fill="D9D9D9"/>
            <w:vAlign w:val="center"/>
          </w:tcPr>
          <w:p w:rsidR="00D56614" w:rsidRPr="001A10DD" w:rsidRDefault="00D56614" w:rsidP="00FA7D34">
            <w:pPr>
              <w:spacing w:before="60" w:after="60" w:line="240" w:lineRule="auto"/>
              <w:jc w:val="center"/>
              <w:rPr>
                <w:rFonts w:ascii="Times New Roman" w:hAnsi="Times New Roman"/>
                <w:b/>
                <w:bCs/>
                <w:sz w:val="22"/>
              </w:rPr>
            </w:pPr>
            <w:r w:rsidRPr="001A10DD">
              <w:rPr>
                <w:rFonts w:ascii="Times New Roman" w:hAnsi="Times New Roman"/>
                <w:b/>
                <w:bCs/>
                <w:sz w:val="22"/>
              </w:rPr>
              <w:t>Mã yêu cầu</w:t>
            </w:r>
          </w:p>
        </w:tc>
        <w:tc>
          <w:tcPr>
            <w:tcW w:w="8581" w:type="dxa"/>
            <w:shd w:val="clear" w:color="auto" w:fill="D9D9D9"/>
            <w:vAlign w:val="center"/>
          </w:tcPr>
          <w:p w:rsidR="00D56614" w:rsidRPr="001A10DD" w:rsidRDefault="00D56614" w:rsidP="00FA7D34">
            <w:pPr>
              <w:spacing w:before="60" w:after="60" w:line="240" w:lineRule="auto"/>
              <w:jc w:val="center"/>
              <w:rPr>
                <w:rFonts w:ascii="Times New Roman" w:hAnsi="Times New Roman"/>
                <w:b/>
                <w:bCs/>
                <w:sz w:val="22"/>
              </w:rPr>
            </w:pPr>
            <w:r w:rsidRPr="001A10DD">
              <w:rPr>
                <w:rFonts w:ascii="Times New Roman" w:hAnsi="Times New Roman"/>
                <w:b/>
                <w:bCs/>
                <w:sz w:val="22"/>
              </w:rPr>
              <w:t>Yêu cầu tối thiểu</w:t>
            </w:r>
          </w:p>
        </w:tc>
      </w:tr>
      <w:tr w:rsidR="00D56614" w:rsidRPr="001A10DD" w:rsidTr="00F30FE6">
        <w:tc>
          <w:tcPr>
            <w:tcW w:w="1719" w:type="dxa"/>
            <w:shd w:val="clear" w:color="auto" w:fill="auto"/>
            <w:vAlign w:val="center"/>
          </w:tcPr>
          <w:p w:rsidR="00D56614" w:rsidRPr="001A10DD" w:rsidRDefault="00D56614" w:rsidP="00FA7D34">
            <w:pPr>
              <w:spacing w:before="60" w:after="60" w:line="240" w:lineRule="auto"/>
              <w:jc w:val="center"/>
              <w:rPr>
                <w:rFonts w:ascii="Times New Roman" w:hAnsi="Times New Roman"/>
              </w:rPr>
            </w:pPr>
            <w:r w:rsidRPr="001A10DD">
              <w:rPr>
                <w:rFonts w:ascii="Times New Roman" w:hAnsi="Times New Roman"/>
                <w:sz w:val="22"/>
              </w:rPr>
              <w:t>NR_008</w:t>
            </w:r>
          </w:p>
        </w:tc>
        <w:tc>
          <w:tcPr>
            <w:tcW w:w="8581" w:type="dxa"/>
            <w:shd w:val="clear" w:color="auto" w:fill="auto"/>
            <w:vAlign w:val="center"/>
          </w:tcPr>
          <w:p w:rsidR="00D56614" w:rsidRPr="001A10DD" w:rsidRDefault="00D56614" w:rsidP="00FA7D34">
            <w:pPr>
              <w:spacing w:before="60" w:after="60" w:line="240" w:lineRule="auto"/>
              <w:jc w:val="center"/>
              <w:rPr>
                <w:rFonts w:ascii="Times New Roman" w:hAnsi="Times New Roman"/>
              </w:rPr>
            </w:pPr>
            <w:r w:rsidRPr="001A10DD">
              <w:rPr>
                <w:rFonts w:ascii="Times New Roman" w:hAnsi="Times New Roman"/>
              </w:rPr>
              <w:t>Hệ thống cần được bảo vệ bởi một hệ thống mã hóa dữ liệu tiên  tiến và thường xuyên cập</w:t>
            </w:r>
            <w:r w:rsidR="00FD5D55">
              <w:rPr>
                <w:rFonts w:ascii="Times New Roman" w:hAnsi="Times New Roman"/>
              </w:rPr>
              <w:t xml:space="preserve"> nhật</w:t>
            </w:r>
            <w:r w:rsidRPr="001A10DD">
              <w:rPr>
                <w:rFonts w:ascii="Times New Roman" w:hAnsi="Times New Roman"/>
              </w:rPr>
              <w:t>.</w:t>
            </w:r>
          </w:p>
        </w:tc>
      </w:tr>
      <w:tr w:rsidR="00D56614" w:rsidRPr="001A10DD" w:rsidTr="00F30FE6">
        <w:tc>
          <w:tcPr>
            <w:tcW w:w="1719" w:type="dxa"/>
            <w:shd w:val="clear" w:color="auto" w:fill="auto"/>
            <w:vAlign w:val="center"/>
          </w:tcPr>
          <w:p w:rsidR="00D56614" w:rsidRPr="001A10DD" w:rsidRDefault="00D56614" w:rsidP="00FA7D34">
            <w:pPr>
              <w:spacing w:before="60" w:after="60" w:line="240" w:lineRule="auto"/>
              <w:jc w:val="center"/>
              <w:rPr>
                <w:rFonts w:ascii="Times New Roman" w:hAnsi="Times New Roman"/>
                <w:sz w:val="22"/>
              </w:rPr>
            </w:pPr>
            <w:r w:rsidRPr="001A10DD">
              <w:rPr>
                <w:rFonts w:ascii="Times New Roman" w:hAnsi="Times New Roman"/>
                <w:sz w:val="22"/>
              </w:rPr>
              <w:t>NR_009</w:t>
            </w:r>
          </w:p>
        </w:tc>
        <w:tc>
          <w:tcPr>
            <w:tcW w:w="8581" w:type="dxa"/>
            <w:shd w:val="clear" w:color="auto" w:fill="auto"/>
            <w:vAlign w:val="center"/>
          </w:tcPr>
          <w:p w:rsidR="00D56614" w:rsidRPr="001A10DD" w:rsidRDefault="00D56614" w:rsidP="00FA7D34">
            <w:pPr>
              <w:spacing w:before="60" w:after="60" w:line="240" w:lineRule="auto"/>
              <w:jc w:val="center"/>
              <w:rPr>
                <w:rFonts w:ascii="Times New Roman" w:hAnsi="Times New Roman"/>
                <w:sz w:val="22"/>
              </w:rPr>
            </w:pPr>
            <w:r w:rsidRPr="001A10DD">
              <w:rPr>
                <w:rFonts w:ascii="Times New Roman" w:hAnsi="Times New Roman"/>
                <w:sz w:val="22"/>
              </w:rPr>
              <w:t>Xây dựng c</w:t>
            </w:r>
            <w:r w:rsidR="00FD5D55">
              <w:rPr>
                <w:rFonts w:ascii="Times New Roman" w:hAnsi="Times New Roman"/>
                <w:sz w:val="22"/>
              </w:rPr>
              <w:t xml:space="preserve">ơ chế bảo mật bằng mật khẩu để </w:t>
            </w:r>
            <w:r w:rsidRPr="001A10DD">
              <w:rPr>
                <w:rFonts w:ascii="Times New Roman" w:hAnsi="Times New Roman"/>
                <w:sz w:val="22"/>
              </w:rPr>
              <w:t>quản lý số lượng truy cập</w:t>
            </w:r>
          </w:p>
        </w:tc>
      </w:tr>
      <w:tr w:rsidR="00D56614" w:rsidRPr="001A10DD" w:rsidTr="00F30FE6">
        <w:tc>
          <w:tcPr>
            <w:tcW w:w="1719" w:type="dxa"/>
            <w:shd w:val="clear" w:color="auto" w:fill="auto"/>
            <w:vAlign w:val="center"/>
          </w:tcPr>
          <w:p w:rsidR="00D56614" w:rsidRPr="001A10DD" w:rsidRDefault="00D56614" w:rsidP="00FA7D34">
            <w:pPr>
              <w:spacing w:before="60" w:after="60" w:line="240" w:lineRule="auto"/>
              <w:jc w:val="center"/>
              <w:rPr>
                <w:rFonts w:ascii="Times New Roman" w:hAnsi="Times New Roman"/>
                <w:sz w:val="22"/>
              </w:rPr>
            </w:pPr>
            <w:r w:rsidRPr="001A10DD">
              <w:rPr>
                <w:rFonts w:ascii="Times New Roman" w:hAnsi="Times New Roman"/>
                <w:sz w:val="22"/>
              </w:rPr>
              <w:t>NR_010</w:t>
            </w:r>
          </w:p>
        </w:tc>
        <w:tc>
          <w:tcPr>
            <w:tcW w:w="8581" w:type="dxa"/>
            <w:shd w:val="clear" w:color="auto" w:fill="auto"/>
            <w:vAlign w:val="center"/>
          </w:tcPr>
          <w:p w:rsidR="00D56614" w:rsidRPr="001A10DD" w:rsidRDefault="00D56614" w:rsidP="00FA7D34">
            <w:pPr>
              <w:spacing w:before="60" w:after="60" w:line="240" w:lineRule="auto"/>
              <w:jc w:val="center"/>
              <w:rPr>
                <w:rFonts w:ascii="Times New Roman" w:hAnsi="Times New Roman"/>
                <w:sz w:val="22"/>
              </w:rPr>
            </w:pPr>
            <w:r w:rsidRPr="001A10DD">
              <w:rPr>
                <w:rFonts w:ascii="Times New Roman" w:hAnsi="Times New Roman"/>
                <w:sz w:val="22"/>
              </w:rPr>
              <w:t>Cho phép ngăn chặn và từ chối một số truy cập không hợp lệ</w:t>
            </w:r>
          </w:p>
        </w:tc>
      </w:tr>
      <w:tr w:rsidR="00D56614" w:rsidRPr="001A10DD" w:rsidTr="00D56614">
        <w:tc>
          <w:tcPr>
            <w:tcW w:w="1719" w:type="dxa"/>
            <w:shd w:val="clear" w:color="auto" w:fill="D9D9D9"/>
            <w:vAlign w:val="center"/>
          </w:tcPr>
          <w:p w:rsidR="00D56614" w:rsidRPr="001A10DD" w:rsidRDefault="00D56614" w:rsidP="00FA7D34">
            <w:pPr>
              <w:spacing w:before="60" w:after="60" w:line="240" w:lineRule="auto"/>
              <w:jc w:val="center"/>
              <w:rPr>
                <w:rFonts w:ascii="Times New Roman" w:hAnsi="Times New Roman"/>
                <w:b/>
                <w:bCs/>
                <w:sz w:val="22"/>
              </w:rPr>
            </w:pPr>
          </w:p>
        </w:tc>
        <w:tc>
          <w:tcPr>
            <w:tcW w:w="8581" w:type="dxa"/>
            <w:shd w:val="clear" w:color="auto" w:fill="D9D9D9"/>
            <w:vAlign w:val="center"/>
          </w:tcPr>
          <w:p w:rsidR="00D56614" w:rsidRPr="001A10DD" w:rsidRDefault="00D56614" w:rsidP="00FA7D34">
            <w:pPr>
              <w:spacing w:before="60" w:after="60" w:line="240" w:lineRule="auto"/>
              <w:jc w:val="center"/>
              <w:rPr>
                <w:rFonts w:ascii="Times New Roman" w:hAnsi="Times New Roman"/>
                <w:b/>
                <w:bCs/>
                <w:sz w:val="22"/>
              </w:rPr>
            </w:pPr>
          </w:p>
        </w:tc>
      </w:tr>
    </w:tbl>
    <w:p w:rsidR="009423F4" w:rsidRPr="001A10DD" w:rsidRDefault="009423F4" w:rsidP="00FA7D34">
      <w:pPr>
        <w:pStyle w:val="template"/>
        <w:spacing w:line="240" w:lineRule="auto"/>
        <w:rPr>
          <w:rFonts w:ascii="Times New Roman" w:hAnsi="Times New Roman"/>
        </w:rPr>
      </w:pPr>
    </w:p>
    <w:p w:rsidR="009423F4" w:rsidRPr="001A10DD" w:rsidRDefault="009423F4" w:rsidP="00FA7D34">
      <w:pPr>
        <w:pStyle w:val="template"/>
        <w:spacing w:line="240" w:lineRule="auto"/>
        <w:rPr>
          <w:rFonts w:ascii="Times New Roman" w:hAnsi="Times New Roman"/>
        </w:rPr>
      </w:pPr>
    </w:p>
    <w:p w:rsidR="009423F4" w:rsidRPr="001A10DD" w:rsidRDefault="00501A3B" w:rsidP="00FA7D34">
      <w:pPr>
        <w:pStyle w:val="u2"/>
        <w:spacing w:line="240" w:lineRule="auto"/>
        <w:rPr>
          <w:rFonts w:ascii="Times New Roman" w:hAnsi="Times New Roman"/>
          <w:color w:val="0070C0"/>
          <w:sz w:val="32"/>
        </w:rPr>
      </w:pPr>
      <w:bookmarkStart w:id="74" w:name="_Toc481304168"/>
      <w:r w:rsidRPr="001A10DD">
        <w:rPr>
          <w:rFonts w:ascii="Times New Roman" w:hAnsi="Times New Roman"/>
          <w:color w:val="0070C0"/>
          <w:sz w:val="32"/>
        </w:rPr>
        <w:t>Thuộc tính chất lượng phần mềm</w:t>
      </w:r>
      <w:bookmarkEnd w:id="74"/>
    </w:p>
    <w:p w:rsidR="00CE45C3" w:rsidRPr="001A10DD" w:rsidRDefault="00CE45C3" w:rsidP="00FA7D34">
      <w:pPr>
        <w:numPr>
          <w:ilvl w:val="0"/>
          <w:numId w:val="13"/>
        </w:numPr>
        <w:spacing w:line="240" w:lineRule="auto"/>
        <w:rPr>
          <w:rFonts w:ascii="Times New Roman" w:hAnsi="Times New Roman"/>
          <w:b/>
          <w:sz w:val="26"/>
          <w:szCs w:val="26"/>
        </w:rPr>
      </w:pPr>
      <w:r w:rsidRPr="001A10DD">
        <w:rPr>
          <w:rFonts w:ascii="Times New Roman" w:hAnsi="Times New Roman"/>
          <w:b/>
          <w:sz w:val="26"/>
          <w:szCs w:val="26"/>
        </w:rPr>
        <w:t>Hoạt động sản phẩm:</w:t>
      </w:r>
    </w:p>
    <w:p w:rsidR="00CE45C3" w:rsidRPr="001A10DD" w:rsidRDefault="00CE45C3" w:rsidP="00FA7D34">
      <w:pPr>
        <w:pStyle w:val="template"/>
        <w:numPr>
          <w:ilvl w:val="1"/>
          <w:numId w:val="14"/>
        </w:numPr>
        <w:spacing w:line="240" w:lineRule="auto"/>
        <w:rPr>
          <w:rFonts w:ascii="Times New Roman" w:hAnsi="Times New Roman"/>
          <w:i w:val="0"/>
          <w:sz w:val="26"/>
          <w:szCs w:val="26"/>
        </w:rPr>
      </w:pPr>
      <w:r w:rsidRPr="001A10DD">
        <w:rPr>
          <w:rFonts w:ascii="Times New Roman" w:hAnsi="Times New Roman"/>
          <w:b/>
          <w:i w:val="0"/>
          <w:sz w:val="26"/>
          <w:szCs w:val="26"/>
        </w:rPr>
        <w:t>Tính chính xá</w:t>
      </w:r>
      <w:r w:rsidRPr="001A10DD">
        <w:rPr>
          <w:rFonts w:ascii="Times New Roman" w:hAnsi="Times New Roman"/>
          <w:i w:val="0"/>
          <w:sz w:val="26"/>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7165"/>
      </w:tblGrid>
      <w:tr w:rsidR="00CE45C3" w:rsidRPr="001A10DD" w:rsidTr="00F30FE6">
        <w:tc>
          <w:tcPr>
            <w:tcW w:w="2518" w:type="dxa"/>
            <w:shd w:val="clear" w:color="auto" w:fill="D0CECE"/>
            <w:vAlign w:val="center"/>
          </w:tcPr>
          <w:p w:rsidR="00CE45C3" w:rsidRPr="001A10DD" w:rsidRDefault="00CE45C3" w:rsidP="00FA7D34">
            <w:pPr>
              <w:pStyle w:val="template"/>
              <w:spacing w:line="240" w:lineRule="auto"/>
              <w:jc w:val="center"/>
              <w:rPr>
                <w:rFonts w:ascii="Times New Roman" w:hAnsi="Times New Roman"/>
                <w:b/>
                <w:i w:val="0"/>
                <w:sz w:val="26"/>
                <w:szCs w:val="26"/>
              </w:rPr>
            </w:pPr>
            <w:r w:rsidRPr="001A10DD">
              <w:rPr>
                <w:rFonts w:ascii="Times New Roman" w:hAnsi="Times New Roman"/>
                <w:b/>
                <w:i w:val="0"/>
                <w:sz w:val="26"/>
                <w:szCs w:val="26"/>
              </w:rPr>
              <w:t>Tiêu chuẩn</w:t>
            </w:r>
          </w:p>
        </w:tc>
        <w:tc>
          <w:tcPr>
            <w:tcW w:w="7346" w:type="dxa"/>
            <w:shd w:val="clear" w:color="auto" w:fill="D0CECE"/>
            <w:vAlign w:val="center"/>
          </w:tcPr>
          <w:p w:rsidR="00CE45C3" w:rsidRPr="001A10DD" w:rsidRDefault="00CE45C3" w:rsidP="00FA7D34">
            <w:pPr>
              <w:pStyle w:val="template"/>
              <w:spacing w:line="240" w:lineRule="auto"/>
              <w:jc w:val="center"/>
              <w:rPr>
                <w:rFonts w:ascii="Times New Roman" w:hAnsi="Times New Roman"/>
                <w:b/>
                <w:i w:val="0"/>
                <w:sz w:val="26"/>
                <w:szCs w:val="26"/>
              </w:rPr>
            </w:pPr>
            <w:r w:rsidRPr="001A10DD">
              <w:rPr>
                <w:rFonts w:ascii="Times New Roman" w:hAnsi="Times New Roman"/>
                <w:b/>
                <w:i w:val="0"/>
                <w:sz w:val="26"/>
                <w:szCs w:val="26"/>
              </w:rPr>
              <w:t>Mô tả</w:t>
            </w:r>
          </w:p>
        </w:tc>
      </w:tr>
      <w:tr w:rsidR="00CE45C3" w:rsidRPr="001A10DD" w:rsidTr="00F30FE6">
        <w:tc>
          <w:tcPr>
            <w:tcW w:w="2518" w:type="dxa"/>
            <w:shd w:val="clear" w:color="auto" w:fill="auto"/>
            <w:vAlign w:val="center"/>
          </w:tcPr>
          <w:p w:rsidR="00CE45C3" w:rsidRPr="001A10DD" w:rsidRDefault="00CE45C3" w:rsidP="00FA7D34">
            <w:pPr>
              <w:pStyle w:val="template"/>
              <w:spacing w:line="240" w:lineRule="auto"/>
              <w:jc w:val="center"/>
              <w:rPr>
                <w:rFonts w:ascii="Times New Roman" w:hAnsi="Times New Roman"/>
                <w:i w:val="0"/>
                <w:sz w:val="26"/>
                <w:szCs w:val="26"/>
              </w:rPr>
            </w:pPr>
            <w:r w:rsidRPr="001A10DD">
              <w:rPr>
                <w:rFonts w:ascii="Times New Roman" w:hAnsi="Times New Roman"/>
                <w:i w:val="0"/>
                <w:sz w:val="26"/>
                <w:szCs w:val="26"/>
              </w:rPr>
              <w:t>Nhiệm vụ đầu ra</w:t>
            </w:r>
          </w:p>
        </w:tc>
        <w:tc>
          <w:tcPr>
            <w:tcW w:w="7346" w:type="dxa"/>
            <w:shd w:val="clear" w:color="auto" w:fill="auto"/>
            <w:vAlign w:val="center"/>
          </w:tcPr>
          <w:p w:rsidR="00CE45C3" w:rsidRPr="001A10DD" w:rsidRDefault="00CE45C3" w:rsidP="00FA7D34">
            <w:pPr>
              <w:pStyle w:val="template"/>
              <w:spacing w:line="240" w:lineRule="auto"/>
              <w:rPr>
                <w:rFonts w:ascii="Times New Roman" w:hAnsi="Times New Roman"/>
                <w:i w:val="0"/>
                <w:sz w:val="26"/>
                <w:szCs w:val="26"/>
              </w:rPr>
            </w:pPr>
            <w:r w:rsidRPr="001A10DD">
              <w:rPr>
                <w:rFonts w:ascii="Times New Roman" w:hAnsi="Times New Roman"/>
                <w:i w:val="0"/>
                <w:sz w:val="26"/>
                <w:szCs w:val="26"/>
              </w:rPr>
              <w:t>Danh sách này bao gồm các thông tin như</w:t>
            </w:r>
            <w:r w:rsidR="00417FB5">
              <w:rPr>
                <w:rFonts w:ascii="Times New Roman" w:hAnsi="Times New Roman"/>
                <w:i w:val="0"/>
                <w:sz w:val="26"/>
                <w:szCs w:val="26"/>
              </w:rPr>
              <w:t xml:space="preserve"> dữ liệu các sựu kiện, dữ liệu điểm danh, dữ liệu cán bộ, dữ liệu sinh viên</w:t>
            </w:r>
            <w:r w:rsidRPr="001A10DD">
              <w:rPr>
                <w:rFonts w:ascii="Times New Roman" w:hAnsi="Times New Roman"/>
                <w:i w:val="0"/>
                <w:sz w:val="26"/>
                <w:szCs w:val="26"/>
              </w:rPr>
              <w:t xml:space="preserve">. Thông tin có thể được thống kê theo thời gian, </w:t>
            </w:r>
            <w:r w:rsidR="00417FB5">
              <w:rPr>
                <w:rFonts w:ascii="Times New Roman" w:hAnsi="Times New Roman"/>
                <w:i w:val="0"/>
                <w:sz w:val="26"/>
                <w:szCs w:val="26"/>
              </w:rPr>
              <w:t>theo ID</w:t>
            </w:r>
            <w:r w:rsidRPr="001A10DD">
              <w:rPr>
                <w:rFonts w:ascii="Times New Roman" w:hAnsi="Times New Roman"/>
                <w:i w:val="0"/>
                <w:sz w:val="26"/>
                <w:szCs w:val="26"/>
              </w:rPr>
              <w:t>.</w:t>
            </w:r>
          </w:p>
        </w:tc>
      </w:tr>
      <w:tr w:rsidR="00CE45C3" w:rsidRPr="001A10DD" w:rsidTr="00F30FE6">
        <w:tc>
          <w:tcPr>
            <w:tcW w:w="2518" w:type="dxa"/>
            <w:shd w:val="clear" w:color="auto" w:fill="auto"/>
            <w:vAlign w:val="center"/>
          </w:tcPr>
          <w:p w:rsidR="00CE45C3" w:rsidRPr="001A10DD" w:rsidRDefault="00CE45C3" w:rsidP="00FA7D34">
            <w:pPr>
              <w:pStyle w:val="template"/>
              <w:spacing w:line="240" w:lineRule="auto"/>
              <w:jc w:val="center"/>
              <w:rPr>
                <w:rFonts w:ascii="Times New Roman" w:hAnsi="Times New Roman"/>
                <w:i w:val="0"/>
                <w:sz w:val="26"/>
                <w:szCs w:val="26"/>
              </w:rPr>
            </w:pPr>
            <w:r w:rsidRPr="001A10DD">
              <w:rPr>
                <w:rFonts w:ascii="Times New Roman" w:hAnsi="Times New Roman"/>
                <w:i w:val="0"/>
                <w:sz w:val="26"/>
                <w:szCs w:val="26"/>
              </w:rPr>
              <w:t>Độ chính xác có thể đạt được</w:t>
            </w:r>
          </w:p>
        </w:tc>
        <w:tc>
          <w:tcPr>
            <w:tcW w:w="7346" w:type="dxa"/>
            <w:shd w:val="clear" w:color="auto" w:fill="auto"/>
            <w:vAlign w:val="center"/>
          </w:tcPr>
          <w:p w:rsidR="00CE45C3" w:rsidRPr="001A10DD" w:rsidRDefault="00CE45C3" w:rsidP="00FA7D34">
            <w:pPr>
              <w:pStyle w:val="template"/>
              <w:spacing w:line="240" w:lineRule="auto"/>
              <w:rPr>
                <w:rFonts w:ascii="Times New Roman" w:hAnsi="Times New Roman"/>
                <w:i w:val="0"/>
                <w:sz w:val="26"/>
                <w:szCs w:val="26"/>
              </w:rPr>
            </w:pPr>
            <w:r w:rsidRPr="001A10DD">
              <w:rPr>
                <w:rFonts w:ascii="Times New Roman" w:hAnsi="Times New Roman"/>
                <w:i w:val="0"/>
                <w:sz w:val="26"/>
                <w:szCs w:val="26"/>
              </w:rPr>
              <w:t>Khả năng thông tin sai lệch đến các giới hạn lưu trữ dưới 1%, thông tin phải là sản lượng chính xác theo thông tin lưu trữ trong hệ thống.</w:t>
            </w:r>
          </w:p>
        </w:tc>
      </w:tr>
      <w:tr w:rsidR="00CE45C3" w:rsidRPr="001A10DD" w:rsidTr="00F30FE6">
        <w:tc>
          <w:tcPr>
            <w:tcW w:w="2518" w:type="dxa"/>
            <w:shd w:val="clear" w:color="auto" w:fill="auto"/>
            <w:vAlign w:val="center"/>
          </w:tcPr>
          <w:p w:rsidR="00CE45C3" w:rsidRPr="001A10DD" w:rsidRDefault="00CE45C3" w:rsidP="00FA7D34">
            <w:pPr>
              <w:pStyle w:val="template"/>
              <w:spacing w:line="240" w:lineRule="auto"/>
              <w:jc w:val="center"/>
              <w:rPr>
                <w:rFonts w:ascii="Times New Roman" w:hAnsi="Times New Roman"/>
                <w:i w:val="0"/>
                <w:sz w:val="26"/>
                <w:szCs w:val="26"/>
              </w:rPr>
            </w:pPr>
            <w:r w:rsidRPr="001A10DD">
              <w:rPr>
                <w:rFonts w:ascii="Times New Roman" w:hAnsi="Times New Roman"/>
                <w:i w:val="0"/>
                <w:sz w:val="26"/>
                <w:szCs w:val="26"/>
              </w:rPr>
              <w:t>Thông tin đầu ra đầy đủ thông tin</w:t>
            </w:r>
          </w:p>
        </w:tc>
        <w:tc>
          <w:tcPr>
            <w:tcW w:w="7346" w:type="dxa"/>
            <w:shd w:val="clear" w:color="auto" w:fill="auto"/>
            <w:vAlign w:val="center"/>
          </w:tcPr>
          <w:p w:rsidR="00CE45C3" w:rsidRPr="001A10DD" w:rsidRDefault="00CE45C3" w:rsidP="00FA7D34">
            <w:pPr>
              <w:pStyle w:val="template"/>
              <w:spacing w:line="240" w:lineRule="auto"/>
              <w:rPr>
                <w:rFonts w:ascii="Times New Roman" w:hAnsi="Times New Roman"/>
                <w:i w:val="0"/>
                <w:sz w:val="26"/>
                <w:szCs w:val="26"/>
              </w:rPr>
            </w:pPr>
            <w:r w:rsidRPr="001A10DD">
              <w:rPr>
                <w:rFonts w:ascii="Times New Roman" w:hAnsi="Times New Roman"/>
                <w:i w:val="0"/>
                <w:sz w:val="26"/>
                <w:szCs w:val="26"/>
              </w:rPr>
              <w:t>Xác suất bị mất dữ liệu khi lưu trữ hoặc báo cáo xuống dưới 1%.</w:t>
            </w:r>
          </w:p>
        </w:tc>
      </w:tr>
      <w:tr w:rsidR="00CE45C3" w:rsidRPr="001A10DD" w:rsidTr="00F30FE6">
        <w:tc>
          <w:tcPr>
            <w:tcW w:w="2518" w:type="dxa"/>
            <w:shd w:val="clear" w:color="auto" w:fill="auto"/>
            <w:vAlign w:val="center"/>
          </w:tcPr>
          <w:p w:rsidR="00CE45C3" w:rsidRPr="001A10DD" w:rsidRDefault="00CE45C3" w:rsidP="00FA7D34">
            <w:pPr>
              <w:pStyle w:val="template"/>
              <w:spacing w:line="240" w:lineRule="auto"/>
              <w:jc w:val="center"/>
              <w:rPr>
                <w:rFonts w:ascii="Times New Roman" w:hAnsi="Times New Roman"/>
                <w:i w:val="0"/>
                <w:sz w:val="26"/>
                <w:szCs w:val="26"/>
              </w:rPr>
            </w:pPr>
            <w:r w:rsidRPr="001A10DD">
              <w:rPr>
                <w:rFonts w:ascii="Times New Roman" w:hAnsi="Times New Roman"/>
                <w:i w:val="0"/>
                <w:sz w:val="26"/>
                <w:szCs w:val="26"/>
              </w:rPr>
              <w:t>Nhận thông tin sớm nhất</w:t>
            </w:r>
          </w:p>
        </w:tc>
        <w:tc>
          <w:tcPr>
            <w:tcW w:w="7346" w:type="dxa"/>
            <w:shd w:val="clear" w:color="auto" w:fill="auto"/>
            <w:vAlign w:val="center"/>
          </w:tcPr>
          <w:p w:rsidR="00CE45C3" w:rsidRPr="001A10DD" w:rsidRDefault="00FC1E44" w:rsidP="00FA7D34">
            <w:pPr>
              <w:pStyle w:val="template"/>
              <w:spacing w:line="240" w:lineRule="auto"/>
              <w:rPr>
                <w:rFonts w:ascii="Times New Roman" w:hAnsi="Times New Roman"/>
                <w:i w:val="0"/>
                <w:sz w:val="26"/>
                <w:szCs w:val="26"/>
              </w:rPr>
            </w:pPr>
            <w:r>
              <w:rPr>
                <w:rFonts w:ascii="Times New Roman" w:hAnsi="Times New Roman"/>
                <w:i w:val="0"/>
                <w:sz w:val="26"/>
                <w:szCs w:val="26"/>
              </w:rPr>
              <w:t>Cho phép hiển thị truy vấn một nguồn dữ liệu ngay sau khi vừa mới cập nhật.</w:t>
            </w:r>
          </w:p>
        </w:tc>
      </w:tr>
      <w:tr w:rsidR="00CE45C3" w:rsidRPr="001A10DD" w:rsidTr="00F30FE6">
        <w:tc>
          <w:tcPr>
            <w:tcW w:w="2518" w:type="dxa"/>
            <w:shd w:val="clear" w:color="auto" w:fill="auto"/>
            <w:vAlign w:val="center"/>
          </w:tcPr>
          <w:p w:rsidR="00CE45C3" w:rsidRPr="001A10DD" w:rsidRDefault="00CE45C3" w:rsidP="00FA7D34">
            <w:pPr>
              <w:pStyle w:val="template"/>
              <w:spacing w:line="240" w:lineRule="auto"/>
              <w:jc w:val="center"/>
              <w:rPr>
                <w:rFonts w:ascii="Times New Roman" w:hAnsi="Times New Roman"/>
                <w:i w:val="0"/>
                <w:sz w:val="26"/>
                <w:szCs w:val="26"/>
              </w:rPr>
            </w:pPr>
            <w:r w:rsidRPr="001A10DD">
              <w:rPr>
                <w:rFonts w:ascii="Times New Roman" w:hAnsi="Times New Roman"/>
                <w:i w:val="0"/>
                <w:sz w:val="26"/>
                <w:szCs w:val="26"/>
              </w:rPr>
              <w:t>Tính khả dụng của thông tin</w:t>
            </w:r>
          </w:p>
        </w:tc>
        <w:tc>
          <w:tcPr>
            <w:tcW w:w="7346" w:type="dxa"/>
            <w:shd w:val="clear" w:color="auto" w:fill="auto"/>
            <w:vAlign w:val="center"/>
          </w:tcPr>
          <w:p w:rsidR="00CE45C3" w:rsidRPr="001A10DD" w:rsidRDefault="00CE45C3" w:rsidP="00FA7D34">
            <w:pPr>
              <w:pStyle w:val="template"/>
              <w:spacing w:line="240" w:lineRule="auto"/>
              <w:rPr>
                <w:rFonts w:ascii="Times New Roman" w:hAnsi="Times New Roman"/>
                <w:i w:val="0"/>
                <w:sz w:val="26"/>
                <w:szCs w:val="26"/>
              </w:rPr>
            </w:pPr>
            <w:r w:rsidRPr="001A10DD">
              <w:rPr>
                <w:rFonts w:ascii="Times New Roman" w:hAnsi="Times New Roman"/>
                <w:i w:val="0"/>
                <w:sz w:val="26"/>
                <w:szCs w:val="26"/>
              </w:rPr>
              <w:t>Thời gian phản hồi trung bình khi thực hiện truy vấn ít hơn 1 giây, thời gian truy cập để tạo báo cáo cần thiết ít hơn 10 giây.</w:t>
            </w:r>
          </w:p>
        </w:tc>
      </w:tr>
      <w:tr w:rsidR="00CE45C3" w:rsidRPr="001A10DD" w:rsidTr="00F30FE6">
        <w:tc>
          <w:tcPr>
            <w:tcW w:w="2518" w:type="dxa"/>
            <w:shd w:val="clear" w:color="auto" w:fill="auto"/>
            <w:vAlign w:val="center"/>
          </w:tcPr>
          <w:p w:rsidR="00CE45C3" w:rsidRPr="001A10DD" w:rsidRDefault="00CE45C3" w:rsidP="00FA7D34">
            <w:pPr>
              <w:pStyle w:val="template"/>
              <w:spacing w:line="240" w:lineRule="auto"/>
              <w:jc w:val="center"/>
              <w:rPr>
                <w:rFonts w:ascii="Times New Roman" w:hAnsi="Times New Roman"/>
                <w:i w:val="0"/>
                <w:sz w:val="26"/>
                <w:szCs w:val="26"/>
              </w:rPr>
            </w:pPr>
            <w:r w:rsidRPr="001A10DD">
              <w:rPr>
                <w:rFonts w:ascii="Times New Roman" w:hAnsi="Times New Roman"/>
                <w:i w:val="0"/>
                <w:sz w:val="26"/>
                <w:szCs w:val="26"/>
              </w:rPr>
              <w:t>Các tiêu chuẩn và hướng dẫn cần thiết</w:t>
            </w:r>
          </w:p>
        </w:tc>
        <w:tc>
          <w:tcPr>
            <w:tcW w:w="7346" w:type="dxa"/>
            <w:shd w:val="clear" w:color="auto" w:fill="auto"/>
            <w:vAlign w:val="center"/>
          </w:tcPr>
          <w:p w:rsidR="00CE45C3" w:rsidRPr="001A10DD" w:rsidRDefault="00CE45C3" w:rsidP="00FA7D34">
            <w:pPr>
              <w:pStyle w:val="template"/>
              <w:spacing w:line="240" w:lineRule="auto"/>
              <w:rPr>
                <w:rFonts w:ascii="Times New Roman" w:hAnsi="Times New Roman"/>
                <w:i w:val="0"/>
                <w:sz w:val="26"/>
                <w:szCs w:val="26"/>
              </w:rPr>
            </w:pPr>
            <w:r w:rsidRPr="001A10DD">
              <w:rPr>
                <w:rFonts w:ascii="Times New Roman" w:hAnsi="Times New Roman"/>
                <w:i w:val="0"/>
                <w:sz w:val="26"/>
                <w:szCs w:val="26"/>
              </w:rPr>
              <w:t>Phần mềm và tài liệu phải tuân theo với tư cách là tài liệu cung cấp cho khách hàng.</w:t>
            </w:r>
          </w:p>
        </w:tc>
      </w:tr>
      <w:tr w:rsidR="005E78CA" w:rsidRPr="001A10DD" w:rsidTr="00B742C2">
        <w:tc>
          <w:tcPr>
            <w:tcW w:w="2518" w:type="dxa"/>
            <w:shd w:val="clear" w:color="auto" w:fill="D9D9D9"/>
            <w:vAlign w:val="center"/>
          </w:tcPr>
          <w:p w:rsidR="005E78CA" w:rsidRPr="001A10DD" w:rsidRDefault="005E78CA" w:rsidP="00FA7D34">
            <w:pPr>
              <w:pStyle w:val="template"/>
              <w:spacing w:line="240" w:lineRule="auto"/>
              <w:jc w:val="center"/>
              <w:rPr>
                <w:rFonts w:ascii="Times New Roman" w:hAnsi="Times New Roman"/>
                <w:i w:val="0"/>
                <w:sz w:val="26"/>
                <w:szCs w:val="26"/>
              </w:rPr>
            </w:pPr>
          </w:p>
        </w:tc>
        <w:tc>
          <w:tcPr>
            <w:tcW w:w="7346" w:type="dxa"/>
            <w:shd w:val="clear" w:color="auto" w:fill="D9D9D9"/>
            <w:vAlign w:val="center"/>
          </w:tcPr>
          <w:p w:rsidR="005E78CA" w:rsidRPr="001A10DD" w:rsidRDefault="005E78CA" w:rsidP="00FA7D34">
            <w:pPr>
              <w:pStyle w:val="template"/>
              <w:spacing w:line="240" w:lineRule="auto"/>
              <w:rPr>
                <w:rFonts w:ascii="Times New Roman" w:hAnsi="Times New Roman"/>
                <w:i w:val="0"/>
                <w:sz w:val="26"/>
                <w:szCs w:val="26"/>
              </w:rPr>
            </w:pPr>
          </w:p>
        </w:tc>
      </w:tr>
    </w:tbl>
    <w:p w:rsidR="00CE45C3" w:rsidRPr="001A10DD" w:rsidRDefault="00CE45C3" w:rsidP="00FA7D34">
      <w:pPr>
        <w:pStyle w:val="template"/>
        <w:spacing w:line="240" w:lineRule="auto"/>
        <w:rPr>
          <w:rFonts w:ascii="Times New Roman" w:hAnsi="Times New Roman"/>
          <w:sz w:val="26"/>
          <w:szCs w:val="26"/>
        </w:rPr>
      </w:pPr>
    </w:p>
    <w:p w:rsidR="00CE45C3" w:rsidRPr="00E5561B" w:rsidRDefault="00CE45C3" w:rsidP="00E5561B">
      <w:pPr>
        <w:pStyle w:val="template"/>
        <w:numPr>
          <w:ilvl w:val="1"/>
          <w:numId w:val="15"/>
        </w:numPr>
        <w:spacing w:line="240" w:lineRule="auto"/>
        <w:rPr>
          <w:rFonts w:ascii="Times New Roman" w:hAnsi="Times New Roman"/>
          <w:i w:val="0"/>
          <w:sz w:val="26"/>
          <w:szCs w:val="26"/>
        </w:rPr>
      </w:pPr>
      <w:r w:rsidRPr="001A10DD">
        <w:rPr>
          <w:rFonts w:ascii="Times New Roman" w:hAnsi="Times New Roman"/>
          <w:b/>
          <w:i w:val="0"/>
          <w:sz w:val="26"/>
          <w:szCs w:val="26"/>
        </w:rPr>
        <w:t>Độ tin cậy</w:t>
      </w:r>
      <w:r w:rsidRPr="001A10DD">
        <w:rPr>
          <w:rFonts w:ascii="Times New Roman" w:hAnsi="Times New Roman"/>
          <w:i w:val="0"/>
          <w:sz w:val="26"/>
          <w:szCs w:val="26"/>
        </w:rPr>
        <w:t xml:space="preserve">: Tần suất mà trạng thái </w:t>
      </w:r>
      <w:r w:rsidR="006D64A5">
        <w:rPr>
          <w:rFonts w:ascii="Times New Roman" w:hAnsi="Times New Roman"/>
          <w:i w:val="0"/>
          <w:sz w:val="26"/>
          <w:szCs w:val="26"/>
        </w:rPr>
        <w:t>điểm danh sai, lưu chồng chéo dữ liệu</w:t>
      </w:r>
      <w:r w:rsidRPr="001A10DD">
        <w:rPr>
          <w:rFonts w:ascii="Times New Roman" w:hAnsi="Times New Roman"/>
          <w:i w:val="0"/>
          <w:sz w:val="26"/>
          <w:szCs w:val="26"/>
        </w:rPr>
        <w:t xml:space="preserve">, ... chưa được cập nhật </w:t>
      </w:r>
      <w:r w:rsidR="006D64A5">
        <w:rPr>
          <w:rFonts w:ascii="Times New Roman" w:hAnsi="Times New Roman"/>
          <w:i w:val="0"/>
          <w:sz w:val="26"/>
          <w:szCs w:val="26"/>
        </w:rPr>
        <w:t xml:space="preserve">hoặc xử lý </w:t>
      </w:r>
      <w:r w:rsidRPr="001A10DD">
        <w:rPr>
          <w:rFonts w:ascii="Times New Roman" w:hAnsi="Times New Roman"/>
          <w:i w:val="0"/>
          <w:sz w:val="26"/>
          <w:szCs w:val="26"/>
        </w:rPr>
        <w:t>kịp thời dẫn đến s</w:t>
      </w:r>
      <w:r w:rsidR="00EC506B" w:rsidRPr="001A10DD">
        <w:rPr>
          <w:rFonts w:ascii="Times New Roman" w:hAnsi="Times New Roman"/>
          <w:i w:val="0"/>
          <w:sz w:val="26"/>
          <w:szCs w:val="26"/>
        </w:rPr>
        <w:t xml:space="preserve">ai sót trong </w:t>
      </w:r>
      <w:r w:rsidR="006D64A5">
        <w:rPr>
          <w:rFonts w:ascii="Times New Roman" w:hAnsi="Times New Roman"/>
          <w:i w:val="0"/>
          <w:sz w:val="26"/>
          <w:szCs w:val="26"/>
        </w:rPr>
        <w:t>quá trình truy xuất dữ liệu về sau</w:t>
      </w:r>
      <w:r w:rsidRPr="001A10DD">
        <w:rPr>
          <w:rFonts w:ascii="Times New Roman" w:hAnsi="Times New Roman"/>
          <w:i w:val="0"/>
          <w:sz w:val="26"/>
          <w:szCs w:val="26"/>
        </w:rPr>
        <w:t xml:space="preserve">. </w:t>
      </w:r>
      <w:r w:rsidR="00E5561B" w:rsidRPr="00E5561B">
        <w:rPr>
          <w:rFonts w:ascii="Times New Roman" w:hAnsi="Times New Roman"/>
          <w:i w:val="0"/>
          <w:sz w:val="26"/>
          <w:szCs w:val="26"/>
        </w:rPr>
        <w:t>Xác suất của thông tin sai lệch loại này là không có</w:t>
      </w:r>
      <w:r w:rsidRPr="00E5561B">
        <w:rPr>
          <w:rFonts w:ascii="Times New Roman" w:hAnsi="Times New Roman"/>
          <w:i w:val="0"/>
          <w:sz w:val="26"/>
          <w:szCs w:val="26"/>
        </w:rPr>
        <w:t>.</w:t>
      </w:r>
    </w:p>
    <w:p w:rsidR="00CE45C3" w:rsidRPr="001A10DD" w:rsidRDefault="00CE45C3" w:rsidP="00FA7D34">
      <w:pPr>
        <w:pStyle w:val="template"/>
        <w:numPr>
          <w:ilvl w:val="1"/>
          <w:numId w:val="16"/>
        </w:numPr>
        <w:spacing w:line="240" w:lineRule="auto"/>
        <w:rPr>
          <w:rFonts w:ascii="Times New Roman" w:hAnsi="Times New Roman"/>
          <w:i w:val="0"/>
          <w:sz w:val="26"/>
          <w:szCs w:val="26"/>
        </w:rPr>
      </w:pPr>
      <w:r w:rsidRPr="001A10DD">
        <w:rPr>
          <w:rFonts w:ascii="Times New Roman" w:hAnsi="Times New Roman"/>
          <w:b/>
          <w:i w:val="0"/>
          <w:sz w:val="26"/>
          <w:szCs w:val="26"/>
        </w:rPr>
        <w:t>Tính hiệu quả</w:t>
      </w:r>
      <w:r w:rsidRPr="001A10DD">
        <w:rPr>
          <w:rFonts w:ascii="Times New Roman" w:hAnsi="Times New Roman"/>
          <w:i w:val="0"/>
          <w:sz w:val="26"/>
          <w:szCs w:val="26"/>
        </w:rPr>
        <w:t xml:space="preserve">: Các thông số thực tế được tính như sau: </w:t>
      </w:r>
      <w:r w:rsidR="00E5561B">
        <w:rPr>
          <w:rFonts w:ascii="Times New Roman" w:hAnsi="Times New Roman"/>
          <w:i w:val="0"/>
          <w:sz w:val="26"/>
          <w:szCs w:val="26"/>
        </w:rPr>
        <w:t>Số cán bộ, số sinh viên, số lượng dự án , cũng như số lượt đăng ký và tần xuất tổ chức sự kiện</w:t>
      </w:r>
      <w:r w:rsidRPr="001A10DD">
        <w:rPr>
          <w:rFonts w:ascii="Times New Roman" w:hAnsi="Times New Roman"/>
          <w:i w:val="0"/>
          <w:sz w:val="26"/>
          <w:szCs w:val="26"/>
        </w:rPr>
        <w:t xml:space="preserve">. </w:t>
      </w:r>
      <w:r w:rsidRPr="001A10DD">
        <w:rPr>
          <w:rFonts w:ascii="Times New Roman" w:hAnsi="Times New Roman"/>
          <w:i w:val="0"/>
          <w:sz w:val="26"/>
          <w:szCs w:val="26"/>
        </w:rPr>
        <w:lastRenderedPageBreak/>
        <w:t xml:space="preserve">Qua đó quyết định việc lưu trữ khối lượng, sử dụng bộ nhớ, và dòng xử lý cho các </w:t>
      </w:r>
      <w:r w:rsidR="00E5561B">
        <w:rPr>
          <w:rFonts w:ascii="Times New Roman" w:hAnsi="Times New Roman"/>
          <w:i w:val="0"/>
          <w:sz w:val="26"/>
          <w:szCs w:val="26"/>
        </w:rPr>
        <w:t>thiết bị</w:t>
      </w:r>
      <w:r w:rsidRPr="001A10DD">
        <w:rPr>
          <w:rFonts w:ascii="Times New Roman" w:hAnsi="Times New Roman"/>
          <w:i w:val="0"/>
          <w:sz w:val="26"/>
          <w:szCs w:val="26"/>
        </w:rPr>
        <w:t xml:space="preserve"> một cách tối ưu.</w:t>
      </w:r>
    </w:p>
    <w:p w:rsidR="00CE45C3" w:rsidRPr="001A10DD" w:rsidRDefault="00CE45C3" w:rsidP="00FA7D34">
      <w:pPr>
        <w:pStyle w:val="template"/>
        <w:numPr>
          <w:ilvl w:val="1"/>
          <w:numId w:val="17"/>
        </w:numPr>
        <w:spacing w:line="240" w:lineRule="auto"/>
        <w:rPr>
          <w:rFonts w:ascii="Times New Roman" w:hAnsi="Times New Roman"/>
          <w:i w:val="0"/>
          <w:sz w:val="26"/>
          <w:szCs w:val="26"/>
        </w:rPr>
      </w:pPr>
      <w:r w:rsidRPr="001A10DD">
        <w:rPr>
          <w:rFonts w:ascii="Times New Roman" w:hAnsi="Times New Roman"/>
          <w:b/>
          <w:i w:val="0"/>
          <w:sz w:val="26"/>
          <w:szCs w:val="26"/>
        </w:rPr>
        <w:t>Tính toàn vẹn</w:t>
      </w:r>
      <w:r w:rsidRPr="001A10DD">
        <w:rPr>
          <w:rFonts w:ascii="Times New Roman" w:hAnsi="Times New Roman"/>
          <w:i w:val="0"/>
          <w:sz w:val="26"/>
          <w:szCs w:val="26"/>
        </w:rPr>
        <w:t xml:space="preserve">: Chỉ những người dùng được ủy quyền của hệ thống mới có thể </w:t>
      </w:r>
      <w:r w:rsidR="00E5561B">
        <w:rPr>
          <w:rFonts w:ascii="Times New Roman" w:hAnsi="Times New Roman"/>
          <w:i w:val="0"/>
          <w:sz w:val="26"/>
          <w:szCs w:val="26"/>
        </w:rPr>
        <w:t>đăng nhập và sử dụng chức năng hệ thống đã quy định</w:t>
      </w:r>
      <w:r w:rsidRPr="001A10DD">
        <w:rPr>
          <w:rFonts w:ascii="Times New Roman" w:hAnsi="Times New Roman"/>
          <w:i w:val="0"/>
          <w:sz w:val="26"/>
          <w:szCs w:val="26"/>
        </w:rPr>
        <w:t>.</w:t>
      </w:r>
      <w:r w:rsidR="00BC38AB">
        <w:rPr>
          <w:rFonts w:ascii="Times New Roman" w:hAnsi="Times New Roman"/>
          <w:i w:val="0"/>
          <w:sz w:val="26"/>
          <w:szCs w:val="26"/>
        </w:rPr>
        <w:t>Những người không có trách nhiệm với hế thống thì không được phép truy cập</w:t>
      </w:r>
      <w:r w:rsidRPr="001A10DD">
        <w:rPr>
          <w:rFonts w:ascii="Times New Roman" w:hAnsi="Times New Roman"/>
          <w:i w:val="0"/>
          <w:sz w:val="26"/>
          <w:szCs w:val="26"/>
        </w:rPr>
        <w:t>.</w:t>
      </w:r>
    </w:p>
    <w:p w:rsidR="00CE45C3" w:rsidRPr="001A10DD" w:rsidRDefault="00CE45C3" w:rsidP="00FA7D34">
      <w:pPr>
        <w:pStyle w:val="template"/>
        <w:numPr>
          <w:ilvl w:val="1"/>
          <w:numId w:val="18"/>
        </w:numPr>
        <w:spacing w:line="240" w:lineRule="auto"/>
        <w:rPr>
          <w:rFonts w:ascii="Times New Roman" w:hAnsi="Times New Roman"/>
          <w:i w:val="0"/>
          <w:sz w:val="26"/>
          <w:szCs w:val="26"/>
        </w:rPr>
      </w:pPr>
      <w:r w:rsidRPr="001A10DD">
        <w:rPr>
          <w:rFonts w:ascii="Times New Roman" w:hAnsi="Times New Roman"/>
          <w:b/>
          <w:i w:val="0"/>
          <w:sz w:val="26"/>
          <w:szCs w:val="26"/>
        </w:rPr>
        <w:t>Khả năng sử dụng</w:t>
      </w:r>
      <w:r w:rsidRPr="001A10DD">
        <w:rPr>
          <w:rFonts w:ascii="Times New Roman" w:hAnsi="Times New Roman"/>
          <w:i w:val="0"/>
          <w:sz w:val="26"/>
          <w:szCs w:val="26"/>
        </w:rPr>
        <w:t xml:space="preserve">: Hệ thống được sử dụng chủ yếu cho </w:t>
      </w:r>
      <w:r w:rsidR="009461EA">
        <w:rPr>
          <w:rFonts w:ascii="Times New Roman" w:hAnsi="Times New Roman"/>
          <w:i w:val="0"/>
          <w:sz w:val="26"/>
          <w:szCs w:val="26"/>
        </w:rPr>
        <w:t>sinh viên, giảng viên, cán bộ, những người các hiểu biết một phần về quá trình quản lý thực tế và có kiến thức về tin học</w:t>
      </w:r>
      <w:r w:rsidRPr="001A10DD">
        <w:rPr>
          <w:rFonts w:ascii="Times New Roman" w:hAnsi="Times New Roman"/>
          <w:i w:val="0"/>
          <w:sz w:val="26"/>
          <w:szCs w:val="26"/>
        </w:rPr>
        <w:t xml:space="preserve">. Vì vậy, khi thiết kế hệ thống không cần quá nhiều chi tiết, chỉ cần đầy đủ các chức năng cần thiết để người dùng có thể sử dụng ngay để bắt đầu </w:t>
      </w:r>
      <w:r w:rsidR="009461EA">
        <w:rPr>
          <w:rFonts w:ascii="Times New Roman" w:hAnsi="Times New Roman"/>
          <w:i w:val="0"/>
          <w:sz w:val="26"/>
          <w:szCs w:val="26"/>
        </w:rPr>
        <w:t>công việc một cách nhanh chóng.</w:t>
      </w:r>
    </w:p>
    <w:p w:rsidR="00CE45C3" w:rsidRPr="001A10DD" w:rsidRDefault="005A3067" w:rsidP="00FA7D34">
      <w:pPr>
        <w:numPr>
          <w:ilvl w:val="0"/>
          <w:numId w:val="19"/>
        </w:numPr>
        <w:spacing w:line="240" w:lineRule="auto"/>
        <w:rPr>
          <w:rFonts w:ascii="Times New Roman" w:hAnsi="Times New Roman"/>
          <w:b/>
          <w:sz w:val="26"/>
          <w:szCs w:val="26"/>
        </w:rPr>
      </w:pPr>
      <w:r w:rsidRPr="001A10DD">
        <w:rPr>
          <w:rFonts w:ascii="Times New Roman" w:hAnsi="Times New Roman"/>
          <w:b/>
          <w:sz w:val="26"/>
          <w:szCs w:val="26"/>
        </w:rPr>
        <w:t>Cập nhật</w:t>
      </w:r>
      <w:r w:rsidR="00CE45C3" w:rsidRPr="001A10DD">
        <w:rPr>
          <w:rFonts w:ascii="Times New Roman" w:hAnsi="Times New Roman"/>
          <w:b/>
          <w:sz w:val="26"/>
          <w:szCs w:val="26"/>
        </w:rPr>
        <w:t xml:space="preserve"> sản phẩm:</w:t>
      </w:r>
    </w:p>
    <w:p w:rsidR="00CE45C3" w:rsidRPr="001A10DD" w:rsidRDefault="00CE45C3" w:rsidP="00FA7D34">
      <w:pPr>
        <w:pStyle w:val="template"/>
        <w:numPr>
          <w:ilvl w:val="1"/>
          <w:numId w:val="20"/>
        </w:numPr>
        <w:spacing w:line="240" w:lineRule="auto"/>
        <w:rPr>
          <w:rFonts w:ascii="Times New Roman" w:hAnsi="Times New Roman"/>
          <w:i w:val="0"/>
          <w:sz w:val="26"/>
          <w:szCs w:val="26"/>
        </w:rPr>
      </w:pPr>
      <w:r w:rsidRPr="001A10DD">
        <w:rPr>
          <w:rFonts w:ascii="Times New Roman" w:hAnsi="Times New Roman"/>
          <w:b/>
          <w:i w:val="0"/>
          <w:sz w:val="26"/>
          <w:szCs w:val="26"/>
        </w:rPr>
        <w:t>Khả năng bảo trì</w:t>
      </w:r>
      <w:r w:rsidRPr="001A10DD">
        <w:rPr>
          <w:rFonts w:ascii="Times New Roman" w:hAnsi="Times New Roman"/>
          <w:i w:val="0"/>
          <w:sz w:val="26"/>
          <w:szCs w:val="26"/>
        </w:rPr>
        <w:t>: Lập trình, thiết kế hệ thống phải tuân theo các tiêu chuẩn chất lượng đã đề ra. Mã, tên tệp tin, tên lớp, ... để viết đúng cú pháp, các tiêu chuẩn đã được nhất trí.</w:t>
      </w:r>
      <w:r w:rsidR="00E171D5" w:rsidRPr="001A10DD">
        <w:rPr>
          <w:rFonts w:ascii="Times New Roman" w:hAnsi="Times New Roman"/>
          <w:i w:val="0"/>
          <w:sz w:val="26"/>
          <w:szCs w:val="26"/>
        </w:rPr>
        <w:t>Cần bố trí môt hình các gói để thuận tiện cho nâng cấp về sau, tốt nhất nên sử dụng mô hình MVC.</w:t>
      </w:r>
    </w:p>
    <w:p w:rsidR="00CE45C3" w:rsidRPr="001A10DD" w:rsidRDefault="00CE45C3" w:rsidP="00FA7D34">
      <w:pPr>
        <w:pStyle w:val="template"/>
        <w:numPr>
          <w:ilvl w:val="1"/>
          <w:numId w:val="20"/>
        </w:numPr>
        <w:spacing w:line="240" w:lineRule="auto"/>
        <w:rPr>
          <w:rFonts w:ascii="Times New Roman" w:hAnsi="Times New Roman"/>
          <w:i w:val="0"/>
          <w:sz w:val="26"/>
          <w:szCs w:val="26"/>
        </w:rPr>
      </w:pPr>
      <w:r w:rsidRPr="001A10DD">
        <w:rPr>
          <w:rFonts w:ascii="Times New Roman" w:hAnsi="Times New Roman"/>
          <w:b/>
          <w:i w:val="0"/>
          <w:sz w:val="26"/>
          <w:szCs w:val="26"/>
        </w:rPr>
        <w:t>Tính linh hoạt</w:t>
      </w:r>
      <w:r w:rsidRPr="001A10DD">
        <w:rPr>
          <w:rFonts w:ascii="Times New Roman" w:hAnsi="Times New Roman"/>
          <w:i w:val="0"/>
          <w:sz w:val="26"/>
          <w:szCs w:val="26"/>
        </w:rPr>
        <w:t>: Người quản lý có thể dễ dàng thêm nội dung trong báo cáo cũng như chọn thời gian, thời gian của thống kê yêu cầu.</w:t>
      </w:r>
      <w:r w:rsidR="005E78CA" w:rsidRPr="001A10DD">
        <w:rPr>
          <w:rFonts w:ascii="Times New Roman" w:hAnsi="Times New Roman"/>
          <w:i w:val="0"/>
          <w:sz w:val="26"/>
          <w:szCs w:val="26"/>
        </w:rPr>
        <w:t xml:space="preserve"> Cho phép người quản lý phân quyền cho các người dùng khác hỗ trợ công tác quản lý.</w:t>
      </w:r>
    </w:p>
    <w:p w:rsidR="00CE45C3" w:rsidRPr="001A10DD" w:rsidRDefault="00CE45C3" w:rsidP="00FA7D34">
      <w:pPr>
        <w:pStyle w:val="template"/>
        <w:numPr>
          <w:ilvl w:val="1"/>
          <w:numId w:val="20"/>
        </w:numPr>
        <w:spacing w:line="240" w:lineRule="auto"/>
        <w:rPr>
          <w:rFonts w:ascii="Times New Roman" w:hAnsi="Times New Roman"/>
          <w:i w:val="0"/>
          <w:sz w:val="26"/>
          <w:szCs w:val="26"/>
        </w:rPr>
      </w:pPr>
      <w:r w:rsidRPr="001A10DD">
        <w:rPr>
          <w:rFonts w:ascii="Times New Roman" w:hAnsi="Times New Roman"/>
          <w:b/>
          <w:i w:val="0"/>
          <w:sz w:val="26"/>
          <w:szCs w:val="26"/>
        </w:rPr>
        <w:t>Khả năng kiểm tra</w:t>
      </w:r>
      <w:r w:rsidRPr="001A10DD">
        <w:rPr>
          <w:rFonts w:ascii="Times New Roman" w:hAnsi="Times New Roman"/>
          <w:i w:val="0"/>
          <w:sz w:val="26"/>
          <w:szCs w:val="26"/>
        </w:rPr>
        <w:t>: Quá trình cho mượn - trả lại thiết bị, thay đổi thông tin của thiết bị, thành viên phải được xuất khẩu vào các tập tin nhật ký hệ thống để dễ dàng kiểm tra các lỗi trong quá trình hoạt động, lưu trữ.</w:t>
      </w:r>
      <w:r w:rsidR="005E78CA" w:rsidRPr="001A10DD">
        <w:rPr>
          <w:rFonts w:ascii="Times New Roman" w:hAnsi="Times New Roman"/>
          <w:i w:val="0"/>
          <w:sz w:val="26"/>
          <w:szCs w:val="26"/>
        </w:rPr>
        <w:t xml:space="preserve"> Không chấp nhận việc trùng lắp dữ liệu trong tạo mới.</w:t>
      </w:r>
    </w:p>
    <w:p w:rsidR="00CE45C3" w:rsidRPr="001A10DD" w:rsidRDefault="00CE45C3" w:rsidP="00FA7D34">
      <w:pPr>
        <w:numPr>
          <w:ilvl w:val="0"/>
          <w:numId w:val="21"/>
        </w:numPr>
        <w:spacing w:line="240" w:lineRule="auto"/>
        <w:rPr>
          <w:rFonts w:ascii="Times New Roman" w:hAnsi="Times New Roman"/>
          <w:b/>
          <w:sz w:val="26"/>
          <w:szCs w:val="26"/>
        </w:rPr>
      </w:pPr>
      <w:r w:rsidRPr="001A10DD">
        <w:rPr>
          <w:rFonts w:ascii="Times New Roman" w:hAnsi="Times New Roman"/>
          <w:b/>
          <w:sz w:val="26"/>
          <w:szCs w:val="26"/>
        </w:rPr>
        <w:t xml:space="preserve">Chuyển đổi sản phẩm: </w:t>
      </w:r>
    </w:p>
    <w:p w:rsidR="00CE45C3" w:rsidRPr="001A10DD" w:rsidRDefault="00CE45C3" w:rsidP="00FA7D34">
      <w:pPr>
        <w:pStyle w:val="template"/>
        <w:numPr>
          <w:ilvl w:val="1"/>
          <w:numId w:val="20"/>
        </w:numPr>
        <w:spacing w:line="240" w:lineRule="auto"/>
        <w:rPr>
          <w:rFonts w:ascii="Times New Roman" w:hAnsi="Times New Roman"/>
          <w:i w:val="0"/>
          <w:sz w:val="26"/>
          <w:szCs w:val="26"/>
        </w:rPr>
      </w:pPr>
      <w:r w:rsidRPr="001A10DD">
        <w:rPr>
          <w:rFonts w:ascii="Times New Roman" w:hAnsi="Times New Roman"/>
          <w:b/>
          <w:i w:val="0"/>
          <w:sz w:val="26"/>
          <w:szCs w:val="26"/>
        </w:rPr>
        <w:t>Khả năng di chuyển</w:t>
      </w:r>
      <w:r w:rsidRPr="001A10DD">
        <w:rPr>
          <w:rFonts w:ascii="Times New Roman" w:hAnsi="Times New Roman"/>
          <w:i w:val="0"/>
          <w:sz w:val="26"/>
          <w:szCs w:val="26"/>
        </w:rPr>
        <w:t xml:space="preserve">: </w:t>
      </w:r>
      <w:r w:rsidR="007663D8" w:rsidRPr="001A10DD">
        <w:rPr>
          <w:rFonts w:ascii="Times New Roman" w:hAnsi="Times New Roman"/>
          <w:i w:val="0"/>
          <w:sz w:val="26"/>
          <w:szCs w:val="26"/>
        </w:rPr>
        <w:t xml:space="preserve">Có thể sử dụng trên nhiều </w:t>
      </w:r>
      <w:r w:rsidR="0021598B">
        <w:rPr>
          <w:rFonts w:ascii="Times New Roman" w:hAnsi="Times New Roman"/>
          <w:i w:val="0"/>
          <w:sz w:val="26"/>
          <w:szCs w:val="26"/>
        </w:rPr>
        <w:t>PC</w:t>
      </w:r>
      <w:r w:rsidR="007663D8" w:rsidRPr="001A10DD">
        <w:rPr>
          <w:rFonts w:ascii="Times New Roman" w:hAnsi="Times New Roman"/>
          <w:i w:val="0"/>
          <w:sz w:val="26"/>
          <w:szCs w:val="26"/>
        </w:rPr>
        <w:t xml:space="preserve"> khác nhau hoặc trên các hệ điều hành khác nhau</w:t>
      </w:r>
      <w:r w:rsidRPr="001A10DD">
        <w:rPr>
          <w:rFonts w:ascii="Times New Roman" w:hAnsi="Times New Roman"/>
          <w:i w:val="0"/>
          <w:sz w:val="26"/>
          <w:szCs w:val="26"/>
        </w:rPr>
        <w:t>.</w:t>
      </w:r>
      <w:r w:rsidR="007663D8" w:rsidRPr="001A10DD">
        <w:rPr>
          <w:rFonts w:ascii="Times New Roman" w:hAnsi="Times New Roman"/>
          <w:i w:val="0"/>
          <w:sz w:val="26"/>
          <w:szCs w:val="26"/>
        </w:rPr>
        <w:t xml:space="preserve"> Không chỉ vậy, hệ thống cần tương thích với các thiết bị khác nhau.</w:t>
      </w:r>
    </w:p>
    <w:p w:rsidR="00CE45C3" w:rsidRPr="001A10DD" w:rsidRDefault="00CE45C3" w:rsidP="00FA7D34">
      <w:pPr>
        <w:pStyle w:val="template"/>
        <w:numPr>
          <w:ilvl w:val="1"/>
          <w:numId w:val="20"/>
        </w:numPr>
        <w:spacing w:line="240" w:lineRule="auto"/>
        <w:rPr>
          <w:rFonts w:ascii="Times New Roman" w:hAnsi="Times New Roman"/>
          <w:i w:val="0"/>
          <w:sz w:val="26"/>
          <w:szCs w:val="26"/>
        </w:rPr>
      </w:pPr>
      <w:r w:rsidRPr="001A10DD">
        <w:rPr>
          <w:rFonts w:ascii="Times New Roman" w:hAnsi="Times New Roman"/>
          <w:b/>
          <w:i w:val="0"/>
          <w:sz w:val="26"/>
          <w:szCs w:val="26"/>
        </w:rPr>
        <w:t>Khả năng tái sử dụng</w:t>
      </w:r>
      <w:r w:rsidRPr="001A10DD">
        <w:rPr>
          <w:rFonts w:ascii="Times New Roman" w:hAnsi="Times New Roman"/>
          <w:i w:val="0"/>
          <w:sz w:val="26"/>
          <w:szCs w:val="26"/>
        </w:rPr>
        <w:t>: Các thành phần của hệ thống được thiết kế riêng biệt và có các chức năng cụ thể riêng biệt. Sẵn sàng thay đổi hoặc sử dụng cho hệ thống khác.</w:t>
      </w:r>
    </w:p>
    <w:p w:rsidR="009423F4" w:rsidRPr="000B5AAC" w:rsidRDefault="00CE45C3" w:rsidP="00FA7D34">
      <w:pPr>
        <w:pStyle w:val="template"/>
        <w:numPr>
          <w:ilvl w:val="1"/>
          <w:numId w:val="20"/>
        </w:numPr>
        <w:spacing w:line="240" w:lineRule="auto"/>
        <w:rPr>
          <w:rFonts w:ascii="Times New Roman" w:hAnsi="Times New Roman"/>
          <w:i w:val="0"/>
          <w:sz w:val="26"/>
          <w:szCs w:val="26"/>
        </w:rPr>
      </w:pPr>
      <w:r w:rsidRPr="001A10DD">
        <w:rPr>
          <w:rFonts w:ascii="Times New Roman" w:hAnsi="Times New Roman"/>
          <w:b/>
          <w:i w:val="0"/>
          <w:sz w:val="26"/>
          <w:szCs w:val="26"/>
        </w:rPr>
        <w:t>Khả năng tương tác</w:t>
      </w:r>
      <w:r w:rsidRPr="001A10DD">
        <w:rPr>
          <w:rFonts w:ascii="Times New Roman" w:hAnsi="Times New Roman"/>
          <w:i w:val="0"/>
          <w:sz w:val="26"/>
          <w:szCs w:val="26"/>
        </w:rPr>
        <w:t>: Thông tin được lưu trữ trong hệ thống có thể được hiể</w:t>
      </w:r>
      <w:r w:rsidR="000B5AAC">
        <w:rPr>
          <w:rFonts w:ascii="Times New Roman" w:hAnsi="Times New Roman"/>
          <w:i w:val="0"/>
          <w:sz w:val="26"/>
          <w:szCs w:val="26"/>
        </w:rPr>
        <w:t>n thị dưới dạng các tệp lưu trữ.</w:t>
      </w:r>
    </w:p>
    <w:p w:rsidR="009423F4" w:rsidRPr="001A10DD" w:rsidRDefault="001E410D" w:rsidP="00FA7D34">
      <w:pPr>
        <w:pStyle w:val="u2"/>
        <w:spacing w:line="240" w:lineRule="auto"/>
        <w:rPr>
          <w:rFonts w:ascii="Times New Roman" w:hAnsi="Times New Roman"/>
          <w:color w:val="0070C0"/>
          <w:sz w:val="32"/>
        </w:rPr>
      </w:pPr>
      <w:bookmarkStart w:id="75" w:name="_Toc481304169"/>
      <w:r>
        <w:rPr>
          <w:rFonts w:ascii="Times New Roman" w:hAnsi="Times New Roman"/>
          <w:color w:val="0070C0"/>
          <w:sz w:val="32"/>
        </w:rPr>
        <w:t>Quy tắ</w:t>
      </w:r>
      <w:r w:rsidR="001772AA" w:rsidRPr="001A10DD">
        <w:rPr>
          <w:rFonts w:ascii="Times New Roman" w:hAnsi="Times New Roman"/>
          <w:color w:val="0070C0"/>
          <w:sz w:val="32"/>
        </w:rPr>
        <w:t>c kinh doanh</w:t>
      </w:r>
      <w:bookmarkEnd w:id="75"/>
    </w:p>
    <w:p w:rsidR="001772AA" w:rsidRPr="001A10DD" w:rsidRDefault="00766FC1" w:rsidP="00FA7D34">
      <w:pPr>
        <w:numPr>
          <w:ilvl w:val="0"/>
          <w:numId w:val="12"/>
        </w:numPr>
        <w:spacing w:line="240" w:lineRule="auto"/>
        <w:rPr>
          <w:rFonts w:ascii="Times New Roman" w:hAnsi="Times New Roman"/>
          <w:sz w:val="26"/>
          <w:szCs w:val="26"/>
        </w:rPr>
      </w:pPr>
      <w:r>
        <w:rPr>
          <w:rFonts w:ascii="Times New Roman" w:hAnsi="Times New Roman"/>
          <w:sz w:val="26"/>
          <w:szCs w:val="26"/>
        </w:rPr>
        <w:t>Người quản lý toàn quyền với nguồn thông tin và dữ liệu trong hệ thống, đồng thời có trách nhiệm với nguồn dữ liệu đó</w:t>
      </w:r>
      <w:r w:rsidR="00992265" w:rsidRPr="001A10DD">
        <w:rPr>
          <w:rFonts w:ascii="Times New Roman" w:hAnsi="Times New Roman"/>
          <w:sz w:val="26"/>
          <w:szCs w:val="26"/>
        </w:rPr>
        <w:t>.</w:t>
      </w:r>
    </w:p>
    <w:p w:rsidR="009423F4" w:rsidRPr="00766FC1" w:rsidRDefault="00B9617C" w:rsidP="00C05503">
      <w:pPr>
        <w:numPr>
          <w:ilvl w:val="0"/>
          <w:numId w:val="12"/>
        </w:numPr>
        <w:spacing w:line="240" w:lineRule="auto"/>
        <w:rPr>
          <w:rFonts w:ascii="Times New Roman" w:hAnsi="Times New Roman"/>
          <w:sz w:val="26"/>
          <w:szCs w:val="26"/>
        </w:rPr>
      </w:pPr>
      <w:r w:rsidRPr="00766FC1">
        <w:rPr>
          <w:rFonts w:ascii="Times New Roman" w:hAnsi="Times New Roman"/>
          <w:sz w:val="26"/>
          <w:szCs w:val="26"/>
        </w:rPr>
        <w:t>Hệ thống luôn có một tài khoản</w:t>
      </w:r>
      <w:r w:rsidR="00766FC1">
        <w:rPr>
          <w:rFonts w:ascii="Times New Roman" w:hAnsi="Times New Roman"/>
          <w:sz w:val="26"/>
          <w:szCs w:val="26"/>
        </w:rPr>
        <w:t xml:space="preserve"> duy nhất</w:t>
      </w:r>
      <w:r w:rsidRPr="00766FC1">
        <w:rPr>
          <w:rFonts w:ascii="Times New Roman" w:hAnsi="Times New Roman"/>
          <w:sz w:val="26"/>
          <w:szCs w:val="26"/>
        </w:rPr>
        <w:t>: Không cho phép xóa tài khoản trong hệ thống.</w:t>
      </w:r>
    </w:p>
    <w:p w:rsidR="009423F4" w:rsidRPr="001A10DD" w:rsidRDefault="00146FC8" w:rsidP="00FA7D34">
      <w:pPr>
        <w:pStyle w:val="u1"/>
        <w:spacing w:line="240" w:lineRule="auto"/>
        <w:rPr>
          <w:rFonts w:ascii="Times New Roman" w:hAnsi="Times New Roman"/>
          <w:color w:val="0070C0"/>
          <w:szCs w:val="32"/>
        </w:rPr>
      </w:pPr>
      <w:r>
        <w:rPr>
          <w:rFonts w:ascii="Times New Roman" w:hAnsi="Times New Roman"/>
          <w:color w:val="0070C0"/>
          <w:szCs w:val="32"/>
        </w:rPr>
        <w:lastRenderedPageBreak/>
        <w:t>Các yêu cầu khác</w:t>
      </w:r>
    </w:p>
    <w:p w:rsidR="000617C0" w:rsidRPr="00CF3E7D" w:rsidRDefault="00CF3E7D" w:rsidP="00CF3E7D">
      <w:pPr>
        <w:pStyle w:val="oancuaDanhsach"/>
        <w:numPr>
          <w:ilvl w:val="0"/>
          <w:numId w:val="12"/>
        </w:numPr>
        <w:spacing w:line="240" w:lineRule="auto"/>
        <w:rPr>
          <w:rFonts w:ascii="Times New Roman" w:hAnsi="Times New Roman"/>
          <w:sz w:val="26"/>
          <w:szCs w:val="26"/>
        </w:rPr>
      </w:pPr>
      <w:r w:rsidRPr="00CF3E7D">
        <w:rPr>
          <w:rFonts w:ascii="Times New Roman" w:hAnsi="Times New Roman"/>
          <w:sz w:val="26"/>
          <w:szCs w:val="26"/>
        </w:rPr>
        <w:t>Yêu cầu thiết kế hệ thống sử dụng ngôn ngữ có khả năng đa nền tảng như java, các ngôn ngữ thiết kế web, …</w:t>
      </w:r>
    </w:p>
    <w:p w:rsidR="005B35F3" w:rsidRPr="001A10DD" w:rsidRDefault="009423F4" w:rsidP="00FA7D34">
      <w:pPr>
        <w:pStyle w:val="u1"/>
        <w:numPr>
          <w:ilvl w:val="0"/>
          <w:numId w:val="0"/>
        </w:numPr>
        <w:spacing w:line="240" w:lineRule="auto"/>
        <w:rPr>
          <w:rFonts w:ascii="Times New Roman" w:hAnsi="Times New Roman"/>
          <w:color w:val="0070C0"/>
        </w:rPr>
      </w:pPr>
      <w:bookmarkStart w:id="76" w:name="_Toc439994696"/>
      <w:bookmarkStart w:id="77" w:name="_Toc441231001"/>
      <w:bookmarkStart w:id="78" w:name="_Toc481304171"/>
      <w:r w:rsidRPr="001A10DD">
        <w:rPr>
          <w:rFonts w:ascii="Times New Roman" w:hAnsi="Times New Roman"/>
          <w:color w:val="0070C0"/>
        </w:rPr>
        <w:t xml:space="preserve">Appendix A: </w:t>
      </w:r>
      <w:bookmarkEnd w:id="76"/>
      <w:bookmarkEnd w:id="77"/>
      <w:bookmarkEnd w:id="78"/>
      <w:r w:rsidR="00963DB1">
        <w:rPr>
          <w:color w:val="0070C0"/>
        </w:rPr>
        <w:t>Bảng chú giải</w:t>
      </w:r>
    </w:p>
    <w:p w:rsidR="00597CEB" w:rsidRPr="001A10DD" w:rsidRDefault="009423F4" w:rsidP="00FA7D34">
      <w:pPr>
        <w:pStyle w:val="u1"/>
        <w:numPr>
          <w:ilvl w:val="0"/>
          <w:numId w:val="0"/>
        </w:numPr>
        <w:spacing w:line="240" w:lineRule="auto"/>
        <w:rPr>
          <w:rFonts w:ascii="Times New Roman" w:hAnsi="Times New Roman"/>
          <w:color w:val="0070C0"/>
        </w:rPr>
      </w:pPr>
      <w:bookmarkStart w:id="79" w:name="_Toc439994697"/>
      <w:bookmarkStart w:id="80" w:name="_Toc441231002"/>
      <w:bookmarkStart w:id="81" w:name="_Toc481304172"/>
      <w:r w:rsidRPr="001A10DD">
        <w:rPr>
          <w:rFonts w:ascii="Times New Roman" w:hAnsi="Times New Roman"/>
          <w:color w:val="0070C0"/>
        </w:rPr>
        <w:t xml:space="preserve">Appendix B: </w:t>
      </w:r>
      <w:bookmarkEnd w:id="79"/>
      <w:bookmarkEnd w:id="80"/>
      <w:r w:rsidR="001A78DD" w:rsidRPr="001A10DD">
        <w:rPr>
          <w:rFonts w:ascii="Times New Roman" w:hAnsi="Times New Roman"/>
          <w:color w:val="0070C0"/>
        </w:rPr>
        <w:t>Mô hình phân tích</w:t>
      </w:r>
      <w:bookmarkEnd w:id="81"/>
      <w:r w:rsidR="001A78DD" w:rsidRPr="001A10DD">
        <w:rPr>
          <w:rFonts w:ascii="Times New Roman" w:hAnsi="Times New Roman"/>
          <w:color w:val="0070C0"/>
        </w:rPr>
        <w:t xml:space="preserve"> </w:t>
      </w:r>
    </w:p>
    <w:p w:rsidR="001A10DD" w:rsidRDefault="000814DE" w:rsidP="00645CE1">
      <w:pPr>
        <w:pStyle w:val="u2"/>
        <w:numPr>
          <w:ilvl w:val="0"/>
          <w:numId w:val="44"/>
        </w:numPr>
        <w:spacing w:line="240" w:lineRule="auto"/>
        <w:rPr>
          <w:rStyle w:val="Nhnmanh"/>
          <w:rFonts w:ascii="Times New Roman" w:hAnsi="Times New Roman"/>
          <w:i w:val="0"/>
          <w:color w:val="0070C0"/>
          <w:sz w:val="32"/>
        </w:rPr>
      </w:pPr>
      <w:bookmarkStart w:id="82" w:name="_Toc481304174"/>
      <w:bookmarkStart w:id="83" w:name="_Toc439994698"/>
      <w:bookmarkStart w:id="84" w:name="_Toc441231003"/>
      <w:r>
        <w:rPr>
          <w:rStyle w:val="Nhnmanh"/>
          <w:rFonts w:ascii="Times New Roman" w:hAnsi="Times New Roman"/>
          <w:i w:val="0"/>
          <w:color w:val="0070C0"/>
          <w:sz w:val="32"/>
        </w:rPr>
        <w:t>Sơ đồ trường hợp sử dụng</w:t>
      </w:r>
      <w:r w:rsidR="007B0228" w:rsidRPr="008D1FB2">
        <w:rPr>
          <w:rStyle w:val="Nhnmanh"/>
          <w:rFonts w:ascii="Times New Roman" w:hAnsi="Times New Roman"/>
          <w:i w:val="0"/>
          <w:color w:val="0070C0"/>
          <w:sz w:val="32"/>
        </w:rPr>
        <w:t xml:space="preserve">: </w:t>
      </w:r>
      <w:r w:rsidR="00C0661A" w:rsidRPr="008D1FB2">
        <w:rPr>
          <w:rStyle w:val="Nhnmanh"/>
          <w:rFonts w:ascii="Times New Roman" w:hAnsi="Times New Roman"/>
          <w:i w:val="0"/>
          <w:color w:val="0070C0"/>
          <w:sz w:val="32"/>
        </w:rPr>
        <w:t xml:space="preserve">Full size: </w:t>
      </w:r>
      <w:bookmarkEnd w:id="82"/>
    </w:p>
    <w:p w:rsidR="005E1291" w:rsidRPr="005E1291" w:rsidRDefault="005E1291" w:rsidP="005E1291">
      <w:pPr>
        <w:ind w:left="720"/>
      </w:pPr>
    </w:p>
    <w:p w:rsidR="008D1FB2" w:rsidRPr="008D1FB2" w:rsidRDefault="008D1FB2" w:rsidP="008D1FB2"/>
    <w:p w:rsidR="007B0228" w:rsidRPr="00C0661A" w:rsidRDefault="000814DE" w:rsidP="00FA7D34">
      <w:pPr>
        <w:pStyle w:val="u2"/>
        <w:numPr>
          <w:ilvl w:val="0"/>
          <w:numId w:val="44"/>
        </w:numPr>
        <w:spacing w:line="240" w:lineRule="auto"/>
        <w:rPr>
          <w:rStyle w:val="Nhnmanh"/>
          <w:rFonts w:ascii="Times New Roman" w:hAnsi="Times New Roman"/>
          <w:i w:val="0"/>
        </w:rPr>
      </w:pPr>
      <w:bookmarkStart w:id="85" w:name="_Toc481304175"/>
      <w:r>
        <w:rPr>
          <w:rStyle w:val="Nhnmanh"/>
          <w:rFonts w:ascii="Times New Roman" w:hAnsi="Times New Roman"/>
          <w:i w:val="0"/>
          <w:color w:val="0070C0"/>
          <w:sz w:val="32"/>
        </w:rPr>
        <w:t>Sơ đồ lớp</w:t>
      </w:r>
      <w:r w:rsidR="007B0228" w:rsidRPr="001A10DD">
        <w:rPr>
          <w:rStyle w:val="Nhnmanh"/>
          <w:rFonts w:ascii="Times New Roman" w:hAnsi="Times New Roman"/>
          <w:i w:val="0"/>
          <w:color w:val="0070C0"/>
          <w:sz w:val="32"/>
        </w:rPr>
        <w:t xml:space="preserve">: </w:t>
      </w:r>
      <w:r w:rsidR="007B0228" w:rsidRPr="00C0661A">
        <w:rPr>
          <w:rStyle w:val="Nhnmanh"/>
          <w:rFonts w:ascii="Times New Roman" w:hAnsi="Times New Roman"/>
          <w:i w:val="0"/>
          <w:color w:val="0070C0"/>
          <w:sz w:val="32"/>
        </w:rPr>
        <w:t>full size:</w:t>
      </w:r>
      <w:r w:rsidR="00C0661A">
        <w:rPr>
          <w:rStyle w:val="Nhnmanh"/>
          <w:rFonts w:ascii="Times New Roman" w:hAnsi="Times New Roman"/>
          <w:i w:val="0"/>
        </w:rPr>
        <w:t xml:space="preserve"> </w:t>
      </w:r>
      <w:bookmarkEnd w:id="85"/>
    </w:p>
    <w:p w:rsidR="001A10DD" w:rsidRPr="001A10DD" w:rsidRDefault="005E1291" w:rsidP="005E1291">
      <w:pPr>
        <w:spacing w:line="240" w:lineRule="auto"/>
        <w:ind w:left="360"/>
      </w:pPr>
      <w:r>
        <w:rPr>
          <w:noProof/>
        </w:rPr>
        <w:drawing>
          <wp:inline distT="0" distB="0" distL="0" distR="0" wp14:anchorId="6F0C6902" wp14:editId="5EB1D58D">
            <wp:extent cx="6126480" cy="36633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3663315"/>
                    </a:xfrm>
                    <a:prstGeom prst="rect">
                      <a:avLst/>
                    </a:prstGeom>
                  </pic:spPr>
                </pic:pic>
              </a:graphicData>
            </a:graphic>
          </wp:inline>
        </w:drawing>
      </w:r>
    </w:p>
    <w:p w:rsidR="001A10DD" w:rsidRPr="00C0661A" w:rsidRDefault="000814DE" w:rsidP="00FA7D34">
      <w:pPr>
        <w:pStyle w:val="u2"/>
        <w:numPr>
          <w:ilvl w:val="0"/>
          <w:numId w:val="44"/>
        </w:numPr>
        <w:spacing w:line="240" w:lineRule="auto"/>
        <w:rPr>
          <w:rFonts w:ascii="Times New Roman" w:hAnsi="Times New Roman"/>
          <w:iCs/>
          <w:color w:val="00B0F0"/>
        </w:rPr>
      </w:pPr>
      <w:bookmarkStart w:id="86" w:name="_Toc468218136"/>
      <w:bookmarkStart w:id="87" w:name="_Toc481304176"/>
      <w:r>
        <w:rPr>
          <w:rFonts w:ascii="Times New Roman" w:hAnsi="Times New Roman"/>
          <w:color w:val="0070C0"/>
          <w:sz w:val="32"/>
        </w:rPr>
        <w:lastRenderedPageBreak/>
        <w:t>Mô hình thực thể quan hệ</w:t>
      </w:r>
      <w:r w:rsidR="001A10DD" w:rsidRPr="004C7025">
        <w:rPr>
          <w:rFonts w:ascii="Times New Roman" w:hAnsi="Times New Roman"/>
          <w:color w:val="0070C0"/>
          <w:sz w:val="32"/>
        </w:rPr>
        <w:t>:</w:t>
      </w:r>
      <w:bookmarkEnd w:id="86"/>
      <w:r w:rsidR="004C7025" w:rsidRPr="004C7025">
        <w:rPr>
          <w:rFonts w:ascii="Times New Roman" w:hAnsi="Times New Roman"/>
          <w:sz w:val="32"/>
        </w:rPr>
        <w:t xml:space="preserve"> </w:t>
      </w:r>
      <w:r w:rsidR="004C7025" w:rsidRPr="004C7025">
        <w:rPr>
          <w:rFonts w:ascii="Times New Roman" w:hAnsi="Times New Roman"/>
        </w:rPr>
        <w:t xml:space="preserve">full size: </w:t>
      </w:r>
      <w:bookmarkEnd w:id="87"/>
    </w:p>
    <w:p w:rsidR="001A10DD" w:rsidRPr="001A10DD" w:rsidRDefault="001A10DD" w:rsidP="00FA7D34">
      <w:pPr>
        <w:spacing w:line="240" w:lineRule="auto"/>
      </w:pPr>
    </w:p>
    <w:p w:rsidR="00366E5F" w:rsidRPr="000814DE" w:rsidRDefault="006F0F71" w:rsidP="00FA7D34">
      <w:pPr>
        <w:pStyle w:val="u2"/>
        <w:numPr>
          <w:ilvl w:val="0"/>
          <w:numId w:val="44"/>
        </w:numPr>
        <w:spacing w:line="240" w:lineRule="auto"/>
        <w:rPr>
          <w:rStyle w:val="Nhnmanh"/>
          <w:rFonts w:ascii="Times New Roman" w:hAnsi="Times New Roman"/>
          <w:i w:val="0"/>
          <w:color w:val="0070C0"/>
          <w:sz w:val="32"/>
        </w:rPr>
      </w:pPr>
      <w:bookmarkStart w:id="88" w:name="_Toc481304177"/>
      <w:r>
        <w:rPr>
          <w:rStyle w:val="Nhnmanh"/>
          <w:rFonts w:ascii="Times New Roman" w:hAnsi="Times New Roman"/>
          <w:i w:val="0"/>
          <w:color w:val="0070C0"/>
          <w:sz w:val="32"/>
        </w:rPr>
        <w:t>Mô hình tuần tự</w:t>
      </w:r>
    </w:p>
    <w:p w:rsidR="00784358" w:rsidRDefault="00784358" w:rsidP="00FA7D34">
      <w:pPr>
        <w:spacing w:line="240" w:lineRule="auto"/>
      </w:pPr>
      <w:r>
        <w:t>Có quá nhiều sơ đồ tuần tự nên chúng tôi không thể đưa vào tài liệu này:</w:t>
      </w:r>
    </w:p>
    <w:p w:rsidR="009A1E1C" w:rsidRDefault="00784358" w:rsidP="00FA7D34">
      <w:pPr>
        <w:spacing w:line="240" w:lineRule="auto"/>
      </w:pPr>
      <w:r>
        <w:t xml:space="preserve">Bạn vui lòng truy cập link sau để xem chúng: </w:t>
      </w:r>
    </w:p>
    <w:p w:rsidR="00F1611F" w:rsidRPr="00784358" w:rsidRDefault="00F1611F" w:rsidP="00FA7D34">
      <w:pPr>
        <w:spacing w:line="240" w:lineRule="auto"/>
      </w:pPr>
    </w:p>
    <w:p w:rsidR="0013576C" w:rsidRPr="0013576C" w:rsidRDefault="006F0F71" w:rsidP="00645CE1">
      <w:pPr>
        <w:pStyle w:val="u2"/>
        <w:numPr>
          <w:ilvl w:val="0"/>
          <w:numId w:val="44"/>
        </w:numPr>
        <w:spacing w:line="240" w:lineRule="auto"/>
      </w:pPr>
      <w:r>
        <w:rPr>
          <w:rFonts w:ascii="Times New Roman" w:hAnsi="Times New Roman"/>
          <w:color w:val="0070C0"/>
          <w:sz w:val="32"/>
        </w:rPr>
        <w:t>Cây mục tiêu</w:t>
      </w:r>
      <w:r w:rsidR="00366E5F" w:rsidRPr="00341C14">
        <w:rPr>
          <w:rFonts w:ascii="Times New Roman" w:hAnsi="Times New Roman"/>
          <w:color w:val="0070C0"/>
          <w:sz w:val="32"/>
        </w:rPr>
        <w:t xml:space="preserve">: full size: </w:t>
      </w:r>
      <w:bookmarkEnd w:id="88"/>
    </w:p>
    <w:p w:rsidR="001A10DD" w:rsidRPr="00341C14" w:rsidRDefault="006F0F71" w:rsidP="00FA7D34">
      <w:pPr>
        <w:pStyle w:val="u2"/>
        <w:numPr>
          <w:ilvl w:val="0"/>
          <w:numId w:val="44"/>
        </w:numPr>
        <w:spacing w:line="240" w:lineRule="auto"/>
        <w:rPr>
          <w:rFonts w:ascii="Times New Roman" w:hAnsi="Times New Roman"/>
          <w:color w:val="0070C0"/>
          <w:sz w:val="32"/>
        </w:rPr>
      </w:pPr>
      <w:bookmarkStart w:id="89" w:name="_Toc481304178"/>
      <w:r>
        <w:rPr>
          <w:rFonts w:ascii="Times New Roman" w:hAnsi="Times New Roman"/>
          <w:color w:val="0070C0"/>
          <w:sz w:val="32"/>
        </w:rPr>
        <w:t>Sơ đồ phân tích mục tiêu</w:t>
      </w:r>
      <w:r w:rsidR="001A10DD" w:rsidRPr="001A10DD">
        <w:rPr>
          <w:rFonts w:ascii="Times New Roman" w:hAnsi="Times New Roman"/>
          <w:color w:val="0070C0"/>
          <w:sz w:val="32"/>
        </w:rPr>
        <w:t>:</w:t>
      </w:r>
      <w:r w:rsidR="00082FC0">
        <w:rPr>
          <w:rFonts w:ascii="Times New Roman" w:hAnsi="Times New Roman"/>
          <w:color w:val="0070C0"/>
          <w:sz w:val="32"/>
        </w:rPr>
        <w:t xml:space="preserve"> Full size: </w:t>
      </w:r>
      <w:bookmarkEnd w:id="89"/>
    </w:p>
    <w:p w:rsidR="00082FC0" w:rsidRPr="00082FC0" w:rsidRDefault="006F0F71" w:rsidP="00FA7D34">
      <w:pPr>
        <w:pStyle w:val="u2"/>
        <w:numPr>
          <w:ilvl w:val="0"/>
          <w:numId w:val="44"/>
        </w:numPr>
        <w:spacing w:line="240" w:lineRule="auto"/>
        <w:rPr>
          <w:rFonts w:ascii="Times New Roman" w:hAnsi="Times New Roman"/>
          <w:iCs/>
          <w:color w:val="00B0F0"/>
        </w:rPr>
      </w:pPr>
      <w:bookmarkStart w:id="90" w:name="_Toc481304179"/>
      <w:r>
        <w:rPr>
          <w:color w:val="0070C0"/>
          <w:sz w:val="32"/>
        </w:rPr>
        <w:t>Phân tích chi phí – lợi nhuận</w:t>
      </w:r>
      <w:r w:rsidR="001A10DD" w:rsidRPr="001A10DD">
        <w:rPr>
          <w:color w:val="0070C0"/>
          <w:sz w:val="32"/>
        </w:rPr>
        <w:t xml:space="preserve"> </w:t>
      </w:r>
      <w:r w:rsidR="00B21431">
        <w:rPr>
          <w:color w:val="0070C0"/>
          <w:sz w:val="32"/>
        </w:rPr>
        <w:t>:</w:t>
      </w:r>
      <w:r w:rsidR="00082FC0">
        <w:rPr>
          <w:color w:val="0070C0"/>
          <w:sz w:val="32"/>
        </w:rPr>
        <w:t xml:space="preserve"> This file in: </w:t>
      </w:r>
      <w:bookmarkEnd w:id="90"/>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0"/>
        <w:gridCol w:w="1000"/>
        <w:gridCol w:w="140"/>
        <w:gridCol w:w="1140"/>
        <w:gridCol w:w="1260"/>
        <w:gridCol w:w="800"/>
        <w:gridCol w:w="307"/>
        <w:gridCol w:w="1161"/>
        <w:gridCol w:w="556"/>
        <w:gridCol w:w="60"/>
        <w:gridCol w:w="838"/>
        <w:gridCol w:w="1003"/>
        <w:gridCol w:w="113"/>
        <w:gridCol w:w="141"/>
        <w:gridCol w:w="801"/>
        <w:gridCol w:w="140"/>
        <w:gridCol w:w="385"/>
      </w:tblGrid>
      <w:tr w:rsidR="00DE0724" w:rsidRPr="00DE0724" w:rsidTr="00F80B82">
        <w:trPr>
          <w:trHeight w:val="330"/>
          <w:jc w:val="center"/>
        </w:trPr>
        <w:tc>
          <w:tcPr>
            <w:tcW w:w="10445" w:type="dxa"/>
            <w:gridSpan w:val="18"/>
            <w:shd w:val="clear" w:color="FFFFFF" w:fill="FFFFFF"/>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Table salary for engineer</w:t>
            </w:r>
          </w:p>
        </w:tc>
      </w:tr>
      <w:tr w:rsidR="00620C09" w:rsidRPr="00DE0724" w:rsidTr="00F80B82">
        <w:trPr>
          <w:trHeight w:val="345"/>
          <w:jc w:val="center"/>
        </w:trPr>
        <w:tc>
          <w:tcPr>
            <w:tcW w:w="770" w:type="dxa"/>
            <w:shd w:val="clear" w:color="auto" w:fill="FFC000"/>
            <w:noWrap/>
            <w:vAlign w:val="center"/>
            <w:hideMark/>
          </w:tcPr>
          <w:p w:rsidR="00DE0724" w:rsidRPr="00DE0724" w:rsidRDefault="00DE0724" w:rsidP="00FA7D34">
            <w:pPr>
              <w:spacing w:line="240" w:lineRule="auto"/>
              <w:rPr>
                <w:rFonts w:ascii="Times New Roman" w:hAnsi="Times New Roman"/>
                <w:sz w:val="20"/>
              </w:rPr>
            </w:pPr>
          </w:p>
        </w:tc>
        <w:tc>
          <w:tcPr>
            <w:tcW w:w="1150" w:type="dxa"/>
            <w:gridSpan w:val="3"/>
            <w:shd w:val="clear" w:color="auto" w:fill="FFC000"/>
            <w:noWrap/>
            <w:vAlign w:val="center"/>
            <w:hideMark/>
          </w:tcPr>
          <w:p w:rsidR="00DE0724" w:rsidRPr="00DE0724" w:rsidRDefault="00DE0724" w:rsidP="00FA7D34">
            <w:pPr>
              <w:spacing w:line="240" w:lineRule="auto"/>
              <w:jc w:val="center"/>
              <w:rPr>
                <w:rFonts w:ascii="Times New Roman" w:hAnsi="Times New Roman"/>
                <w:sz w:val="20"/>
              </w:rPr>
            </w:pPr>
          </w:p>
        </w:tc>
        <w:tc>
          <w:tcPr>
            <w:tcW w:w="1140" w:type="dxa"/>
            <w:shd w:val="clear" w:color="auto" w:fill="FFC000"/>
            <w:noWrap/>
            <w:vAlign w:val="center"/>
            <w:hideMark/>
          </w:tcPr>
          <w:p w:rsidR="00DE0724" w:rsidRPr="00DE0724" w:rsidRDefault="00DE0724" w:rsidP="00FA7D34">
            <w:pPr>
              <w:spacing w:line="240" w:lineRule="auto"/>
              <w:rPr>
                <w:rFonts w:ascii="Times New Roman" w:hAnsi="Times New Roman"/>
                <w:sz w:val="20"/>
              </w:rPr>
            </w:pPr>
          </w:p>
        </w:tc>
        <w:tc>
          <w:tcPr>
            <w:tcW w:w="1260" w:type="dxa"/>
            <w:shd w:val="clear" w:color="auto" w:fill="FFC000"/>
            <w:noWrap/>
            <w:vAlign w:val="center"/>
            <w:hideMark/>
          </w:tcPr>
          <w:p w:rsidR="00DE0724" w:rsidRPr="00DE0724" w:rsidRDefault="00DE0724" w:rsidP="00FA7D34">
            <w:pPr>
              <w:spacing w:line="240" w:lineRule="auto"/>
              <w:rPr>
                <w:rFonts w:ascii="Times New Roman" w:hAnsi="Times New Roman"/>
                <w:sz w:val="20"/>
              </w:rPr>
            </w:pPr>
          </w:p>
        </w:tc>
        <w:tc>
          <w:tcPr>
            <w:tcW w:w="1107" w:type="dxa"/>
            <w:gridSpan w:val="2"/>
            <w:shd w:val="clear" w:color="auto" w:fill="FFC000"/>
            <w:noWrap/>
            <w:vAlign w:val="center"/>
            <w:hideMark/>
          </w:tcPr>
          <w:p w:rsidR="00DE0724" w:rsidRPr="00DE0724" w:rsidRDefault="00DE0724" w:rsidP="00FA7D34">
            <w:pPr>
              <w:spacing w:line="240" w:lineRule="auto"/>
              <w:rPr>
                <w:rFonts w:ascii="Times New Roman" w:hAnsi="Times New Roman"/>
                <w:sz w:val="20"/>
              </w:rPr>
            </w:pPr>
          </w:p>
        </w:tc>
        <w:tc>
          <w:tcPr>
            <w:tcW w:w="1157" w:type="dxa"/>
            <w:shd w:val="clear" w:color="auto" w:fill="FFC000"/>
            <w:noWrap/>
            <w:vAlign w:val="center"/>
            <w:hideMark/>
          </w:tcPr>
          <w:p w:rsidR="00DE0724" w:rsidRPr="00DE0724" w:rsidRDefault="00DE0724" w:rsidP="00FA7D34">
            <w:pPr>
              <w:spacing w:line="240" w:lineRule="auto"/>
              <w:rPr>
                <w:rFonts w:ascii="Times New Roman" w:hAnsi="Times New Roman"/>
                <w:sz w:val="20"/>
              </w:rPr>
            </w:pPr>
          </w:p>
        </w:tc>
        <w:tc>
          <w:tcPr>
            <w:tcW w:w="2622" w:type="dxa"/>
            <w:gridSpan w:val="6"/>
            <w:shd w:val="clear" w:color="auto" w:fill="FFC000"/>
            <w:noWrap/>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Basic salary</w:t>
            </w:r>
          </w:p>
        </w:tc>
        <w:tc>
          <w:tcPr>
            <w:tcW w:w="1239" w:type="dxa"/>
            <w:gridSpan w:val="3"/>
            <w:shd w:val="clear" w:color="auto" w:fill="FFC000"/>
            <w:noWrap/>
            <w:vAlign w:val="center"/>
            <w:hideMark/>
          </w:tcPr>
          <w:p w:rsidR="00DE0724" w:rsidRPr="00DE0724" w:rsidRDefault="00DE0724" w:rsidP="00FA7D34">
            <w:pPr>
              <w:spacing w:line="240" w:lineRule="auto"/>
              <w:jc w:val="right"/>
              <w:rPr>
                <w:rFonts w:ascii="Times New Roman1" w:hAnsi="Times New Roman1"/>
                <w:b/>
                <w:bCs/>
                <w:color w:val="000000"/>
                <w:sz w:val="20"/>
                <w:szCs w:val="26"/>
              </w:rPr>
            </w:pPr>
            <w:r w:rsidRPr="00DE0724">
              <w:rPr>
                <w:rFonts w:ascii="Times New Roman1" w:hAnsi="Times New Roman1"/>
                <w:b/>
                <w:bCs/>
                <w:color w:val="000000"/>
                <w:sz w:val="20"/>
                <w:szCs w:val="26"/>
              </w:rPr>
              <w:t>3320000</w:t>
            </w:r>
          </w:p>
        </w:tc>
      </w:tr>
      <w:tr w:rsidR="000838FD" w:rsidRPr="00620C09" w:rsidTr="00F80B82">
        <w:trPr>
          <w:trHeight w:val="1335"/>
          <w:jc w:val="center"/>
        </w:trPr>
        <w:tc>
          <w:tcPr>
            <w:tcW w:w="770" w:type="dxa"/>
            <w:shd w:val="clear" w:color="auto" w:fill="FFC000"/>
            <w:noWrap/>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Ware</w:t>
            </w:r>
          </w:p>
        </w:tc>
        <w:tc>
          <w:tcPr>
            <w:tcW w:w="1150" w:type="dxa"/>
            <w:gridSpan w:val="3"/>
            <w:shd w:val="clear" w:color="auto" w:fill="FFC000"/>
            <w:noWrap/>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Coefficient</w:t>
            </w:r>
          </w:p>
        </w:tc>
        <w:tc>
          <w:tcPr>
            <w:tcW w:w="1140" w:type="dxa"/>
            <w:shd w:val="clear" w:color="auto" w:fill="FFC000"/>
            <w:noWrap/>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Salary</w:t>
            </w:r>
          </w:p>
        </w:tc>
        <w:tc>
          <w:tcPr>
            <w:tcW w:w="1260" w:type="dxa"/>
            <w:shd w:val="clear" w:color="auto" w:fill="FFC000"/>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Allowance 1</w:t>
            </w:r>
            <w:r w:rsidRPr="00DE0724">
              <w:rPr>
                <w:rFonts w:ascii="Times New Roman1" w:hAnsi="Times New Roman1"/>
                <w:b/>
                <w:bCs/>
                <w:color w:val="000000"/>
                <w:sz w:val="20"/>
                <w:szCs w:val="26"/>
              </w:rPr>
              <w:br/>
              <w:t xml:space="preserve"> (12% salary)</w:t>
            </w:r>
          </w:p>
        </w:tc>
        <w:tc>
          <w:tcPr>
            <w:tcW w:w="1107" w:type="dxa"/>
            <w:gridSpan w:val="2"/>
            <w:shd w:val="clear" w:color="auto" w:fill="FFC000"/>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Allowance 2</w:t>
            </w:r>
            <w:r w:rsidRPr="00DE0724">
              <w:rPr>
                <w:rFonts w:ascii="Times New Roman1" w:hAnsi="Times New Roman1"/>
                <w:b/>
                <w:bCs/>
                <w:color w:val="000000"/>
                <w:sz w:val="20"/>
                <w:szCs w:val="26"/>
              </w:rPr>
              <w:br/>
              <w:t>(4% salary)</w:t>
            </w:r>
          </w:p>
        </w:tc>
        <w:tc>
          <w:tcPr>
            <w:tcW w:w="1157" w:type="dxa"/>
            <w:shd w:val="clear" w:color="auto" w:fill="FFC000"/>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Insurrance</w:t>
            </w:r>
            <w:r w:rsidRPr="00DE0724">
              <w:rPr>
                <w:rFonts w:ascii="Times New Roman1" w:hAnsi="Times New Roman1"/>
                <w:b/>
                <w:bCs/>
                <w:color w:val="000000"/>
                <w:sz w:val="20"/>
                <w:szCs w:val="26"/>
              </w:rPr>
              <w:br/>
              <w:t>(34.8% salary)</w:t>
            </w:r>
          </w:p>
        </w:tc>
        <w:tc>
          <w:tcPr>
            <w:tcW w:w="1426" w:type="dxa"/>
            <w:gridSpan w:val="3"/>
            <w:shd w:val="clear" w:color="auto" w:fill="FFC000"/>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Total salary</w:t>
            </w:r>
            <w:r w:rsidRPr="00DE0724">
              <w:rPr>
                <w:rFonts w:ascii="Times New Roman1" w:hAnsi="Times New Roman1"/>
                <w:b/>
                <w:bCs/>
                <w:color w:val="000000"/>
                <w:sz w:val="20"/>
                <w:szCs w:val="26"/>
              </w:rPr>
              <w:br/>
              <w:t>Reality</w:t>
            </w:r>
          </w:p>
        </w:tc>
        <w:tc>
          <w:tcPr>
            <w:tcW w:w="1196" w:type="dxa"/>
            <w:gridSpan w:val="3"/>
            <w:shd w:val="clear" w:color="auto" w:fill="FFC000"/>
            <w:noWrap/>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Salary/date</w:t>
            </w:r>
          </w:p>
        </w:tc>
        <w:tc>
          <w:tcPr>
            <w:tcW w:w="1239" w:type="dxa"/>
            <w:gridSpan w:val="3"/>
            <w:shd w:val="clear" w:color="auto" w:fill="FFC000"/>
            <w:noWrap/>
            <w:vAlign w:val="center"/>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Salary/hour (H)</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1</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2.34</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7768800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932256</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310752</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2703542.4</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11715350</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585767.52</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73220.94</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2</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2.67</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8864400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1063728</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354576</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3084811.2</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13367515</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668375.76</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83546.97</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3</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9960000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1195200</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398400</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3466080</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15019680</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750984</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93873</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4</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3.33</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11055600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1326672</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442224</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3847348.8</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16671845</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833592.24</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104199.03</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5</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3.66</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12151200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1458144</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486048</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4228617.6</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18324010</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916200.48</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114525.06</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6</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3.99</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13246800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1589616</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529872</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4609886.4</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19976174</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998808.72</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124851.09</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7</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4.32</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14342400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1721088</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573696</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4991155.2</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21628339</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1081416.96</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135177.12</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8</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4.65</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15438000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1852560</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617520</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5372424</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23280504</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1164025.2</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145503.15</w:t>
            </w:r>
          </w:p>
        </w:tc>
      </w:tr>
      <w:tr w:rsidR="00620C09" w:rsidRPr="00DE0724" w:rsidTr="00F80B82">
        <w:trPr>
          <w:trHeight w:val="345"/>
          <w:jc w:val="center"/>
        </w:trPr>
        <w:tc>
          <w:tcPr>
            <w:tcW w:w="770" w:type="dxa"/>
            <w:shd w:val="clear" w:color="auto" w:fill="auto"/>
            <w:noWrap/>
            <w:vAlign w:val="bottom"/>
            <w:hideMark/>
          </w:tcPr>
          <w:p w:rsidR="00DE0724" w:rsidRPr="00DE0724" w:rsidRDefault="00DE0724" w:rsidP="00FA7D34">
            <w:pPr>
              <w:spacing w:line="240" w:lineRule="auto"/>
              <w:jc w:val="center"/>
              <w:rPr>
                <w:rFonts w:ascii="Times New Roman1" w:hAnsi="Times New Roman1"/>
                <w:b/>
                <w:bCs/>
                <w:color w:val="000000"/>
                <w:sz w:val="20"/>
                <w:szCs w:val="26"/>
              </w:rPr>
            </w:pPr>
            <w:r w:rsidRPr="00DE0724">
              <w:rPr>
                <w:rFonts w:ascii="Times New Roman1" w:hAnsi="Times New Roman1"/>
                <w:b/>
                <w:bCs/>
                <w:color w:val="000000"/>
                <w:sz w:val="20"/>
                <w:szCs w:val="26"/>
              </w:rPr>
              <w:t>9</w:t>
            </w:r>
          </w:p>
        </w:tc>
        <w:tc>
          <w:tcPr>
            <w:tcW w:w="1150"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4.98</w:t>
            </w:r>
          </w:p>
        </w:tc>
        <w:tc>
          <w:tcPr>
            <w:tcW w:w="114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16533600</w:t>
            </w:r>
          </w:p>
        </w:tc>
        <w:tc>
          <w:tcPr>
            <w:tcW w:w="1260"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1984032</w:t>
            </w:r>
          </w:p>
        </w:tc>
        <w:tc>
          <w:tcPr>
            <w:tcW w:w="1107" w:type="dxa"/>
            <w:gridSpan w:val="2"/>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661344</w:t>
            </w:r>
          </w:p>
        </w:tc>
        <w:tc>
          <w:tcPr>
            <w:tcW w:w="1157" w:type="dxa"/>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5753692.8</w:t>
            </w:r>
          </w:p>
        </w:tc>
        <w:tc>
          <w:tcPr>
            <w:tcW w:w="142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24932669</w:t>
            </w:r>
          </w:p>
        </w:tc>
        <w:tc>
          <w:tcPr>
            <w:tcW w:w="1196"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1246633.44</w:t>
            </w:r>
          </w:p>
        </w:tc>
        <w:tc>
          <w:tcPr>
            <w:tcW w:w="1239" w:type="dxa"/>
            <w:gridSpan w:val="3"/>
            <w:shd w:val="clear" w:color="auto" w:fill="auto"/>
            <w:noWrap/>
            <w:vAlign w:val="bottom"/>
            <w:hideMark/>
          </w:tcPr>
          <w:p w:rsidR="00DE0724" w:rsidRPr="00DE0724" w:rsidRDefault="00DE0724" w:rsidP="00FA7D34">
            <w:pPr>
              <w:spacing w:line="240" w:lineRule="auto"/>
              <w:jc w:val="right"/>
              <w:rPr>
                <w:rFonts w:ascii="Times New Roman1" w:hAnsi="Times New Roman1"/>
                <w:color w:val="000000"/>
                <w:sz w:val="20"/>
                <w:szCs w:val="26"/>
              </w:rPr>
            </w:pPr>
            <w:r w:rsidRPr="00DE0724">
              <w:rPr>
                <w:rFonts w:ascii="Times New Roman1" w:hAnsi="Times New Roman1"/>
                <w:color w:val="000000"/>
                <w:sz w:val="20"/>
                <w:szCs w:val="26"/>
              </w:rPr>
              <w:t>155829.18</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30"/>
          <w:jc w:val="center"/>
        </w:trPr>
        <w:tc>
          <w:tcPr>
            <w:tcW w:w="10060" w:type="dxa"/>
            <w:gridSpan w:val="17"/>
            <w:vMerge w:val="restart"/>
            <w:tcBorders>
              <w:top w:val="nil"/>
              <w:left w:val="nil"/>
              <w:bottom w:val="nil"/>
              <w:right w:val="nil"/>
            </w:tcBorders>
            <w:shd w:val="clear" w:color="auto" w:fill="auto"/>
            <w:vAlign w:val="bottom"/>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Arial1" w:hAnsi="Arial1"/>
                <w:b/>
                <w:bCs/>
                <w:color w:val="000000"/>
                <w:sz w:val="22"/>
                <w:szCs w:val="22"/>
              </w:rPr>
              <w:t>Table calculation software value</w:t>
            </w:r>
            <w:r w:rsidRPr="00620C09">
              <w:rPr>
                <w:rFonts w:ascii="Arial1" w:hAnsi="Arial1"/>
                <w:b/>
                <w:bCs/>
                <w:color w:val="000000"/>
                <w:sz w:val="22"/>
                <w:szCs w:val="22"/>
              </w:rPr>
              <w:br/>
            </w:r>
            <w:r w:rsidRPr="00620C09">
              <w:rPr>
                <w:rFonts w:ascii="Times New Roman1" w:hAnsi="Times New Roman1"/>
                <w:b/>
                <w:bCs/>
                <w:color w:val="000000"/>
                <w:sz w:val="26"/>
                <w:szCs w:val="26"/>
              </w:rPr>
              <w:t>Software Name: Embedded Device Management Website</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05"/>
          <w:jc w:val="center"/>
        </w:trPr>
        <w:tc>
          <w:tcPr>
            <w:tcW w:w="10060" w:type="dxa"/>
            <w:gridSpan w:val="17"/>
            <w:vMerge/>
            <w:tcBorders>
              <w:top w:val="nil"/>
              <w:left w:val="nil"/>
              <w:bottom w:val="nil"/>
              <w:right w:val="nil"/>
            </w:tcBorders>
            <w:vAlign w:val="center"/>
            <w:hideMark/>
          </w:tcPr>
          <w:p w:rsidR="00620C09" w:rsidRPr="00620C09" w:rsidRDefault="00620C09" w:rsidP="00FA7D34">
            <w:pPr>
              <w:spacing w:line="240" w:lineRule="auto"/>
              <w:rPr>
                <w:rFonts w:ascii="Times New Roman1" w:hAnsi="Times New Roman1"/>
                <w:b/>
                <w:bCs/>
                <w:color w:val="000000"/>
                <w:sz w:val="26"/>
                <w:szCs w:val="26"/>
              </w:rPr>
            </w:pP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30"/>
          <w:jc w:val="center"/>
        </w:trPr>
        <w:tc>
          <w:tcPr>
            <w:tcW w:w="780" w:type="dxa"/>
            <w:gridSpan w:val="2"/>
            <w:tcBorders>
              <w:top w:val="nil"/>
              <w:left w:val="nil"/>
              <w:bottom w:val="nil"/>
              <w:right w:val="nil"/>
            </w:tcBorders>
            <w:shd w:val="clear" w:color="auto" w:fill="auto"/>
            <w:noWrap/>
            <w:vAlign w:val="bottom"/>
            <w:hideMark/>
          </w:tcPr>
          <w:p w:rsidR="00620C09" w:rsidRPr="00620C09" w:rsidRDefault="00620C09" w:rsidP="00FA7D34">
            <w:pPr>
              <w:spacing w:line="240" w:lineRule="auto"/>
              <w:jc w:val="center"/>
              <w:rPr>
                <w:rFonts w:ascii="Times New Roman1" w:hAnsi="Times New Roman1"/>
                <w:b/>
                <w:bCs/>
                <w:color w:val="000000"/>
                <w:sz w:val="26"/>
                <w:szCs w:val="26"/>
              </w:rPr>
            </w:pPr>
          </w:p>
        </w:tc>
        <w:tc>
          <w:tcPr>
            <w:tcW w:w="3540" w:type="dxa"/>
            <w:gridSpan w:val="4"/>
            <w:tcBorders>
              <w:top w:val="nil"/>
              <w:left w:val="nil"/>
              <w:bottom w:val="nil"/>
              <w:right w:val="nil"/>
            </w:tcBorders>
            <w:shd w:val="clear" w:color="auto" w:fill="auto"/>
            <w:noWrap/>
            <w:vAlign w:val="bottom"/>
            <w:hideMark/>
          </w:tcPr>
          <w:p w:rsidR="00620C09" w:rsidRPr="00620C09" w:rsidRDefault="00620C09" w:rsidP="00FA7D34">
            <w:pPr>
              <w:spacing w:line="240" w:lineRule="auto"/>
              <w:rPr>
                <w:rFonts w:ascii="Times New Roman" w:hAnsi="Times New Roman"/>
                <w:sz w:val="20"/>
              </w:rPr>
            </w:pPr>
          </w:p>
        </w:tc>
        <w:tc>
          <w:tcPr>
            <w:tcW w:w="2820" w:type="dxa"/>
            <w:gridSpan w:val="4"/>
            <w:tcBorders>
              <w:top w:val="nil"/>
              <w:left w:val="nil"/>
              <w:bottom w:val="nil"/>
              <w:right w:val="nil"/>
            </w:tcBorders>
            <w:shd w:val="clear" w:color="auto" w:fill="auto"/>
            <w:noWrap/>
            <w:vAlign w:val="bottom"/>
            <w:hideMark/>
          </w:tcPr>
          <w:p w:rsidR="00620C09" w:rsidRPr="00620C09" w:rsidRDefault="00620C09" w:rsidP="00FA7D34">
            <w:pPr>
              <w:spacing w:line="240" w:lineRule="auto"/>
              <w:rPr>
                <w:rFonts w:ascii="Times New Roman" w:hAnsi="Times New Roman"/>
                <w:sz w:val="20"/>
              </w:rPr>
            </w:pPr>
          </w:p>
        </w:tc>
        <w:tc>
          <w:tcPr>
            <w:tcW w:w="1940" w:type="dxa"/>
            <w:gridSpan w:val="4"/>
            <w:tcBorders>
              <w:top w:val="nil"/>
              <w:left w:val="nil"/>
              <w:bottom w:val="nil"/>
              <w:right w:val="nil"/>
            </w:tcBorders>
            <w:shd w:val="clear" w:color="auto" w:fill="auto"/>
            <w:noWrap/>
            <w:vAlign w:val="bottom"/>
            <w:hideMark/>
          </w:tcPr>
          <w:p w:rsidR="00620C09" w:rsidRPr="00620C09" w:rsidRDefault="00620C09" w:rsidP="00FA7D34">
            <w:pPr>
              <w:spacing w:line="240" w:lineRule="auto"/>
              <w:rPr>
                <w:rFonts w:ascii="Times New Roman" w:hAnsi="Times New Roman"/>
                <w:sz w:val="20"/>
              </w:rPr>
            </w:pPr>
          </w:p>
        </w:tc>
        <w:tc>
          <w:tcPr>
            <w:tcW w:w="980" w:type="dxa"/>
            <w:gridSpan w:val="3"/>
            <w:tcBorders>
              <w:top w:val="nil"/>
              <w:left w:val="nil"/>
              <w:bottom w:val="nil"/>
              <w:right w:val="nil"/>
            </w:tcBorders>
            <w:shd w:val="clear" w:color="auto" w:fill="auto"/>
            <w:noWrap/>
            <w:vAlign w:val="bottom"/>
            <w:hideMark/>
          </w:tcPr>
          <w:p w:rsidR="00620C09" w:rsidRPr="00620C09" w:rsidRDefault="00620C09" w:rsidP="00FA7D34">
            <w:pPr>
              <w:spacing w:line="240" w:lineRule="auto"/>
              <w:rPr>
                <w:rFonts w:ascii="Times New Roman" w:hAnsi="Times New Roman"/>
                <w:sz w:val="20"/>
              </w:rPr>
            </w:pP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30"/>
          <w:jc w:val="center"/>
        </w:trPr>
        <w:tc>
          <w:tcPr>
            <w:tcW w:w="780" w:type="dxa"/>
            <w:gridSpan w:val="2"/>
            <w:tcBorders>
              <w:top w:val="nil"/>
              <w:left w:val="single" w:sz="8" w:space="0" w:color="000000"/>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TT</w:t>
            </w:r>
          </w:p>
        </w:tc>
        <w:tc>
          <w:tcPr>
            <w:tcW w:w="3540" w:type="dxa"/>
            <w:gridSpan w:val="4"/>
            <w:tcBorders>
              <w:top w:val="nil"/>
              <w:left w:val="nil"/>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Categories</w:t>
            </w:r>
          </w:p>
        </w:tc>
        <w:tc>
          <w:tcPr>
            <w:tcW w:w="2820" w:type="dxa"/>
            <w:gridSpan w:val="4"/>
            <w:tcBorders>
              <w:top w:val="nil"/>
              <w:left w:val="nil"/>
              <w:bottom w:val="single" w:sz="8" w:space="0" w:color="000000"/>
              <w:right w:val="single" w:sz="8" w:space="0" w:color="000000"/>
            </w:tcBorders>
            <w:shd w:val="clear" w:color="auto" w:fill="FFC000"/>
            <w:vAlign w:val="center"/>
            <w:hideMark/>
          </w:tcPr>
          <w:p w:rsidR="00620C09" w:rsidRPr="00620C09"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Electrolyte</w:t>
            </w:r>
          </w:p>
        </w:tc>
        <w:tc>
          <w:tcPr>
            <w:tcW w:w="1940" w:type="dxa"/>
            <w:gridSpan w:val="4"/>
            <w:tcBorders>
              <w:top w:val="nil"/>
              <w:left w:val="nil"/>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Value</w:t>
            </w:r>
          </w:p>
        </w:tc>
        <w:tc>
          <w:tcPr>
            <w:tcW w:w="980" w:type="dxa"/>
            <w:gridSpan w:val="3"/>
            <w:tcBorders>
              <w:top w:val="nil"/>
              <w:left w:val="nil"/>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Note</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66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I</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b/>
                <w:bCs/>
                <w:color w:val="000000"/>
                <w:sz w:val="26"/>
                <w:szCs w:val="26"/>
              </w:rPr>
            </w:pPr>
            <w:r w:rsidRPr="00620C09">
              <w:rPr>
                <w:rFonts w:ascii="Times New Roman1" w:hAnsi="Times New Roman1"/>
                <w:b/>
                <w:bCs/>
                <w:color w:val="000000"/>
                <w:sz w:val="26"/>
                <w:szCs w:val="26"/>
              </w:rPr>
              <w:t>Calculate the use case score (Use Case)</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b/>
                <w:bCs/>
                <w:color w:val="000000"/>
                <w:sz w:val="26"/>
                <w:szCs w:val="26"/>
              </w:rPr>
            </w:pPr>
            <w:r w:rsidRPr="00620C09">
              <w:rPr>
                <w:rFonts w:ascii="Times New Roman1" w:hAnsi="Times New Roman1"/>
                <w:b/>
                <w:bCs/>
                <w:color w:val="000000"/>
                <w:sz w:val="26"/>
                <w:szCs w:val="26"/>
              </w:rPr>
              <w:t> </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b/>
                <w:bCs/>
                <w:color w:val="000000"/>
                <w:sz w:val="26"/>
                <w:szCs w:val="26"/>
              </w:rPr>
            </w:pPr>
            <w:r w:rsidRPr="00620C09">
              <w:rPr>
                <w:rFonts w:ascii="Times New Roman1" w:hAnsi="Times New Roman1"/>
                <w:b/>
                <w:bCs/>
                <w:color w:val="000000"/>
                <w:sz w:val="26"/>
                <w:szCs w:val="26"/>
              </w:rPr>
              <w:t> </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b/>
                <w:bCs/>
                <w:color w:val="000000"/>
                <w:sz w:val="26"/>
                <w:szCs w:val="26"/>
              </w:rPr>
            </w:pPr>
            <w:r w:rsidRPr="00620C09">
              <w:rPr>
                <w:rFonts w:ascii="Times New Roman1" w:hAnsi="Times New Roman1"/>
                <w:b/>
                <w:bCs/>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3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lastRenderedPageBreak/>
              <w:t>1</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Actor Points (TAW)</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 </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2</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3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2</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Use-case Points (TBF)</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 </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25</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3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3</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Calculate Points UUCP</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UUCP = TAW +TBF</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27</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66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4</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Coefficient of complexity about Technical-Technological TCF)</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TCF = 0,6 + (0,01 x TFW)</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1.01</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66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5</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rPr>
                <w:rFonts w:ascii="Times New Roman1" w:hAnsi="Times New Roman1"/>
                <w:color w:val="000000"/>
                <w:sz w:val="26"/>
                <w:szCs w:val="26"/>
              </w:rPr>
            </w:pPr>
            <w:r w:rsidRPr="00620C09">
              <w:rPr>
                <w:rFonts w:ascii="Times New Roman1" w:hAnsi="Times New Roman1"/>
                <w:color w:val="000000"/>
                <w:sz w:val="26"/>
                <w:szCs w:val="26"/>
              </w:rPr>
              <w:t>Coefficient of complexity about environment (EF)</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EF = 1,4 + (-0,03 x EFW)</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0.755</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66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6</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Calculate Points AUCP</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AUCP = UUCP x TCF x EF</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20.58885</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3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II</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b/>
                <w:bCs/>
                <w:color w:val="000000"/>
                <w:sz w:val="26"/>
                <w:szCs w:val="26"/>
              </w:rPr>
            </w:pPr>
            <w:r w:rsidRPr="00620C09">
              <w:rPr>
                <w:rFonts w:ascii="Times New Roman1" w:hAnsi="Times New Roman1"/>
                <w:b/>
                <w:bCs/>
                <w:color w:val="000000"/>
                <w:sz w:val="26"/>
                <w:szCs w:val="26"/>
              </w:rPr>
              <w:t>Interpolation labor time (P)</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P : people/hour/AUCP</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20</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66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III</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b/>
                <w:bCs/>
                <w:color w:val="000000"/>
                <w:sz w:val="26"/>
                <w:szCs w:val="26"/>
              </w:rPr>
            </w:pPr>
            <w:r w:rsidRPr="00620C09">
              <w:rPr>
                <w:rFonts w:ascii="Times New Roman1" w:hAnsi="Times New Roman1"/>
                <w:b/>
                <w:bCs/>
                <w:color w:val="000000"/>
                <w:sz w:val="26"/>
                <w:szCs w:val="26"/>
              </w:rPr>
              <w:t>Actual effort value (E)</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E = 10/6 x AUCP</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34.31475</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 </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66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IV</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rPr>
                <w:rFonts w:ascii="Times New Roman1" w:hAnsi="Times New Roman1"/>
                <w:b/>
                <w:bCs/>
                <w:color w:val="000000"/>
                <w:sz w:val="26"/>
                <w:szCs w:val="26"/>
              </w:rPr>
            </w:pPr>
            <w:r w:rsidRPr="00620C09">
              <w:rPr>
                <w:rFonts w:ascii="Times New Roman1" w:hAnsi="Times New Roman1"/>
                <w:b/>
                <w:bCs/>
                <w:color w:val="000000"/>
                <w:sz w:val="26"/>
                <w:szCs w:val="26"/>
              </w:rPr>
              <w:t>Average wage (H)</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H: people/hour</w:t>
            </w:r>
          </w:p>
        </w:tc>
        <w:tc>
          <w:tcPr>
            <w:tcW w:w="19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73,220.94</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vnd</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5" w:type="dxa"/>
          <w:trHeight w:val="330"/>
          <w:jc w:val="center"/>
        </w:trPr>
        <w:tc>
          <w:tcPr>
            <w:tcW w:w="780" w:type="dxa"/>
            <w:gridSpan w:val="2"/>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V</w:t>
            </w:r>
          </w:p>
        </w:tc>
        <w:tc>
          <w:tcPr>
            <w:tcW w:w="35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b/>
                <w:bCs/>
                <w:color w:val="000000"/>
                <w:sz w:val="26"/>
                <w:szCs w:val="26"/>
              </w:rPr>
            </w:pPr>
            <w:r w:rsidRPr="00620C09">
              <w:rPr>
                <w:rFonts w:ascii="Times New Roman1" w:hAnsi="Times New Roman1"/>
                <w:b/>
                <w:bCs/>
                <w:color w:val="000000"/>
                <w:sz w:val="26"/>
                <w:szCs w:val="26"/>
              </w:rPr>
              <w:t>Internal Software Value (G)</w:t>
            </w:r>
          </w:p>
        </w:tc>
        <w:tc>
          <w:tcPr>
            <w:tcW w:w="282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G = 1,4 x E x P x H</w:t>
            </w:r>
          </w:p>
        </w:tc>
        <w:tc>
          <w:tcPr>
            <w:tcW w:w="1940" w:type="dxa"/>
            <w:gridSpan w:val="4"/>
            <w:tcBorders>
              <w:top w:val="nil"/>
              <w:left w:val="nil"/>
              <w:bottom w:val="single" w:sz="8" w:space="0" w:color="000000"/>
              <w:right w:val="single" w:sz="8" w:space="0" w:color="000000"/>
            </w:tcBorders>
            <w:shd w:val="clear" w:color="auto" w:fill="auto"/>
            <w:noWrap/>
            <w:vAlign w:val="center"/>
            <w:hideMark/>
          </w:tcPr>
          <w:p w:rsidR="00620C09" w:rsidRPr="00620C09" w:rsidRDefault="00620C09" w:rsidP="00FA7D34">
            <w:pPr>
              <w:spacing w:line="240" w:lineRule="auto"/>
              <w:jc w:val="right"/>
              <w:rPr>
                <w:rFonts w:ascii="Times New Roman1" w:hAnsi="Times New Roman1"/>
                <w:color w:val="000000"/>
                <w:sz w:val="26"/>
                <w:szCs w:val="26"/>
              </w:rPr>
            </w:pPr>
            <w:r w:rsidRPr="00620C09">
              <w:rPr>
                <w:rFonts w:ascii="Times New Roman1" w:hAnsi="Times New Roman1"/>
                <w:color w:val="000000"/>
                <w:sz w:val="26"/>
                <w:szCs w:val="26"/>
              </w:rPr>
              <w:t>70,351,631.02</w:t>
            </w:r>
          </w:p>
        </w:tc>
        <w:tc>
          <w:tcPr>
            <w:tcW w:w="98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vnd</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525" w:type="dxa"/>
          <w:trHeight w:val="330"/>
          <w:jc w:val="center"/>
        </w:trPr>
        <w:tc>
          <w:tcPr>
            <w:tcW w:w="9920" w:type="dxa"/>
            <w:gridSpan w:val="16"/>
            <w:tcBorders>
              <w:top w:val="nil"/>
              <w:left w:val="nil"/>
              <w:bottom w:val="nil"/>
              <w:right w:val="nil"/>
            </w:tcBorders>
            <w:shd w:val="clear" w:color="auto" w:fill="auto"/>
            <w:noWrap/>
            <w:vAlign w:val="bottom"/>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Table software cost synthesis</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525" w:type="dxa"/>
          <w:trHeight w:val="330"/>
          <w:jc w:val="center"/>
        </w:trPr>
        <w:tc>
          <w:tcPr>
            <w:tcW w:w="1780" w:type="dxa"/>
            <w:gridSpan w:val="3"/>
            <w:tcBorders>
              <w:top w:val="nil"/>
              <w:left w:val="nil"/>
              <w:bottom w:val="nil"/>
              <w:right w:val="nil"/>
            </w:tcBorders>
            <w:shd w:val="clear" w:color="auto" w:fill="auto"/>
            <w:noWrap/>
            <w:vAlign w:val="bottom"/>
            <w:hideMark/>
          </w:tcPr>
          <w:p w:rsidR="00620C09" w:rsidRPr="00620C09" w:rsidRDefault="00620C09" w:rsidP="00FA7D34">
            <w:pPr>
              <w:spacing w:line="240" w:lineRule="auto"/>
              <w:jc w:val="center"/>
              <w:rPr>
                <w:rFonts w:ascii="Times New Roman1" w:hAnsi="Times New Roman1"/>
                <w:b/>
                <w:bCs/>
                <w:color w:val="000000"/>
                <w:sz w:val="26"/>
                <w:szCs w:val="26"/>
              </w:rPr>
            </w:pPr>
          </w:p>
        </w:tc>
        <w:tc>
          <w:tcPr>
            <w:tcW w:w="3340" w:type="dxa"/>
            <w:gridSpan w:val="4"/>
            <w:tcBorders>
              <w:top w:val="nil"/>
              <w:left w:val="nil"/>
              <w:bottom w:val="nil"/>
              <w:right w:val="nil"/>
            </w:tcBorders>
            <w:shd w:val="clear" w:color="auto" w:fill="auto"/>
            <w:noWrap/>
            <w:vAlign w:val="bottom"/>
            <w:hideMark/>
          </w:tcPr>
          <w:p w:rsidR="00620C09" w:rsidRPr="00620C09" w:rsidRDefault="00620C09" w:rsidP="00FA7D34">
            <w:pPr>
              <w:spacing w:line="240" w:lineRule="auto"/>
              <w:rPr>
                <w:rFonts w:ascii="Times New Roman" w:hAnsi="Times New Roman"/>
                <w:sz w:val="20"/>
              </w:rPr>
            </w:pPr>
          </w:p>
        </w:tc>
        <w:tc>
          <w:tcPr>
            <w:tcW w:w="2080" w:type="dxa"/>
            <w:gridSpan w:val="4"/>
            <w:tcBorders>
              <w:top w:val="nil"/>
              <w:left w:val="nil"/>
              <w:bottom w:val="nil"/>
              <w:right w:val="nil"/>
            </w:tcBorders>
            <w:shd w:val="clear" w:color="auto" w:fill="auto"/>
            <w:noWrap/>
            <w:vAlign w:val="bottom"/>
            <w:hideMark/>
          </w:tcPr>
          <w:p w:rsidR="00620C09" w:rsidRPr="00620C09" w:rsidRDefault="00620C09" w:rsidP="00FA7D34">
            <w:pPr>
              <w:spacing w:line="240" w:lineRule="auto"/>
              <w:rPr>
                <w:rFonts w:ascii="Times New Roman" w:hAnsi="Times New Roman"/>
                <w:sz w:val="20"/>
              </w:rPr>
            </w:pPr>
          </w:p>
        </w:tc>
        <w:tc>
          <w:tcPr>
            <w:tcW w:w="1780" w:type="dxa"/>
            <w:gridSpan w:val="2"/>
            <w:tcBorders>
              <w:top w:val="nil"/>
              <w:left w:val="nil"/>
              <w:bottom w:val="nil"/>
              <w:right w:val="nil"/>
            </w:tcBorders>
            <w:shd w:val="clear" w:color="auto" w:fill="auto"/>
            <w:noWrap/>
            <w:vAlign w:val="bottom"/>
            <w:hideMark/>
          </w:tcPr>
          <w:p w:rsidR="00620C09" w:rsidRPr="00620C09" w:rsidRDefault="00620C09" w:rsidP="00FA7D34">
            <w:pPr>
              <w:spacing w:line="240" w:lineRule="auto"/>
              <w:rPr>
                <w:rFonts w:ascii="Times New Roman" w:hAnsi="Times New Roman"/>
                <w:sz w:val="20"/>
              </w:rPr>
            </w:pPr>
          </w:p>
        </w:tc>
        <w:tc>
          <w:tcPr>
            <w:tcW w:w="940" w:type="dxa"/>
            <w:gridSpan w:val="3"/>
            <w:tcBorders>
              <w:top w:val="nil"/>
              <w:left w:val="nil"/>
              <w:bottom w:val="nil"/>
              <w:right w:val="nil"/>
            </w:tcBorders>
            <w:shd w:val="clear" w:color="auto" w:fill="auto"/>
            <w:noWrap/>
            <w:vAlign w:val="bottom"/>
            <w:hideMark/>
          </w:tcPr>
          <w:p w:rsidR="00620C09" w:rsidRPr="00620C09" w:rsidRDefault="00620C09" w:rsidP="00FA7D34">
            <w:pPr>
              <w:spacing w:line="240" w:lineRule="auto"/>
              <w:rPr>
                <w:rFonts w:ascii="Times New Roman" w:hAnsi="Times New Roman"/>
                <w:sz w:val="20"/>
              </w:rPr>
            </w:pP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525" w:type="dxa"/>
          <w:trHeight w:val="660"/>
          <w:jc w:val="center"/>
        </w:trPr>
        <w:tc>
          <w:tcPr>
            <w:tcW w:w="1780" w:type="dxa"/>
            <w:gridSpan w:val="3"/>
            <w:tcBorders>
              <w:top w:val="nil"/>
              <w:left w:val="single" w:sz="8" w:space="0" w:color="000000"/>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Number</w:t>
            </w:r>
          </w:p>
        </w:tc>
        <w:tc>
          <w:tcPr>
            <w:tcW w:w="3340" w:type="dxa"/>
            <w:gridSpan w:val="4"/>
            <w:tcBorders>
              <w:top w:val="nil"/>
              <w:left w:val="nil"/>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rPr>
                <w:rFonts w:ascii="Times New Roman1" w:hAnsi="Times New Roman1"/>
                <w:b/>
                <w:bCs/>
                <w:color w:val="000000"/>
                <w:sz w:val="26"/>
                <w:szCs w:val="26"/>
              </w:rPr>
            </w:pPr>
            <w:r w:rsidRPr="00620C09">
              <w:rPr>
                <w:rFonts w:ascii="Times New Roman1" w:hAnsi="Times New Roman1"/>
                <w:b/>
                <w:bCs/>
                <w:color w:val="000000"/>
                <w:sz w:val="26"/>
                <w:szCs w:val="26"/>
              </w:rPr>
              <w:t>Expense item</w:t>
            </w:r>
          </w:p>
        </w:tc>
        <w:tc>
          <w:tcPr>
            <w:tcW w:w="2080" w:type="dxa"/>
            <w:gridSpan w:val="4"/>
            <w:tcBorders>
              <w:top w:val="nil"/>
              <w:left w:val="nil"/>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Calculation</w:t>
            </w:r>
          </w:p>
        </w:tc>
        <w:tc>
          <w:tcPr>
            <w:tcW w:w="1780" w:type="dxa"/>
            <w:gridSpan w:val="2"/>
            <w:tcBorders>
              <w:top w:val="nil"/>
              <w:left w:val="nil"/>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Value</w:t>
            </w:r>
          </w:p>
        </w:tc>
        <w:tc>
          <w:tcPr>
            <w:tcW w:w="940" w:type="dxa"/>
            <w:gridSpan w:val="3"/>
            <w:tcBorders>
              <w:top w:val="nil"/>
              <w:left w:val="nil"/>
              <w:bottom w:val="single" w:sz="8" w:space="0" w:color="000000"/>
              <w:right w:val="single" w:sz="8" w:space="0" w:color="000000"/>
            </w:tcBorders>
            <w:shd w:val="clear" w:color="auto" w:fill="FFC000"/>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Symbol</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525" w:type="dxa"/>
          <w:trHeight w:val="330"/>
          <w:jc w:val="center"/>
        </w:trPr>
        <w:tc>
          <w:tcPr>
            <w:tcW w:w="1780" w:type="dxa"/>
            <w:gridSpan w:val="3"/>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1</w:t>
            </w:r>
          </w:p>
        </w:tc>
        <w:tc>
          <w:tcPr>
            <w:tcW w:w="33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Software Value</w:t>
            </w:r>
          </w:p>
        </w:tc>
        <w:tc>
          <w:tcPr>
            <w:tcW w:w="208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1,4 x E x P x H</w:t>
            </w:r>
          </w:p>
        </w:tc>
        <w:tc>
          <w:tcPr>
            <w:tcW w:w="1780" w:type="dxa"/>
            <w:gridSpan w:val="2"/>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70,351,631.02</w:t>
            </w:r>
          </w:p>
        </w:tc>
        <w:tc>
          <w:tcPr>
            <w:tcW w:w="94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G</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525" w:type="dxa"/>
          <w:trHeight w:val="330"/>
          <w:jc w:val="center"/>
        </w:trPr>
        <w:tc>
          <w:tcPr>
            <w:tcW w:w="1780" w:type="dxa"/>
            <w:gridSpan w:val="3"/>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2</w:t>
            </w:r>
          </w:p>
        </w:tc>
        <w:tc>
          <w:tcPr>
            <w:tcW w:w="33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General expenses</w:t>
            </w:r>
          </w:p>
        </w:tc>
        <w:tc>
          <w:tcPr>
            <w:tcW w:w="208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G x tỷ lệ</w:t>
            </w:r>
          </w:p>
        </w:tc>
        <w:tc>
          <w:tcPr>
            <w:tcW w:w="1780" w:type="dxa"/>
            <w:gridSpan w:val="2"/>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45,728,560.17</w:t>
            </w:r>
          </w:p>
        </w:tc>
        <w:tc>
          <w:tcPr>
            <w:tcW w:w="94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C</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525" w:type="dxa"/>
          <w:trHeight w:val="330"/>
          <w:jc w:val="center"/>
        </w:trPr>
        <w:tc>
          <w:tcPr>
            <w:tcW w:w="1780" w:type="dxa"/>
            <w:gridSpan w:val="3"/>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3</w:t>
            </w:r>
          </w:p>
        </w:tc>
        <w:tc>
          <w:tcPr>
            <w:tcW w:w="33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Income taxable Pre-calculated</w:t>
            </w:r>
          </w:p>
        </w:tc>
        <w:tc>
          <w:tcPr>
            <w:tcW w:w="208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(G+C) x tỷ lệ</w:t>
            </w:r>
          </w:p>
        </w:tc>
        <w:tc>
          <w:tcPr>
            <w:tcW w:w="1780" w:type="dxa"/>
            <w:gridSpan w:val="2"/>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6,964,811.47</w:t>
            </w:r>
          </w:p>
        </w:tc>
        <w:tc>
          <w:tcPr>
            <w:tcW w:w="94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TL</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525" w:type="dxa"/>
          <w:trHeight w:val="405"/>
          <w:jc w:val="center"/>
        </w:trPr>
        <w:tc>
          <w:tcPr>
            <w:tcW w:w="1780" w:type="dxa"/>
            <w:gridSpan w:val="3"/>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4</w:t>
            </w:r>
          </w:p>
        </w:tc>
        <w:tc>
          <w:tcPr>
            <w:tcW w:w="33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Software costs</w:t>
            </w:r>
          </w:p>
        </w:tc>
        <w:tc>
          <w:tcPr>
            <w:tcW w:w="208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G + C + TL</w:t>
            </w:r>
          </w:p>
        </w:tc>
        <w:tc>
          <w:tcPr>
            <w:tcW w:w="1780" w:type="dxa"/>
            <w:gridSpan w:val="2"/>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123,045,002.66</w:t>
            </w:r>
          </w:p>
        </w:tc>
        <w:tc>
          <w:tcPr>
            <w:tcW w:w="94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G</w:t>
            </w:r>
            <w:r w:rsidRPr="00620C09">
              <w:rPr>
                <w:rFonts w:ascii="Times New Roman2" w:hAnsi="Times New Roman2"/>
                <w:color w:val="000000"/>
                <w:sz w:val="28"/>
                <w:szCs w:val="28"/>
                <w:vertAlign w:val="subscript"/>
              </w:rPr>
              <w:t>PM</w:t>
            </w:r>
          </w:p>
        </w:tc>
      </w:tr>
      <w:tr w:rsidR="00620C09" w:rsidRPr="00620C09" w:rsidTr="00F80B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525" w:type="dxa"/>
          <w:trHeight w:val="405"/>
          <w:jc w:val="center"/>
        </w:trPr>
        <w:tc>
          <w:tcPr>
            <w:tcW w:w="1780" w:type="dxa"/>
            <w:gridSpan w:val="3"/>
            <w:tcBorders>
              <w:top w:val="nil"/>
              <w:left w:val="single" w:sz="8" w:space="0" w:color="000000"/>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 </w:t>
            </w:r>
          </w:p>
        </w:tc>
        <w:tc>
          <w:tcPr>
            <w:tcW w:w="334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b/>
                <w:bCs/>
                <w:color w:val="000000"/>
                <w:sz w:val="26"/>
                <w:szCs w:val="26"/>
              </w:rPr>
            </w:pPr>
            <w:r w:rsidRPr="00620C09">
              <w:rPr>
                <w:rFonts w:ascii="Times New Roman1" w:hAnsi="Times New Roman1"/>
                <w:b/>
                <w:bCs/>
                <w:color w:val="000000"/>
                <w:sz w:val="26"/>
                <w:szCs w:val="26"/>
              </w:rPr>
              <w:t>Total</w:t>
            </w:r>
          </w:p>
        </w:tc>
        <w:tc>
          <w:tcPr>
            <w:tcW w:w="2080" w:type="dxa"/>
            <w:gridSpan w:val="4"/>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G</w:t>
            </w:r>
            <w:r w:rsidRPr="00620C09">
              <w:rPr>
                <w:rFonts w:ascii="Times New Roman2" w:hAnsi="Times New Roman2"/>
                <w:color w:val="000000"/>
                <w:sz w:val="28"/>
                <w:szCs w:val="28"/>
                <w:vertAlign w:val="subscript"/>
              </w:rPr>
              <w:t>PM</w:t>
            </w:r>
          </w:p>
        </w:tc>
        <w:tc>
          <w:tcPr>
            <w:tcW w:w="1780" w:type="dxa"/>
            <w:gridSpan w:val="2"/>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both"/>
              <w:rPr>
                <w:rFonts w:ascii="Times New Roman1" w:hAnsi="Times New Roman1"/>
                <w:color w:val="000000"/>
                <w:sz w:val="26"/>
                <w:szCs w:val="26"/>
              </w:rPr>
            </w:pPr>
            <w:r w:rsidRPr="00620C09">
              <w:rPr>
                <w:rFonts w:ascii="Times New Roman1" w:hAnsi="Times New Roman1"/>
                <w:color w:val="000000"/>
                <w:sz w:val="26"/>
                <w:szCs w:val="26"/>
              </w:rPr>
              <w:t>123,045,003</w:t>
            </w:r>
          </w:p>
        </w:tc>
        <w:tc>
          <w:tcPr>
            <w:tcW w:w="940" w:type="dxa"/>
            <w:gridSpan w:val="3"/>
            <w:tcBorders>
              <w:top w:val="nil"/>
              <w:left w:val="nil"/>
              <w:bottom w:val="single" w:sz="8" w:space="0" w:color="000000"/>
              <w:right w:val="single" w:sz="8" w:space="0" w:color="000000"/>
            </w:tcBorders>
            <w:shd w:val="clear" w:color="auto" w:fill="auto"/>
            <w:vAlign w:val="center"/>
            <w:hideMark/>
          </w:tcPr>
          <w:p w:rsidR="00620C09" w:rsidRPr="00620C09" w:rsidRDefault="00620C09" w:rsidP="00FA7D34">
            <w:pPr>
              <w:spacing w:line="240" w:lineRule="auto"/>
              <w:jc w:val="center"/>
              <w:rPr>
                <w:rFonts w:ascii="Times New Roman1" w:hAnsi="Times New Roman1"/>
                <w:color w:val="000000"/>
                <w:sz w:val="26"/>
                <w:szCs w:val="26"/>
              </w:rPr>
            </w:pPr>
            <w:r w:rsidRPr="00620C09">
              <w:rPr>
                <w:rFonts w:ascii="Times New Roman1" w:hAnsi="Times New Roman1"/>
                <w:color w:val="000000"/>
                <w:sz w:val="26"/>
                <w:szCs w:val="26"/>
              </w:rPr>
              <w:t> </w:t>
            </w:r>
          </w:p>
        </w:tc>
      </w:tr>
    </w:tbl>
    <w:p w:rsidR="000838FD" w:rsidRDefault="000838FD" w:rsidP="00FA7D34">
      <w:pPr>
        <w:spacing w:line="240" w:lineRule="auto"/>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340"/>
        <w:gridCol w:w="1340"/>
        <w:gridCol w:w="1340"/>
        <w:gridCol w:w="1340"/>
        <w:gridCol w:w="1340"/>
        <w:gridCol w:w="1340"/>
      </w:tblGrid>
      <w:tr w:rsidR="000838FD" w:rsidRPr="000838FD" w:rsidTr="00FD1496">
        <w:trPr>
          <w:trHeight w:val="510"/>
        </w:trPr>
        <w:tc>
          <w:tcPr>
            <w:tcW w:w="1638"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Cash Flow description</w:t>
            </w:r>
          </w:p>
        </w:tc>
        <w:tc>
          <w:tcPr>
            <w:tcW w:w="134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0</w:t>
            </w:r>
          </w:p>
        </w:tc>
        <w:tc>
          <w:tcPr>
            <w:tcW w:w="134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1</w:t>
            </w:r>
          </w:p>
        </w:tc>
        <w:tc>
          <w:tcPr>
            <w:tcW w:w="134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2</w:t>
            </w:r>
          </w:p>
        </w:tc>
        <w:tc>
          <w:tcPr>
            <w:tcW w:w="134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3</w:t>
            </w:r>
          </w:p>
        </w:tc>
        <w:tc>
          <w:tcPr>
            <w:tcW w:w="134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4</w:t>
            </w:r>
          </w:p>
        </w:tc>
        <w:tc>
          <w:tcPr>
            <w:tcW w:w="134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5</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Development cost:</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($123,045,003)</w:t>
            </w:r>
          </w:p>
        </w:tc>
        <w:tc>
          <w:tcPr>
            <w:tcW w:w="1340" w:type="dxa"/>
            <w:shd w:val="clear" w:color="auto" w:fill="FFFFFF"/>
            <w:noWrap/>
            <w:vAlign w:val="bottom"/>
            <w:hideMark/>
          </w:tcPr>
          <w:p w:rsidR="000838FD" w:rsidRPr="002A7FE3" w:rsidRDefault="000838FD" w:rsidP="00FA7D34">
            <w:pPr>
              <w:spacing w:line="240" w:lineRule="auto"/>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 </w:t>
            </w:r>
          </w:p>
        </w:tc>
        <w:tc>
          <w:tcPr>
            <w:tcW w:w="1340" w:type="dxa"/>
            <w:shd w:val="clear" w:color="auto" w:fill="FFFFFF"/>
            <w:noWrap/>
            <w:vAlign w:val="bottom"/>
            <w:hideMark/>
          </w:tcPr>
          <w:p w:rsidR="000838FD" w:rsidRPr="002A7FE3" w:rsidRDefault="000838FD" w:rsidP="00FA7D34">
            <w:pPr>
              <w:spacing w:line="240" w:lineRule="auto"/>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 </w:t>
            </w:r>
          </w:p>
        </w:tc>
        <w:tc>
          <w:tcPr>
            <w:tcW w:w="1340" w:type="dxa"/>
            <w:shd w:val="clear" w:color="auto" w:fill="FFFFFF"/>
            <w:noWrap/>
            <w:vAlign w:val="bottom"/>
            <w:hideMark/>
          </w:tcPr>
          <w:p w:rsidR="000838FD" w:rsidRPr="002A7FE3" w:rsidRDefault="000838FD" w:rsidP="00FA7D34">
            <w:pPr>
              <w:spacing w:line="240" w:lineRule="auto"/>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 </w:t>
            </w:r>
          </w:p>
        </w:tc>
        <w:tc>
          <w:tcPr>
            <w:tcW w:w="1340" w:type="dxa"/>
            <w:shd w:val="clear" w:color="auto" w:fill="FFFFFF"/>
            <w:noWrap/>
            <w:vAlign w:val="bottom"/>
            <w:hideMark/>
          </w:tcPr>
          <w:p w:rsidR="000838FD" w:rsidRPr="002A7FE3" w:rsidRDefault="000838FD" w:rsidP="00FA7D34">
            <w:pPr>
              <w:spacing w:line="240" w:lineRule="auto"/>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 </w:t>
            </w:r>
          </w:p>
        </w:tc>
        <w:tc>
          <w:tcPr>
            <w:tcW w:w="1340" w:type="dxa"/>
            <w:shd w:val="clear" w:color="auto" w:fill="FFFFFF"/>
            <w:noWrap/>
            <w:vAlign w:val="bottom"/>
            <w:hideMark/>
          </w:tcPr>
          <w:p w:rsidR="000838FD" w:rsidRPr="002A7FE3" w:rsidRDefault="000838FD" w:rsidP="00FA7D34">
            <w:pPr>
              <w:spacing w:line="240" w:lineRule="auto"/>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 </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Operation &amp; maintenance</w:t>
            </w:r>
            <w:r w:rsidRPr="00FD1496">
              <w:rPr>
                <w:rFonts w:ascii="Times New Roman1" w:hAnsi="Times New Roman1"/>
                <w:b/>
                <w:bCs/>
                <w:color w:val="0D0D0D" w:themeColor="text1" w:themeTint="F2"/>
                <w:sz w:val="18"/>
                <w:szCs w:val="18"/>
              </w:rPr>
              <w:br/>
              <w:t>Cost:</w:t>
            </w:r>
          </w:p>
        </w:tc>
        <w:tc>
          <w:tcPr>
            <w:tcW w:w="1340" w:type="dxa"/>
            <w:shd w:val="clear" w:color="auto" w:fill="FFFFFF"/>
            <w:noWrap/>
            <w:vAlign w:val="bottom"/>
            <w:hideMark/>
          </w:tcPr>
          <w:p w:rsidR="000838FD" w:rsidRPr="002A7FE3" w:rsidRDefault="000838FD" w:rsidP="00FA7D34">
            <w:pPr>
              <w:spacing w:line="240" w:lineRule="auto"/>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 </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($)400000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($)450000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($)500000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($)550000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($)600000</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Discount factors for 12%:</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0.893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0.797</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0.712</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0.636</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0.567</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Time-adjusted Costs</w:t>
            </w:r>
            <w:r w:rsidRPr="00FD1496">
              <w:rPr>
                <w:rFonts w:ascii="Times New Roman1" w:hAnsi="Times New Roman1"/>
                <w:b/>
                <w:bCs/>
                <w:color w:val="0D0D0D" w:themeColor="text1" w:themeTint="F2"/>
                <w:sz w:val="18"/>
                <w:szCs w:val="18"/>
              </w:rPr>
              <w:br/>
              <w:t>(adjusted to present):</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($123,045,003)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($357,200)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($358,650)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($356,000)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($349,800)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($340,200)</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lastRenderedPageBreak/>
              <w:t>Cumulative time-</w:t>
            </w:r>
            <w:r w:rsidRPr="00FD1496">
              <w:rPr>
                <w:rFonts w:ascii="Times New Roman1" w:hAnsi="Times New Roman1"/>
                <w:b/>
                <w:bCs/>
                <w:color w:val="0D0D0D" w:themeColor="text1" w:themeTint="F2"/>
                <w:sz w:val="18"/>
                <w:szCs w:val="18"/>
              </w:rPr>
              <w:br/>
              <w:t>Adjusted cost over</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($123,045,003)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($123,402,203)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($123,760,853)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($124,116,853)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($124,466,653)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($124,806,853)</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Benefils derived from</w:t>
            </w:r>
            <w:r w:rsidRPr="00FD1496">
              <w:rPr>
                <w:rFonts w:ascii="Times New Roman1" w:hAnsi="Times New Roman1"/>
                <w:b/>
                <w:bCs/>
                <w:color w:val="0D0D0D" w:themeColor="text1" w:themeTint="F2"/>
                <w:sz w:val="18"/>
                <w:szCs w:val="18"/>
              </w:rPr>
              <w:br/>
              <w:t>Operation of new</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$25,000,000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$30,000,000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$35,000,000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$40,000,000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$45,000,000</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Discount factors for 12%:</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$0.89</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$0.80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$0.71</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$0.64</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$0.57</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Time-adjusted Benefils</w:t>
            </w:r>
            <w:r w:rsidRPr="00FD1496">
              <w:rPr>
                <w:rFonts w:ascii="Times New Roman1" w:hAnsi="Times New Roman1"/>
                <w:b/>
                <w:bCs/>
                <w:color w:val="0D0D0D" w:themeColor="text1" w:themeTint="F2"/>
                <w:sz w:val="18"/>
                <w:szCs w:val="18"/>
              </w:rPr>
              <w:br/>
              <w:t>(current of present)</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$22,325,000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$23,910,000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$24,920,000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$25,440,000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$25,515,000</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Cumulative time-</w:t>
            </w:r>
            <w:r w:rsidRPr="00FD1496">
              <w:rPr>
                <w:rFonts w:ascii="Times New Roman1" w:hAnsi="Times New Roman1"/>
                <w:b/>
                <w:bCs/>
                <w:color w:val="0D0D0D" w:themeColor="text1" w:themeTint="F2"/>
                <w:sz w:val="18"/>
                <w:szCs w:val="18"/>
              </w:rPr>
              <w:br/>
              <w:t>Adjusted bennefits over</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$22,325,000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$46,235,000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$71,155,000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$96,595,000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$122,110,000</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0</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4</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5</w:t>
            </w:r>
          </w:p>
        </w:tc>
      </w:tr>
      <w:tr w:rsidR="000838FD" w:rsidRPr="000838FD" w:rsidTr="00FD1496">
        <w:trPr>
          <w:trHeight w:val="525"/>
        </w:trPr>
        <w:tc>
          <w:tcPr>
            <w:tcW w:w="1638" w:type="dxa"/>
            <w:shd w:val="clear" w:color="auto" w:fill="FBE4D5" w:themeFill="accent2" w:themeFillTint="33"/>
            <w:noWrap/>
            <w:vAlign w:val="bottom"/>
            <w:hideMark/>
          </w:tcPr>
          <w:p w:rsidR="000838FD" w:rsidRPr="00FD1496" w:rsidRDefault="000838FD" w:rsidP="00FA7D34">
            <w:pPr>
              <w:spacing w:line="240" w:lineRule="auto"/>
              <w:ind w:firstLineChars="200" w:firstLine="361"/>
              <w:jc w:val="center"/>
              <w:rPr>
                <w:rFonts w:ascii="Times New Roman1" w:hAnsi="Times New Roman1"/>
                <w:b/>
                <w:bCs/>
                <w:color w:val="0D0D0D" w:themeColor="text1" w:themeTint="F2"/>
                <w:sz w:val="18"/>
                <w:szCs w:val="18"/>
              </w:rPr>
            </w:pPr>
            <w:r w:rsidRPr="00FD1496">
              <w:rPr>
                <w:rFonts w:ascii="Times New Roman1" w:hAnsi="Times New Roman1"/>
                <w:b/>
                <w:bCs/>
                <w:color w:val="0D0D0D" w:themeColor="text1" w:themeTint="F2"/>
                <w:sz w:val="18"/>
                <w:szCs w:val="18"/>
              </w:rPr>
              <w:t>Cumulative lifetime time-</w:t>
            </w:r>
            <w:r w:rsidRPr="00FD1496">
              <w:rPr>
                <w:rFonts w:ascii="Times New Roman1" w:hAnsi="Times New Roman1"/>
                <w:b/>
                <w:bCs/>
                <w:color w:val="0D0D0D" w:themeColor="text1" w:themeTint="F2"/>
                <w:sz w:val="18"/>
                <w:szCs w:val="18"/>
              </w:rPr>
              <w:br/>
              <w:t>adjusted costs+</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($123,045,003)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($101,077,203)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($77,525,853)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($52,961,853)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($27,871,653)</w:t>
            </w:r>
          </w:p>
        </w:tc>
        <w:tc>
          <w:tcPr>
            <w:tcW w:w="1340" w:type="dxa"/>
            <w:shd w:val="clear" w:color="auto" w:fill="FFFFFF"/>
            <w:noWrap/>
            <w:vAlign w:val="bottom"/>
            <w:hideMark/>
          </w:tcPr>
          <w:p w:rsidR="000838FD" w:rsidRPr="002A7FE3" w:rsidRDefault="000838FD" w:rsidP="00FA7D34">
            <w:pPr>
              <w:spacing w:line="240" w:lineRule="auto"/>
              <w:jc w:val="right"/>
              <w:rPr>
                <w:rFonts w:ascii="Times New Roman1" w:hAnsi="Times New Roman1"/>
                <w:color w:val="0D0D0D" w:themeColor="text1" w:themeTint="F2"/>
                <w:sz w:val="18"/>
                <w:szCs w:val="18"/>
              </w:rPr>
            </w:pPr>
            <w:r w:rsidRPr="002A7FE3">
              <w:rPr>
                <w:rFonts w:ascii="Times New Roman1" w:hAnsi="Times New Roman1"/>
                <w:color w:val="0D0D0D" w:themeColor="text1" w:themeTint="F2"/>
                <w:sz w:val="18"/>
                <w:szCs w:val="18"/>
              </w:rPr>
              <w:t>($2,696,853)</w:t>
            </w:r>
          </w:p>
        </w:tc>
      </w:tr>
    </w:tbl>
    <w:p w:rsidR="000838FD" w:rsidRDefault="000838FD" w:rsidP="00FA7D34">
      <w:pPr>
        <w:spacing w:line="240" w:lineRule="auto"/>
      </w:pPr>
    </w:p>
    <w:tbl>
      <w:tblPr>
        <w:tblW w:w="95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1552"/>
        <w:gridCol w:w="1552"/>
        <w:gridCol w:w="1552"/>
        <w:gridCol w:w="1552"/>
        <w:gridCol w:w="1552"/>
      </w:tblGrid>
      <w:tr w:rsidR="000838FD" w:rsidRPr="000838FD" w:rsidTr="00FD1496">
        <w:trPr>
          <w:trHeight w:val="510"/>
        </w:trPr>
        <w:tc>
          <w:tcPr>
            <w:tcW w:w="162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Cash Flow description</w:t>
            </w:r>
          </w:p>
        </w:tc>
        <w:tc>
          <w:tcPr>
            <w:tcW w:w="158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6</w:t>
            </w:r>
          </w:p>
        </w:tc>
        <w:tc>
          <w:tcPr>
            <w:tcW w:w="158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7</w:t>
            </w:r>
          </w:p>
        </w:tc>
        <w:tc>
          <w:tcPr>
            <w:tcW w:w="158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8</w:t>
            </w:r>
          </w:p>
        </w:tc>
        <w:tc>
          <w:tcPr>
            <w:tcW w:w="158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9</w:t>
            </w:r>
          </w:p>
        </w:tc>
        <w:tc>
          <w:tcPr>
            <w:tcW w:w="1580" w:type="dxa"/>
            <w:shd w:val="clear" w:color="auto" w:fill="FFC000"/>
            <w:noWrap/>
            <w:vAlign w:val="bottom"/>
            <w:hideMark/>
          </w:tcPr>
          <w:p w:rsidR="000838FD" w:rsidRPr="000838FD" w:rsidRDefault="000838FD" w:rsidP="00FA7D34">
            <w:pPr>
              <w:spacing w:line="240" w:lineRule="auto"/>
              <w:jc w:val="center"/>
              <w:rPr>
                <w:rFonts w:ascii="Times New Roman1" w:hAnsi="Times New Roman1"/>
                <w:b/>
                <w:bCs/>
                <w:color w:val="000000"/>
                <w:sz w:val="26"/>
                <w:szCs w:val="26"/>
              </w:rPr>
            </w:pPr>
            <w:r w:rsidRPr="000838FD">
              <w:rPr>
                <w:rFonts w:ascii="Times New Roman1" w:hAnsi="Times New Roman1"/>
                <w:b/>
                <w:bCs/>
                <w:color w:val="000000"/>
                <w:sz w:val="26"/>
                <w:szCs w:val="26"/>
              </w:rPr>
              <w:t>Year 10</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Development cost:</w:t>
            </w:r>
          </w:p>
        </w:tc>
        <w:tc>
          <w:tcPr>
            <w:tcW w:w="1580" w:type="dxa"/>
            <w:shd w:val="clear" w:color="auto" w:fill="FFFFFF"/>
            <w:noWrap/>
            <w:vAlign w:val="bottom"/>
            <w:hideMark/>
          </w:tcPr>
          <w:p w:rsidR="000838FD" w:rsidRPr="002A7FE3" w:rsidRDefault="000838FD" w:rsidP="00FA7D34">
            <w:pPr>
              <w:spacing w:line="240" w:lineRule="auto"/>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 </w:t>
            </w:r>
          </w:p>
        </w:tc>
        <w:tc>
          <w:tcPr>
            <w:tcW w:w="1580" w:type="dxa"/>
            <w:shd w:val="clear" w:color="auto" w:fill="FFFFFF"/>
            <w:noWrap/>
            <w:vAlign w:val="bottom"/>
            <w:hideMark/>
          </w:tcPr>
          <w:p w:rsidR="000838FD" w:rsidRPr="002A7FE3" w:rsidRDefault="000838FD" w:rsidP="00FA7D34">
            <w:pPr>
              <w:spacing w:line="240" w:lineRule="auto"/>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 </w:t>
            </w:r>
          </w:p>
        </w:tc>
        <w:tc>
          <w:tcPr>
            <w:tcW w:w="1580" w:type="dxa"/>
            <w:shd w:val="clear" w:color="auto" w:fill="FFFFFF"/>
            <w:noWrap/>
            <w:vAlign w:val="bottom"/>
            <w:hideMark/>
          </w:tcPr>
          <w:p w:rsidR="000838FD" w:rsidRPr="002A7FE3" w:rsidRDefault="000838FD" w:rsidP="00FA7D34">
            <w:pPr>
              <w:spacing w:line="240" w:lineRule="auto"/>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 </w:t>
            </w:r>
          </w:p>
        </w:tc>
        <w:tc>
          <w:tcPr>
            <w:tcW w:w="1580" w:type="dxa"/>
            <w:shd w:val="clear" w:color="auto" w:fill="FFFFFF"/>
            <w:noWrap/>
            <w:vAlign w:val="bottom"/>
            <w:hideMark/>
          </w:tcPr>
          <w:p w:rsidR="000838FD" w:rsidRPr="002A7FE3" w:rsidRDefault="000838FD" w:rsidP="00FA7D34">
            <w:pPr>
              <w:spacing w:line="240" w:lineRule="auto"/>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 </w:t>
            </w:r>
          </w:p>
        </w:tc>
        <w:tc>
          <w:tcPr>
            <w:tcW w:w="1580" w:type="dxa"/>
            <w:shd w:val="clear" w:color="auto" w:fill="FFFFFF"/>
            <w:noWrap/>
            <w:vAlign w:val="bottom"/>
            <w:hideMark/>
          </w:tcPr>
          <w:p w:rsidR="000838FD" w:rsidRPr="002A7FE3" w:rsidRDefault="000838FD" w:rsidP="00FA7D34">
            <w:pPr>
              <w:spacing w:line="240" w:lineRule="auto"/>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 </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Operation &amp; maintenance</w:t>
            </w:r>
            <w:r w:rsidRPr="00FD1496">
              <w:rPr>
                <w:rFonts w:ascii="Times New Roman" w:hAnsi="Times New Roman"/>
                <w:b/>
                <w:bCs/>
                <w:color w:val="0D0D0D" w:themeColor="text1" w:themeTint="F2"/>
                <w:sz w:val="22"/>
                <w:szCs w:val="22"/>
              </w:rPr>
              <w:br/>
              <w:t>Cost:</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($)650000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($)700000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($)750000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($)800000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($)850000</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Discount factors for 12%:</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0.507</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0.452</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0.404</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0.361</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0.322</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Time-adjusted Costs</w:t>
            </w:r>
            <w:r w:rsidRPr="00FD1496">
              <w:rPr>
                <w:rFonts w:ascii="Times New Roman" w:hAnsi="Times New Roman"/>
                <w:b/>
                <w:bCs/>
                <w:color w:val="0D0D0D" w:themeColor="text1" w:themeTint="F2"/>
                <w:sz w:val="22"/>
                <w:szCs w:val="22"/>
              </w:rPr>
              <w:br/>
              <w:t>(adjusted to present):</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($329,550)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($316,400)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($303,000)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($288,800)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($273,700)</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Cumulative time-</w:t>
            </w:r>
            <w:r w:rsidRPr="00FD1496">
              <w:rPr>
                <w:rFonts w:ascii="Times New Roman" w:hAnsi="Times New Roman"/>
                <w:b/>
                <w:bCs/>
                <w:color w:val="0D0D0D" w:themeColor="text1" w:themeTint="F2"/>
                <w:sz w:val="22"/>
                <w:szCs w:val="22"/>
              </w:rPr>
              <w:br/>
              <w:t>Adjusted cost over</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($125,136,403)</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($125,452,803)</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($125,755,803)</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($126,044,603)</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($126,318,303)</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Benefils derived from</w:t>
            </w:r>
            <w:r w:rsidRPr="00FD1496">
              <w:rPr>
                <w:rFonts w:ascii="Times New Roman" w:hAnsi="Times New Roman"/>
                <w:b/>
                <w:bCs/>
                <w:color w:val="0D0D0D" w:themeColor="text1" w:themeTint="F2"/>
                <w:sz w:val="22"/>
                <w:szCs w:val="22"/>
              </w:rPr>
              <w:br/>
              <w:t>Operation of new</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$50,000,000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$55,000,000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$60,000,000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$65,000,000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$70,000,000</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Discount factors for 12%:</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$0.51</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$0.45</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$0.40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$0.36</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$0.32</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Time-adjusted Benefils</w:t>
            </w:r>
            <w:r w:rsidRPr="00FD1496">
              <w:rPr>
                <w:rFonts w:ascii="Times New Roman" w:hAnsi="Times New Roman"/>
                <w:b/>
                <w:bCs/>
                <w:color w:val="0D0D0D" w:themeColor="text1" w:themeTint="F2"/>
                <w:sz w:val="22"/>
                <w:szCs w:val="22"/>
              </w:rPr>
              <w:br/>
              <w:t>(current of present)</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$25,350,000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$24,860,000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$24,240,000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$23,465,000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$22,540,000</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lastRenderedPageBreak/>
              <w:t>Cumulative time-</w:t>
            </w:r>
            <w:r w:rsidRPr="00FD1496">
              <w:rPr>
                <w:rFonts w:ascii="Times New Roman" w:hAnsi="Times New Roman"/>
                <w:b/>
                <w:bCs/>
                <w:color w:val="0D0D0D" w:themeColor="text1" w:themeTint="F2"/>
                <w:sz w:val="22"/>
                <w:szCs w:val="22"/>
              </w:rPr>
              <w:br/>
              <w:t>Adjusted bennefits over</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$147,460,000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$172,320,000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$196,560,000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$220,025,000</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$242,565,000</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 </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6</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7</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8</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9</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10</w:t>
            </w:r>
          </w:p>
        </w:tc>
      </w:tr>
      <w:tr w:rsidR="000838FD" w:rsidRPr="000838FD" w:rsidTr="00FD1496">
        <w:trPr>
          <w:trHeight w:val="525"/>
        </w:trPr>
        <w:tc>
          <w:tcPr>
            <w:tcW w:w="1620" w:type="dxa"/>
            <w:shd w:val="clear" w:color="auto" w:fill="FBE4D5" w:themeFill="accent2" w:themeFillTint="33"/>
            <w:noWrap/>
            <w:vAlign w:val="bottom"/>
            <w:hideMark/>
          </w:tcPr>
          <w:p w:rsidR="000838FD" w:rsidRPr="00FD1496" w:rsidRDefault="000838FD" w:rsidP="00FA7D34">
            <w:pPr>
              <w:spacing w:line="240" w:lineRule="auto"/>
              <w:ind w:firstLineChars="200" w:firstLine="442"/>
              <w:rPr>
                <w:rFonts w:ascii="Times New Roman" w:hAnsi="Times New Roman"/>
                <w:b/>
                <w:bCs/>
                <w:color w:val="0D0D0D" w:themeColor="text1" w:themeTint="F2"/>
                <w:sz w:val="22"/>
                <w:szCs w:val="22"/>
              </w:rPr>
            </w:pPr>
            <w:r w:rsidRPr="00FD1496">
              <w:rPr>
                <w:rFonts w:ascii="Times New Roman" w:hAnsi="Times New Roman"/>
                <w:b/>
                <w:bCs/>
                <w:color w:val="0D0D0D" w:themeColor="text1" w:themeTint="F2"/>
                <w:sz w:val="22"/>
                <w:szCs w:val="22"/>
              </w:rPr>
              <w:t>Cumulative lifetime time-</w:t>
            </w:r>
            <w:r w:rsidRPr="00FD1496">
              <w:rPr>
                <w:rFonts w:ascii="Times New Roman" w:hAnsi="Times New Roman"/>
                <w:b/>
                <w:bCs/>
                <w:color w:val="0D0D0D" w:themeColor="text1" w:themeTint="F2"/>
                <w:sz w:val="22"/>
                <w:szCs w:val="22"/>
              </w:rPr>
              <w:br/>
              <w:t>adjusted costs+</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$22,323,597</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$46,867,197</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$70,804,197</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$93,980,397</w:t>
            </w:r>
          </w:p>
        </w:tc>
        <w:tc>
          <w:tcPr>
            <w:tcW w:w="1580" w:type="dxa"/>
            <w:shd w:val="clear" w:color="auto" w:fill="FFFFFF"/>
            <w:noWrap/>
            <w:vAlign w:val="bottom"/>
            <w:hideMark/>
          </w:tcPr>
          <w:p w:rsidR="000838FD" w:rsidRPr="002A7FE3" w:rsidRDefault="000838FD" w:rsidP="00FA7D34">
            <w:pPr>
              <w:spacing w:line="240" w:lineRule="auto"/>
              <w:jc w:val="right"/>
              <w:rPr>
                <w:rFonts w:ascii="Times New Roman" w:hAnsi="Times New Roman"/>
                <w:color w:val="0D0D0D" w:themeColor="text1" w:themeTint="F2"/>
                <w:sz w:val="22"/>
                <w:szCs w:val="22"/>
              </w:rPr>
            </w:pPr>
            <w:r w:rsidRPr="002A7FE3">
              <w:rPr>
                <w:rFonts w:ascii="Times New Roman" w:hAnsi="Times New Roman"/>
                <w:color w:val="0D0D0D" w:themeColor="text1" w:themeTint="F2"/>
                <w:sz w:val="22"/>
                <w:szCs w:val="22"/>
              </w:rPr>
              <w:t>$116,246,697</w:t>
            </w:r>
          </w:p>
        </w:tc>
      </w:tr>
    </w:tbl>
    <w:p w:rsidR="00DE0724" w:rsidRPr="00DE0724" w:rsidRDefault="00DE0724" w:rsidP="00FA7D34">
      <w:pPr>
        <w:spacing w:line="240" w:lineRule="auto"/>
      </w:pPr>
    </w:p>
    <w:p w:rsidR="00405ED1" w:rsidRDefault="00405ED1" w:rsidP="00FA7D34">
      <w:pPr>
        <w:pStyle w:val="u2"/>
        <w:numPr>
          <w:ilvl w:val="0"/>
          <w:numId w:val="44"/>
        </w:numPr>
        <w:spacing w:line="240" w:lineRule="auto"/>
        <w:rPr>
          <w:color w:val="0070C0"/>
          <w:sz w:val="32"/>
        </w:rPr>
      </w:pPr>
      <w:bookmarkStart w:id="91" w:name="_Toc481304181"/>
      <w:bookmarkStart w:id="92" w:name="_Toc481304180"/>
      <w:r w:rsidRPr="001A10DD">
        <w:rPr>
          <w:color w:val="0070C0"/>
          <w:sz w:val="32"/>
        </w:rPr>
        <w:t>Q &amp; A</w:t>
      </w:r>
      <w:r>
        <w:rPr>
          <w:color w:val="0070C0"/>
          <w:sz w:val="32"/>
        </w:rPr>
        <w:t>:</w:t>
      </w:r>
      <w:bookmarkEnd w:id="91"/>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455"/>
        <w:gridCol w:w="3510"/>
        <w:gridCol w:w="1440"/>
        <w:gridCol w:w="1980"/>
      </w:tblGrid>
      <w:tr w:rsidR="00405ED1" w:rsidRPr="00790844" w:rsidTr="003C402C">
        <w:trPr>
          <w:trHeight w:val="300"/>
        </w:trPr>
        <w:tc>
          <w:tcPr>
            <w:tcW w:w="960" w:type="dxa"/>
            <w:shd w:val="clear" w:color="auto" w:fill="FFC000"/>
            <w:noWrap/>
            <w:vAlign w:val="bottom"/>
            <w:hideMark/>
          </w:tcPr>
          <w:p w:rsidR="00405ED1" w:rsidRPr="009A72FB" w:rsidRDefault="00405ED1" w:rsidP="00FA7D34">
            <w:pPr>
              <w:spacing w:line="240" w:lineRule="auto"/>
              <w:jc w:val="center"/>
              <w:rPr>
                <w:rFonts w:ascii="Times New Roman" w:hAnsi="Times New Roman"/>
                <w:color w:val="000000"/>
                <w:szCs w:val="24"/>
              </w:rPr>
            </w:pPr>
            <w:r w:rsidRPr="009A72FB">
              <w:rPr>
                <w:rFonts w:ascii="Times New Roman" w:hAnsi="Times New Roman"/>
                <w:color w:val="000000"/>
                <w:szCs w:val="24"/>
              </w:rPr>
              <w:t>STT</w:t>
            </w:r>
          </w:p>
        </w:tc>
        <w:tc>
          <w:tcPr>
            <w:tcW w:w="2455" w:type="dxa"/>
            <w:shd w:val="clear" w:color="auto" w:fill="FFC000"/>
            <w:noWrap/>
            <w:vAlign w:val="bottom"/>
            <w:hideMark/>
          </w:tcPr>
          <w:p w:rsidR="00405ED1" w:rsidRPr="009A72FB" w:rsidRDefault="00405ED1" w:rsidP="00FA7D34">
            <w:pPr>
              <w:spacing w:line="240" w:lineRule="auto"/>
              <w:jc w:val="center"/>
              <w:rPr>
                <w:rFonts w:ascii="Times New Roman" w:hAnsi="Times New Roman"/>
                <w:color w:val="000000"/>
                <w:szCs w:val="24"/>
              </w:rPr>
            </w:pPr>
            <w:r w:rsidRPr="009A72FB">
              <w:rPr>
                <w:rFonts w:ascii="Times New Roman" w:hAnsi="Times New Roman"/>
                <w:color w:val="000000"/>
                <w:szCs w:val="24"/>
              </w:rPr>
              <w:t>Câu hỏi</w:t>
            </w:r>
          </w:p>
        </w:tc>
        <w:tc>
          <w:tcPr>
            <w:tcW w:w="3510" w:type="dxa"/>
            <w:shd w:val="clear" w:color="auto" w:fill="FFC000"/>
            <w:noWrap/>
            <w:vAlign w:val="bottom"/>
            <w:hideMark/>
          </w:tcPr>
          <w:p w:rsidR="00405ED1" w:rsidRPr="009A72FB" w:rsidRDefault="00405ED1" w:rsidP="00FA7D34">
            <w:pPr>
              <w:spacing w:line="240" w:lineRule="auto"/>
              <w:jc w:val="center"/>
              <w:rPr>
                <w:rFonts w:ascii="Times New Roman" w:hAnsi="Times New Roman"/>
                <w:color w:val="000000"/>
                <w:szCs w:val="24"/>
              </w:rPr>
            </w:pPr>
            <w:r w:rsidRPr="009A72FB">
              <w:rPr>
                <w:rFonts w:ascii="Times New Roman" w:hAnsi="Times New Roman"/>
                <w:color w:val="000000"/>
                <w:szCs w:val="24"/>
              </w:rPr>
              <w:t>Cách thức trả lời</w:t>
            </w:r>
          </w:p>
        </w:tc>
        <w:tc>
          <w:tcPr>
            <w:tcW w:w="1440" w:type="dxa"/>
            <w:shd w:val="clear" w:color="auto" w:fill="FFC000"/>
            <w:noWrap/>
            <w:vAlign w:val="bottom"/>
            <w:hideMark/>
          </w:tcPr>
          <w:p w:rsidR="00405ED1" w:rsidRPr="009A72FB" w:rsidRDefault="00405ED1" w:rsidP="00FA7D34">
            <w:pPr>
              <w:spacing w:line="240" w:lineRule="auto"/>
              <w:jc w:val="center"/>
              <w:rPr>
                <w:rFonts w:ascii="Times New Roman" w:hAnsi="Times New Roman"/>
                <w:color w:val="000000"/>
                <w:szCs w:val="24"/>
              </w:rPr>
            </w:pPr>
            <w:r w:rsidRPr="009A72FB">
              <w:rPr>
                <w:rFonts w:ascii="Times New Roman" w:hAnsi="Times New Roman"/>
                <w:color w:val="000000"/>
                <w:szCs w:val="24"/>
              </w:rPr>
              <w:t>Lĩnh Vực</w:t>
            </w:r>
          </w:p>
        </w:tc>
        <w:tc>
          <w:tcPr>
            <w:tcW w:w="1980" w:type="dxa"/>
            <w:shd w:val="clear" w:color="auto" w:fill="FFC000"/>
            <w:noWrap/>
            <w:vAlign w:val="bottom"/>
            <w:hideMark/>
          </w:tcPr>
          <w:p w:rsidR="00405ED1" w:rsidRPr="009A72FB" w:rsidRDefault="00405ED1" w:rsidP="00FA7D34">
            <w:pPr>
              <w:spacing w:line="240" w:lineRule="auto"/>
              <w:jc w:val="center"/>
              <w:rPr>
                <w:rFonts w:ascii="Times New Roman" w:hAnsi="Times New Roman"/>
                <w:color w:val="000000"/>
                <w:szCs w:val="24"/>
              </w:rPr>
            </w:pPr>
            <w:r w:rsidRPr="009A72FB">
              <w:rPr>
                <w:rFonts w:ascii="Times New Roman" w:hAnsi="Times New Roman"/>
                <w:color w:val="000000"/>
                <w:szCs w:val="24"/>
              </w:rPr>
              <w:t>Người trả lời</w:t>
            </w:r>
          </w:p>
        </w:tc>
      </w:tr>
      <w:tr w:rsidR="00405ED1" w:rsidRPr="00790844" w:rsidTr="003C402C">
        <w:trPr>
          <w:trHeight w:val="1232"/>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w:t>
            </w:r>
          </w:p>
        </w:tc>
        <w:tc>
          <w:tcPr>
            <w:tcW w:w="2455" w:type="dxa"/>
            <w:shd w:val="clear" w:color="auto" w:fill="auto"/>
            <w:vAlign w:val="center"/>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 xml:space="preserve">Điều gì xảy ra khi một </w:t>
            </w:r>
            <w:r w:rsidR="00180B43">
              <w:rPr>
                <w:rFonts w:ascii="Times New Roman" w:hAnsi="Times New Roman"/>
                <w:color w:val="000000"/>
                <w:szCs w:val="24"/>
              </w:rPr>
              <w:t>thành viên điểm danh 2 lần trên cùng một thiết bị</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vào câu trả lời dạng văn bản</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 xml:space="preserve">Quản lý </w:t>
            </w:r>
            <w:r w:rsidR="007470A4">
              <w:rPr>
                <w:rFonts w:ascii="Times New Roman" w:hAnsi="Times New Roman"/>
                <w:color w:val="000000"/>
                <w:szCs w:val="24"/>
              </w:rPr>
              <w:t>điểm danh</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lý</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w:t>
            </w:r>
          </w:p>
        </w:tc>
        <w:tc>
          <w:tcPr>
            <w:tcW w:w="2455"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 xml:space="preserve">Nên tìm kiếm thiết bị theo </w:t>
            </w:r>
            <w:r w:rsidRPr="009A72FB">
              <w:rPr>
                <w:rFonts w:ascii="Times New Roman" w:hAnsi="Times New Roman"/>
                <w:color w:val="000000"/>
                <w:szCs w:val="24"/>
              </w:rPr>
              <w:br/>
              <w:t>thuộc tính nào của nó</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Tìm bằng mã thiết bị</w:t>
            </w:r>
            <w:r w:rsidRPr="009A72FB">
              <w:rPr>
                <w:rFonts w:ascii="Times New Roman" w:hAnsi="Times New Roman"/>
                <w:color w:val="000000"/>
                <w:szCs w:val="24"/>
              </w:rPr>
              <w:br/>
              <w:t>- Tên thiết bị</w:t>
            </w:r>
            <w:r w:rsidRPr="009A72FB">
              <w:rPr>
                <w:rFonts w:ascii="Times New Roman" w:hAnsi="Times New Roman"/>
                <w:color w:val="000000"/>
                <w:szCs w:val="24"/>
              </w:rPr>
              <w:br/>
              <w:t>- Tên nhà sản xuất</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thiết bị</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3</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Hiển thị danh sách thiết bị theo cách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Theo dòng</w:t>
            </w:r>
            <w:r w:rsidRPr="009A72FB">
              <w:rPr>
                <w:rFonts w:ascii="Times New Roman" w:hAnsi="Times New Roman"/>
                <w:color w:val="000000"/>
                <w:szCs w:val="24"/>
              </w:rPr>
              <w:br/>
              <w:t>- Theo cột</w:t>
            </w:r>
            <w:r w:rsidRPr="009A72FB">
              <w:rPr>
                <w:rFonts w:ascii="Times New Roman" w:hAnsi="Times New Roman"/>
                <w:color w:val="000000"/>
                <w:szCs w:val="24"/>
              </w:rPr>
              <w:br/>
              <w:t>- Theo dạng bảng</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thiết bị</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15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4</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Sắp xếp thiết bị theo cách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4 đáp án:</w:t>
            </w:r>
            <w:r w:rsidRPr="009A72FB">
              <w:rPr>
                <w:rFonts w:ascii="Times New Roman" w:hAnsi="Times New Roman"/>
                <w:color w:val="000000"/>
                <w:szCs w:val="24"/>
              </w:rPr>
              <w:br/>
              <w:t>- Theo thứ tự mã thiết bị</w:t>
            </w:r>
            <w:r w:rsidRPr="009A72FB">
              <w:rPr>
                <w:rFonts w:ascii="Times New Roman" w:hAnsi="Times New Roman"/>
                <w:color w:val="000000"/>
                <w:szCs w:val="24"/>
              </w:rPr>
              <w:br/>
              <w:t>- Tên thứ tự chữ cái tên thiết bị</w:t>
            </w:r>
            <w:r w:rsidRPr="009A72FB">
              <w:rPr>
                <w:rFonts w:ascii="Times New Roman" w:hAnsi="Times New Roman"/>
                <w:color w:val="000000"/>
                <w:szCs w:val="24"/>
              </w:rPr>
              <w:br/>
              <w:t>- Theo thứ tự thiết bị mới nhất</w:t>
            </w:r>
            <w:r w:rsidRPr="009A72FB">
              <w:rPr>
                <w:rFonts w:ascii="Times New Roman" w:hAnsi="Times New Roman"/>
                <w:color w:val="000000"/>
                <w:szCs w:val="24"/>
              </w:rPr>
              <w:br/>
              <w:t>- Theo thứ tự số lượt mượn</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thiết bị</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5</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Số lượng thiết bị tối đa được mượn là bao nhiêu</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số</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thiết bị</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6</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Cần quản lý các thông tin nào của thiết bị</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danh sánh các thông tin cần quản lý</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thiết bị</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7</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Thời hạn trả thiết bị là bao lâu</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số ngày</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thiết bị</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8</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Mỗi làn gia hạn mượn được bao nhiêu ngày và được phép gia hạn tối đa bao nhiêu lần</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vào câu trả lời dạng văn bản</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thiết bị</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lastRenderedPageBreak/>
              <w:t>10</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Khi thành viên quên mật khẩu thì sẽ giải quyết thế nào</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vào câu trả lời dạng văn bản</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người dùng</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11</w:t>
            </w:r>
          </w:p>
        </w:tc>
        <w:tc>
          <w:tcPr>
            <w:tcW w:w="2455"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 xml:space="preserve">Nên tìm kiếm thành viên theo </w:t>
            </w:r>
            <w:r w:rsidRPr="009A72FB">
              <w:rPr>
                <w:rFonts w:ascii="Times New Roman" w:hAnsi="Times New Roman"/>
                <w:color w:val="000000"/>
                <w:szCs w:val="24"/>
              </w:rPr>
              <w:br/>
              <w:t>thuộc tính nào của họ</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Tìm bằng mã thành viên</w:t>
            </w:r>
            <w:r w:rsidRPr="009A72FB">
              <w:rPr>
                <w:rFonts w:ascii="Times New Roman" w:hAnsi="Times New Roman"/>
                <w:color w:val="000000"/>
                <w:szCs w:val="24"/>
              </w:rPr>
              <w:br/>
              <w:t>- Tên thành viên</w:t>
            </w:r>
            <w:r w:rsidRPr="009A72FB">
              <w:rPr>
                <w:rFonts w:ascii="Times New Roman" w:hAnsi="Times New Roman"/>
                <w:color w:val="000000"/>
                <w:szCs w:val="24"/>
              </w:rPr>
              <w:br/>
              <w:t>- Tên nhà dự án</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người dùng</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12</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Hiển thị danh sách thành viên theo cách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Theo dòng</w:t>
            </w:r>
            <w:r w:rsidRPr="009A72FB">
              <w:rPr>
                <w:rFonts w:ascii="Times New Roman" w:hAnsi="Times New Roman"/>
                <w:color w:val="000000"/>
                <w:szCs w:val="24"/>
              </w:rPr>
              <w:br/>
              <w:t>- Theo cột</w:t>
            </w:r>
            <w:r w:rsidRPr="009A72FB">
              <w:rPr>
                <w:rFonts w:ascii="Times New Roman" w:hAnsi="Times New Roman"/>
                <w:color w:val="000000"/>
                <w:szCs w:val="24"/>
              </w:rPr>
              <w:br/>
              <w:t>- Theo dạng bảng</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người dùng</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13</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Sắp xếp danh sách thành viên theo cách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Theo thứ tự mã thành viên</w:t>
            </w:r>
            <w:r w:rsidRPr="009A72FB">
              <w:rPr>
                <w:rFonts w:ascii="Times New Roman" w:hAnsi="Times New Roman"/>
                <w:color w:val="000000"/>
                <w:szCs w:val="24"/>
              </w:rPr>
              <w:br/>
              <w:t>- Tên thứ tự chữ cái tên thành viên</w:t>
            </w:r>
            <w:r w:rsidRPr="009A72FB">
              <w:rPr>
                <w:rFonts w:ascii="Times New Roman" w:hAnsi="Times New Roman"/>
                <w:color w:val="000000"/>
                <w:szCs w:val="24"/>
              </w:rPr>
              <w:br/>
              <w:t>- Theo thứ tự thành viên mới nhất</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người dùng</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14</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Số lượng dự án tối đa thành viên có thể tham gia là bao nhiêu</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số</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thành viên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15</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Cần quản lý các thông tin nào của thành viên</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danh sánh các thông tin cần quản lý</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thành viên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16</w:t>
            </w:r>
          </w:p>
        </w:tc>
        <w:tc>
          <w:tcPr>
            <w:tcW w:w="2455"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 xml:space="preserve">Nên tìm kiếm dự án theo </w:t>
            </w:r>
            <w:r w:rsidRPr="009A72FB">
              <w:rPr>
                <w:rFonts w:ascii="Times New Roman" w:hAnsi="Times New Roman"/>
                <w:color w:val="000000"/>
                <w:szCs w:val="24"/>
              </w:rPr>
              <w:br/>
              <w:t>thuộc tính nào của nó</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Tìm bằng mã dựu án</w:t>
            </w:r>
            <w:r w:rsidRPr="009A72FB">
              <w:rPr>
                <w:rFonts w:ascii="Times New Roman" w:hAnsi="Times New Roman"/>
                <w:color w:val="000000"/>
                <w:szCs w:val="24"/>
              </w:rPr>
              <w:br/>
              <w:t>- Tên dự án</w:t>
            </w:r>
            <w:r w:rsidRPr="009A72FB">
              <w:rPr>
                <w:rFonts w:ascii="Times New Roman" w:hAnsi="Times New Roman"/>
                <w:color w:val="000000"/>
                <w:szCs w:val="24"/>
              </w:rPr>
              <w:br/>
              <w:t xml:space="preserve">- Tên chủ nhiệm dự án </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dự án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17</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Hiển thị danh sách thành viên theo cách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Theo dòng</w:t>
            </w:r>
            <w:r w:rsidRPr="009A72FB">
              <w:rPr>
                <w:rFonts w:ascii="Times New Roman" w:hAnsi="Times New Roman"/>
                <w:color w:val="000000"/>
                <w:szCs w:val="24"/>
              </w:rPr>
              <w:br/>
              <w:t>- Theo cột</w:t>
            </w:r>
            <w:r w:rsidRPr="009A72FB">
              <w:rPr>
                <w:rFonts w:ascii="Times New Roman" w:hAnsi="Times New Roman"/>
                <w:color w:val="000000"/>
                <w:szCs w:val="24"/>
              </w:rPr>
              <w:br/>
              <w:t>- Theo dạng bảng</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dự án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18</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Sắp xếp danh sách các dự án như thế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Theo thứ tự mã dự án</w:t>
            </w:r>
            <w:r w:rsidRPr="009A72FB">
              <w:rPr>
                <w:rFonts w:ascii="Times New Roman" w:hAnsi="Times New Roman"/>
                <w:color w:val="000000"/>
                <w:szCs w:val="24"/>
              </w:rPr>
              <w:br/>
              <w:t>- Tên thứ tự chữ cái tên các dự án</w:t>
            </w:r>
            <w:r w:rsidRPr="009A72FB">
              <w:rPr>
                <w:rFonts w:ascii="Times New Roman" w:hAnsi="Times New Roman"/>
                <w:color w:val="000000"/>
                <w:szCs w:val="24"/>
              </w:rPr>
              <w:br/>
              <w:t>- Theo thứ tự  dự án mới nhất</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dự án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19</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Số lượng thành viên tối đa của 1 dự án là bao nhiêu</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số</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dự án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20</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Cần quản lý các thông tin nào của dự án</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danh sánh các thông tin cần quản lý</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dự án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lastRenderedPageBreak/>
              <w:t>21</w:t>
            </w:r>
          </w:p>
        </w:tc>
        <w:tc>
          <w:tcPr>
            <w:tcW w:w="2455"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 xml:space="preserve">Nên tìm kiếm nhà sản xuất theo </w:t>
            </w:r>
            <w:r w:rsidRPr="009A72FB">
              <w:rPr>
                <w:rFonts w:ascii="Times New Roman" w:hAnsi="Times New Roman"/>
                <w:color w:val="000000"/>
                <w:szCs w:val="24"/>
              </w:rPr>
              <w:br/>
              <w:t>thuộc tính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Tìm bằng mã nhà sản xuất</w:t>
            </w:r>
            <w:r w:rsidRPr="009A72FB">
              <w:rPr>
                <w:rFonts w:ascii="Times New Roman" w:hAnsi="Times New Roman"/>
                <w:color w:val="000000"/>
                <w:szCs w:val="24"/>
              </w:rPr>
              <w:br/>
              <w:t>- Tên nhà sản xuất</w:t>
            </w:r>
            <w:r w:rsidRPr="009A72FB">
              <w:rPr>
                <w:rFonts w:ascii="Times New Roman" w:hAnsi="Times New Roman"/>
                <w:color w:val="000000"/>
                <w:szCs w:val="24"/>
              </w:rPr>
              <w:br/>
              <w:t>- Tên sản phẩm</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thông tin nhà sản xuất</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1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22</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Hiển thị danh sách nhà sản xuất theo cách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Theo dòng</w:t>
            </w:r>
            <w:r w:rsidRPr="009A72FB">
              <w:rPr>
                <w:rFonts w:ascii="Times New Roman" w:hAnsi="Times New Roman"/>
                <w:color w:val="000000"/>
                <w:szCs w:val="24"/>
              </w:rPr>
              <w:br/>
              <w:t>- Theo cột</w:t>
            </w:r>
            <w:r w:rsidRPr="009A72FB">
              <w:rPr>
                <w:rFonts w:ascii="Times New Roman" w:hAnsi="Times New Roman"/>
                <w:color w:val="000000"/>
                <w:szCs w:val="24"/>
              </w:rPr>
              <w:br/>
              <w:t>- Theo dạng bảng</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nhà sản xuất</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9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23</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Sắp xếp danh sách nhà sản xuất như thế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1 trong 3 đáp án:</w:t>
            </w:r>
            <w:r w:rsidRPr="009A72FB">
              <w:rPr>
                <w:rFonts w:ascii="Times New Roman" w:hAnsi="Times New Roman"/>
                <w:color w:val="000000"/>
                <w:szCs w:val="24"/>
              </w:rPr>
              <w:br/>
              <w:t>- Theo thứ tự nhà sản xuất</w:t>
            </w:r>
            <w:r w:rsidRPr="009A72FB">
              <w:rPr>
                <w:rFonts w:ascii="Times New Roman" w:hAnsi="Times New Roman"/>
                <w:color w:val="000000"/>
                <w:szCs w:val="24"/>
              </w:rPr>
              <w:br/>
              <w:t>- Tên thứ tự chữ cái tên nhà sản xuất</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nhà sản xuất</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 và thành viên</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24</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Cần quản lý các thông tin nào của nhà sản xuất</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danh sánh các thông tin cần quản lý</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nhà sản xuất</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25</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Phân quyền làm mấy loại tài khoản</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số lượng và liệt kê các mục</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phân quyền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26</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Trong mục cài đặt chung cho hệ thống, cần cài đặt những mục nào</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danh sách các mục cần cài đặt chung</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phân quyền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27</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Trong cài đặt phân quyền, có bao nhiều chức năng cần được phân quyền</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các chức năng cần phân quyền</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phân quyền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28</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Giải quyết trường hợp thành viên đăng ký mượn nhưng không đến nhận thiết bị</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cách giải quyết dưới dạng câu trả lời văn bản</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mượn trả</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29</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Giải quyết trường hợp thành viên đăng ký mượn nhưng không trả lại thiết bị khi hết hạn</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Điền cách giải quyết dưới dạng câu trả lời văn bản</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mượn trả</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30</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Hệ thống có giới hạn số lần đăng nhập không</w:t>
            </w:r>
          </w:p>
        </w:tc>
        <w:tc>
          <w:tcPr>
            <w:tcW w:w="351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Có hoặc không</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Quản lý đăng nhập</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21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lastRenderedPageBreak/>
              <w:t>31</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Thiết kế giao diện trang chủ gồm những mục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các mục (có thể chọn nhiều hơn 1 mục):</w:t>
            </w:r>
            <w:r w:rsidRPr="009A72FB">
              <w:rPr>
                <w:rFonts w:ascii="Times New Roman" w:hAnsi="Times New Roman"/>
                <w:color w:val="000000"/>
                <w:szCs w:val="24"/>
              </w:rPr>
              <w:br/>
              <w:t>Thành viên</w:t>
            </w:r>
            <w:r w:rsidRPr="009A72FB">
              <w:rPr>
                <w:rFonts w:ascii="Times New Roman" w:hAnsi="Times New Roman"/>
                <w:color w:val="000000"/>
                <w:szCs w:val="24"/>
              </w:rPr>
              <w:br/>
              <w:t>Thiết bị</w:t>
            </w:r>
            <w:r w:rsidRPr="009A72FB">
              <w:rPr>
                <w:rFonts w:ascii="Times New Roman" w:hAnsi="Times New Roman"/>
                <w:color w:val="000000"/>
                <w:szCs w:val="24"/>
              </w:rPr>
              <w:br/>
              <w:t>Dự án</w:t>
            </w:r>
            <w:r w:rsidRPr="009A72FB">
              <w:rPr>
                <w:rFonts w:ascii="Times New Roman" w:hAnsi="Times New Roman"/>
                <w:color w:val="000000"/>
                <w:szCs w:val="24"/>
              </w:rPr>
              <w:br/>
              <w:t>Thông báo chung</w:t>
            </w:r>
            <w:r w:rsidRPr="009A72FB">
              <w:rPr>
                <w:rFonts w:ascii="Times New Roman" w:hAnsi="Times New Roman"/>
                <w:color w:val="000000"/>
                <w:szCs w:val="24"/>
              </w:rPr>
              <w:br/>
              <w:t>LabRoom</w:t>
            </w:r>
            <w:r w:rsidRPr="009A72FB">
              <w:rPr>
                <w:rFonts w:ascii="Times New Roman" w:hAnsi="Times New Roman"/>
                <w:color w:val="000000"/>
                <w:szCs w:val="24"/>
              </w:rPr>
              <w:br/>
              <w:t>Nút tìm kiếm</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Thiết kế giao diện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33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Pr>
                <w:rFonts w:ascii="Times New Roman" w:hAnsi="Times New Roman"/>
                <w:color w:val="000000"/>
                <w:szCs w:val="24"/>
              </w:rPr>
              <w:t>32</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Thiết kế giao diện người dùng  gồm những mục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các mục (có thể chọn nhiều hơn 1 mục):</w:t>
            </w:r>
            <w:r w:rsidRPr="009A72FB">
              <w:rPr>
                <w:rFonts w:ascii="Times New Roman" w:hAnsi="Times New Roman"/>
                <w:color w:val="000000"/>
                <w:szCs w:val="24"/>
              </w:rPr>
              <w:br/>
              <w:t>Thành viên</w:t>
            </w:r>
            <w:r w:rsidRPr="009A72FB">
              <w:rPr>
                <w:rFonts w:ascii="Times New Roman" w:hAnsi="Times New Roman"/>
                <w:color w:val="000000"/>
                <w:szCs w:val="24"/>
              </w:rPr>
              <w:br/>
              <w:t>Thiết bị</w:t>
            </w:r>
            <w:r w:rsidRPr="009A72FB">
              <w:rPr>
                <w:rFonts w:ascii="Times New Roman" w:hAnsi="Times New Roman"/>
                <w:color w:val="000000"/>
                <w:szCs w:val="24"/>
              </w:rPr>
              <w:br/>
              <w:t>Dự án</w:t>
            </w:r>
            <w:r w:rsidRPr="009A72FB">
              <w:rPr>
                <w:rFonts w:ascii="Times New Roman" w:hAnsi="Times New Roman"/>
                <w:color w:val="000000"/>
                <w:szCs w:val="24"/>
              </w:rPr>
              <w:br/>
              <w:t>Thông báo chung</w:t>
            </w:r>
            <w:r w:rsidRPr="009A72FB">
              <w:rPr>
                <w:rFonts w:ascii="Times New Roman" w:hAnsi="Times New Roman"/>
                <w:color w:val="000000"/>
                <w:szCs w:val="24"/>
              </w:rPr>
              <w:br/>
              <w:t>LabRoom</w:t>
            </w:r>
            <w:r w:rsidRPr="009A72FB">
              <w:rPr>
                <w:rFonts w:ascii="Times New Roman" w:hAnsi="Times New Roman"/>
                <w:color w:val="000000"/>
                <w:szCs w:val="24"/>
              </w:rPr>
              <w:br/>
              <w:t>Nút tìm kiếm</w:t>
            </w:r>
            <w:r w:rsidRPr="009A72FB">
              <w:rPr>
                <w:rFonts w:ascii="Times New Roman" w:hAnsi="Times New Roman"/>
                <w:color w:val="000000"/>
                <w:szCs w:val="24"/>
              </w:rPr>
              <w:br/>
              <w:t>Nút Homepage</w:t>
            </w:r>
            <w:r w:rsidRPr="009A72FB">
              <w:rPr>
                <w:rFonts w:ascii="Times New Roman" w:hAnsi="Times New Roman"/>
                <w:color w:val="000000"/>
                <w:szCs w:val="24"/>
              </w:rPr>
              <w:br/>
              <w:t>Nút đăng xuất</w:t>
            </w:r>
            <w:r w:rsidRPr="009A72FB">
              <w:rPr>
                <w:rFonts w:ascii="Times New Roman" w:hAnsi="Times New Roman"/>
                <w:color w:val="000000"/>
                <w:szCs w:val="24"/>
              </w:rPr>
              <w:br/>
              <w:t>Nút đổi tài khoản</w:t>
            </w:r>
            <w:r w:rsidRPr="009A72FB">
              <w:rPr>
                <w:rFonts w:ascii="Times New Roman" w:hAnsi="Times New Roman"/>
                <w:color w:val="000000"/>
                <w:szCs w:val="24"/>
              </w:rPr>
              <w:br/>
              <w:t xml:space="preserve">Nút </w:t>
            </w:r>
            <w:r w:rsidR="00316CAB">
              <w:rPr>
                <w:rFonts w:ascii="Times New Roman" w:hAnsi="Times New Roman"/>
                <w:color w:val="000000"/>
                <w:szCs w:val="24"/>
              </w:rPr>
              <w:t xml:space="preserve">hiển thị </w:t>
            </w:r>
            <w:r w:rsidRPr="009A72FB">
              <w:rPr>
                <w:rFonts w:ascii="Times New Roman" w:hAnsi="Times New Roman"/>
                <w:color w:val="000000"/>
                <w:szCs w:val="24"/>
              </w:rPr>
              <w:t>thông tin cá nhân</w:t>
            </w:r>
          </w:p>
        </w:tc>
        <w:tc>
          <w:tcPr>
            <w:tcW w:w="1440" w:type="dxa"/>
            <w:shd w:val="clear" w:color="auto" w:fill="auto"/>
            <w:noWrap/>
            <w:vAlign w:val="bottom"/>
            <w:hideMark/>
          </w:tcPr>
          <w:p w:rsidR="00405ED1" w:rsidRPr="009A72FB" w:rsidRDefault="002A7FE3" w:rsidP="00FA7D34">
            <w:pPr>
              <w:spacing w:line="240" w:lineRule="auto"/>
              <w:rPr>
                <w:rFonts w:ascii="Times New Roman" w:hAnsi="Times New Roman"/>
                <w:color w:val="000000"/>
                <w:szCs w:val="24"/>
              </w:rPr>
            </w:pPr>
            <w:r w:rsidRPr="009A72FB">
              <w:rPr>
                <w:rFonts w:ascii="Times New Roman" w:hAnsi="Times New Roman"/>
                <w:color w:val="000000"/>
                <w:szCs w:val="24"/>
              </w:rPr>
              <w:t>Thiết kế giao diện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szCs w:val="24"/>
              </w:rPr>
            </w:pPr>
          </w:p>
        </w:tc>
      </w:tr>
      <w:tr w:rsidR="00405ED1" w:rsidRPr="00790844" w:rsidTr="003C402C">
        <w:trPr>
          <w:trHeight w:val="42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szCs w:val="24"/>
              </w:rPr>
            </w:pPr>
            <w:r>
              <w:rPr>
                <w:rFonts w:ascii="Times New Roman" w:hAnsi="Times New Roman"/>
                <w:szCs w:val="24"/>
              </w:rPr>
              <w:t>33</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 xml:space="preserve">Thiết kế giao diện người </w:t>
            </w:r>
            <w:r w:rsidR="000D5221">
              <w:rPr>
                <w:rFonts w:ascii="Times New Roman" w:hAnsi="Times New Roman"/>
                <w:color w:val="000000"/>
                <w:szCs w:val="24"/>
              </w:rPr>
              <w:t>quản trị</w:t>
            </w:r>
            <w:r w:rsidRPr="009A72FB">
              <w:rPr>
                <w:rFonts w:ascii="Times New Roman" w:hAnsi="Times New Roman"/>
                <w:color w:val="000000"/>
                <w:szCs w:val="24"/>
              </w:rPr>
              <w:t xml:space="preserve"> gồm những mục nào</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 các mục (có thể chọn nhiều hơn 1 mục):</w:t>
            </w:r>
            <w:r w:rsidRPr="009A72FB">
              <w:rPr>
                <w:rFonts w:ascii="Times New Roman" w:hAnsi="Times New Roman"/>
                <w:color w:val="000000"/>
                <w:szCs w:val="24"/>
              </w:rPr>
              <w:br/>
              <w:t>Quản lý Thành viên</w:t>
            </w:r>
            <w:r w:rsidRPr="009A72FB">
              <w:rPr>
                <w:rFonts w:ascii="Times New Roman" w:hAnsi="Times New Roman"/>
                <w:color w:val="000000"/>
                <w:szCs w:val="24"/>
              </w:rPr>
              <w:br/>
              <w:t>Quản lý Thiết bị</w:t>
            </w:r>
            <w:r w:rsidRPr="009A72FB">
              <w:rPr>
                <w:rFonts w:ascii="Times New Roman" w:hAnsi="Times New Roman"/>
                <w:color w:val="000000"/>
                <w:szCs w:val="24"/>
              </w:rPr>
              <w:br/>
              <w:t>Quản lý Dự án</w:t>
            </w:r>
            <w:r w:rsidRPr="009A72FB">
              <w:rPr>
                <w:rFonts w:ascii="Times New Roman" w:hAnsi="Times New Roman"/>
                <w:color w:val="000000"/>
                <w:szCs w:val="24"/>
              </w:rPr>
              <w:br/>
              <w:t>Thông báo chung</w:t>
            </w:r>
            <w:r w:rsidRPr="009A72FB">
              <w:rPr>
                <w:rFonts w:ascii="Times New Roman" w:hAnsi="Times New Roman"/>
                <w:color w:val="000000"/>
                <w:szCs w:val="24"/>
              </w:rPr>
              <w:br/>
              <w:t>Quản lý thông tin LabRoom</w:t>
            </w:r>
            <w:r w:rsidRPr="009A72FB">
              <w:rPr>
                <w:rFonts w:ascii="Times New Roman" w:hAnsi="Times New Roman"/>
                <w:color w:val="000000"/>
                <w:szCs w:val="24"/>
              </w:rPr>
              <w:br/>
              <w:t>Nút tìm kiếm</w:t>
            </w:r>
            <w:r w:rsidRPr="009A72FB">
              <w:rPr>
                <w:rFonts w:ascii="Times New Roman" w:hAnsi="Times New Roman"/>
                <w:color w:val="000000"/>
                <w:szCs w:val="24"/>
              </w:rPr>
              <w:br/>
              <w:t>Nút Homepage</w:t>
            </w:r>
            <w:r w:rsidRPr="009A72FB">
              <w:rPr>
                <w:rFonts w:ascii="Times New Roman" w:hAnsi="Times New Roman"/>
                <w:color w:val="000000"/>
                <w:szCs w:val="24"/>
              </w:rPr>
              <w:br/>
              <w:t>Nút đăng xuất</w:t>
            </w:r>
            <w:r w:rsidRPr="009A72FB">
              <w:rPr>
                <w:rFonts w:ascii="Times New Roman" w:hAnsi="Times New Roman"/>
                <w:color w:val="000000"/>
                <w:szCs w:val="24"/>
              </w:rPr>
              <w:br/>
              <w:t>Nút đổi tài khoản</w:t>
            </w:r>
            <w:r w:rsidRPr="009A72FB">
              <w:rPr>
                <w:rFonts w:ascii="Times New Roman" w:hAnsi="Times New Roman"/>
                <w:color w:val="000000"/>
                <w:szCs w:val="24"/>
              </w:rPr>
              <w:br/>
              <w:t>Nút thông tin cá nhân</w:t>
            </w:r>
            <w:r w:rsidRPr="009A72FB">
              <w:rPr>
                <w:rFonts w:ascii="Times New Roman" w:hAnsi="Times New Roman"/>
                <w:color w:val="000000"/>
                <w:szCs w:val="24"/>
              </w:rPr>
              <w:br/>
              <w:t>Nút cài đặt chung</w:t>
            </w:r>
            <w:r w:rsidRPr="009A72FB">
              <w:rPr>
                <w:rFonts w:ascii="Times New Roman" w:hAnsi="Times New Roman"/>
                <w:color w:val="000000"/>
                <w:szCs w:val="24"/>
              </w:rPr>
              <w:br/>
              <w:t>Nút cài đặt phân quyền</w:t>
            </w:r>
            <w:r w:rsidRPr="009A72FB">
              <w:rPr>
                <w:rFonts w:ascii="Times New Roman" w:hAnsi="Times New Roman"/>
                <w:color w:val="000000"/>
                <w:szCs w:val="24"/>
              </w:rPr>
              <w:br/>
              <w:t>Nút quản lý mượn trả thiết bị</w:t>
            </w:r>
          </w:p>
        </w:tc>
        <w:tc>
          <w:tcPr>
            <w:tcW w:w="1440" w:type="dxa"/>
            <w:shd w:val="clear" w:color="auto" w:fill="auto"/>
            <w:noWrap/>
            <w:vAlign w:val="bottom"/>
            <w:hideMark/>
          </w:tcPr>
          <w:p w:rsidR="00405ED1" w:rsidRPr="009A72FB" w:rsidRDefault="002A7FE3" w:rsidP="00FA7D34">
            <w:pPr>
              <w:spacing w:line="240" w:lineRule="auto"/>
              <w:rPr>
                <w:rFonts w:ascii="Times New Roman" w:hAnsi="Times New Roman"/>
                <w:color w:val="000000"/>
                <w:szCs w:val="24"/>
              </w:rPr>
            </w:pPr>
            <w:r w:rsidRPr="009A72FB">
              <w:rPr>
                <w:rFonts w:ascii="Times New Roman" w:hAnsi="Times New Roman"/>
                <w:color w:val="000000"/>
                <w:szCs w:val="24"/>
              </w:rPr>
              <w:t>Thiết kế giao diện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szCs w:val="24"/>
              </w:rPr>
            </w:pPr>
          </w:p>
        </w:tc>
      </w:tr>
      <w:tr w:rsidR="00405ED1" w:rsidRPr="00790844" w:rsidTr="003C402C">
        <w:trPr>
          <w:trHeight w:val="71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szCs w:val="24"/>
              </w:rPr>
            </w:pPr>
            <w:r>
              <w:rPr>
                <w:rFonts w:ascii="Times New Roman" w:hAnsi="Times New Roman"/>
                <w:szCs w:val="24"/>
              </w:rPr>
              <w:t>34</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Thanh tiêu đề và menu người dùng sẽ thiết kế ngang hay dọc</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w:t>
            </w:r>
            <w:r w:rsidRPr="009A72FB">
              <w:rPr>
                <w:rFonts w:ascii="Times New Roman" w:hAnsi="Times New Roman"/>
                <w:color w:val="000000"/>
                <w:szCs w:val="24"/>
              </w:rPr>
              <w:br/>
              <w:t>Thiết kế theo chiều ngang, bên trên</w:t>
            </w:r>
            <w:r w:rsidRPr="009A72FB">
              <w:rPr>
                <w:rFonts w:ascii="Times New Roman" w:hAnsi="Times New Roman"/>
                <w:color w:val="000000"/>
                <w:szCs w:val="24"/>
              </w:rPr>
              <w:br/>
              <w:t>Thiết kế theoc hiều ngang, bên dưới</w:t>
            </w:r>
            <w:r w:rsidRPr="009A72FB">
              <w:rPr>
                <w:rFonts w:ascii="Times New Roman" w:hAnsi="Times New Roman"/>
                <w:color w:val="000000"/>
                <w:szCs w:val="24"/>
              </w:rPr>
              <w:br/>
              <w:t>Thiết kế theo chiều dọc bên phải</w:t>
            </w:r>
            <w:r w:rsidRPr="009A72FB">
              <w:rPr>
                <w:rFonts w:ascii="Times New Roman" w:hAnsi="Times New Roman"/>
                <w:color w:val="000000"/>
                <w:szCs w:val="24"/>
              </w:rPr>
              <w:br/>
              <w:t>Thiết kế theo chiều dọc bên trái</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Thiết kế giao diện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r w:rsidR="00405ED1" w:rsidRPr="00790844" w:rsidTr="003C402C">
        <w:trPr>
          <w:trHeight w:val="1500"/>
        </w:trPr>
        <w:tc>
          <w:tcPr>
            <w:tcW w:w="960" w:type="dxa"/>
            <w:shd w:val="clear" w:color="auto" w:fill="FBE4D5" w:themeFill="accent2" w:themeFillTint="33"/>
            <w:noWrap/>
            <w:vAlign w:val="bottom"/>
            <w:hideMark/>
          </w:tcPr>
          <w:p w:rsidR="00405ED1" w:rsidRPr="009A72FB" w:rsidRDefault="00405ED1" w:rsidP="00FA7D34">
            <w:pPr>
              <w:spacing w:line="240" w:lineRule="auto"/>
              <w:rPr>
                <w:rFonts w:ascii="Times New Roman" w:hAnsi="Times New Roman"/>
                <w:color w:val="000000"/>
                <w:szCs w:val="24"/>
              </w:rPr>
            </w:pPr>
            <w:r>
              <w:rPr>
                <w:rFonts w:ascii="Times New Roman" w:hAnsi="Times New Roman"/>
                <w:color w:val="000000"/>
                <w:szCs w:val="24"/>
              </w:rPr>
              <w:lastRenderedPageBreak/>
              <w:t>35</w:t>
            </w:r>
          </w:p>
        </w:tc>
        <w:tc>
          <w:tcPr>
            <w:tcW w:w="2455"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Thanh tiêu đề và menu người quản trị sẽ thiết kế ngang hay dọc</w:t>
            </w:r>
          </w:p>
        </w:tc>
        <w:tc>
          <w:tcPr>
            <w:tcW w:w="3510" w:type="dxa"/>
            <w:shd w:val="clear" w:color="auto" w:fill="auto"/>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Lựa chọn:</w:t>
            </w:r>
            <w:r w:rsidRPr="009A72FB">
              <w:rPr>
                <w:rFonts w:ascii="Times New Roman" w:hAnsi="Times New Roman"/>
                <w:color w:val="000000"/>
                <w:szCs w:val="24"/>
              </w:rPr>
              <w:br/>
              <w:t>Thiết kế theo chiều ngang, bên trên</w:t>
            </w:r>
            <w:r w:rsidRPr="009A72FB">
              <w:rPr>
                <w:rFonts w:ascii="Times New Roman" w:hAnsi="Times New Roman"/>
                <w:color w:val="000000"/>
                <w:szCs w:val="24"/>
              </w:rPr>
              <w:br/>
              <w:t>Thiết kế theoc hiều ngang, bên dưới</w:t>
            </w:r>
            <w:r w:rsidRPr="009A72FB">
              <w:rPr>
                <w:rFonts w:ascii="Times New Roman" w:hAnsi="Times New Roman"/>
                <w:color w:val="000000"/>
                <w:szCs w:val="24"/>
              </w:rPr>
              <w:br/>
              <w:t>Thiết kế theo chiều dọc bên phải</w:t>
            </w:r>
            <w:r w:rsidRPr="009A72FB">
              <w:rPr>
                <w:rFonts w:ascii="Times New Roman" w:hAnsi="Times New Roman"/>
                <w:color w:val="000000"/>
                <w:szCs w:val="24"/>
              </w:rPr>
              <w:br/>
              <w:t>Thiết kế theo chiều dọc bên trái</w:t>
            </w:r>
          </w:p>
        </w:tc>
        <w:tc>
          <w:tcPr>
            <w:tcW w:w="144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Thiết kế giao diện</w:t>
            </w:r>
          </w:p>
        </w:tc>
        <w:tc>
          <w:tcPr>
            <w:tcW w:w="1980" w:type="dxa"/>
            <w:shd w:val="clear" w:color="auto" w:fill="auto"/>
            <w:noWrap/>
            <w:vAlign w:val="bottom"/>
            <w:hideMark/>
          </w:tcPr>
          <w:p w:rsidR="00405ED1" w:rsidRPr="009A72FB" w:rsidRDefault="00405ED1" w:rsidP="00FA7D34">
            <w:pPr>
              <w:spacing w:line="240" w:lineRule="auto"/>
              <w:rPr>
                <w:rFonts w:ascii="Times New Roman" w:hAnsi="Times New Roman"/>
                <w:color w:val="000000"/>
                <w:szCs w:val="24"/>
              </w:rPr>
            </w:pPr>
            <w:r w:rsidRPr="009A72FB">
              <w:rPr>
                <w:rFonts w:ascii="Times New Roman" w:hAnsi="Times New Roman"/>
                <w:color w:val="000000"/>
                <w:szCs w:val="24"/>
              </w:rPr>
              <w:t>Người quản trị</w:t>
            </w:r>
          </w:p>
        </w:tc>
      </w:tr>
    </w:tbl>
    <w:p w:rsidR="00405ED1" w:rsidRPr="00C10F47" w:rsidRDefault="00405ED1" w:rsidP="00FA7D34">
      <w:pPr>
        <w:spacing w:line="240" w:lineRule="auto"/>
      </w:pPr>
    </w:p>
    <w:p w:rsidR="00405ED1" w:rsidRPr="001A10DD" w:rsidRDefault="00405ED1" w:rsidP="00FA7D34">
      <w:pPr>
        <w:spacing w:line="240" w:lineRule="auto"/>
        <w:rPr>
          <w:rFonts w:ascii="Times New Roman" w:hAnsi="Times New Roman"/>
          <w:b/>
          <w:color w:val="0070C0"/>
          <w:sz w:val="32"/>
        </w:rPr>
      </w:pPr>
    </w:p>
    <w:p w:rsidR="00405ED1" w:rsidRPr="001A10DD" w:rsidRDefault="00405ED1" w:rsidP="00FA7D34">
      <w:pPr>
        <w:spacing w:line="240" w:lineRule="auto"/>
        <w:rPr>
          <w:rFonts w:ascii="Times New Roman" w:hAnsi="Times New Roman"/>
        </w:rPr>
      </w:pPr>
    </w:p>
    <w:p w:rsidR="00405ED1" w:rsidRPr="001A10DD" w:rsidRDefault="00405ED1" w:rsidP="00FA7D34">
      <w:pPr>
        <w:spacing w:line="240" w:lineRule="auto"/>
        <w:rPr>
          <w:rFonts w:ascii="Times New Roman" w:hAnsi="Times New Roman"/>
        </w:rPr>
      </w:pPr>
    </w:p>
    <w:p w:rsidR="00082FC0" w:rsidRPr="00082FC0" w:rsidRDefault="00963DB1" w:rsidP="00FA7D34">
      <w:pPr>
        <w:pStyle w:val="u2"/>
        <w:numPr>
          <w:ilvl w:val="0"/>
          <w:numId w:val="44"/>
        </w:numPr>
        <w:spacing w:line="240" w:lineRule="auto"/>
        <w:rPr>
          <w:color w:val="0070C0"/>
          <w:sz w:val="32"/>
        </w:rPr>
      </w:pPr>
      <w:r>
        <w:rPr>
          <w:color w:val="0070C0"/>
          <w:sz w:val="32"/>
        </w:rPr>
        <w:t xml:space="preserve">Ma trận các yêu cầu </w:t>
      </w:r>
      <w:r w:rsidR="001A10DD" w:rsidRPr="001A10DD">
        <w:rPr>
          <w:color w:val="0070C0"/>
          <w:sz w:val="32"/>
        </w:rPr>
        <w:t>:</w:t>
      </w:r>
      <w:r w:rsidR="00082FC0">
        <w:rPr>
          <w:color w:val="0070C0"/>
          <w:sz w:val="32"/>
        </w:rPr>
        <w:t xml:space="preserve"> This file in:</w:t>
      </w:r>
      <w:r w:rsidR="00082FC0" w:rsidRPr="00082FC0">
        <w:rPr>
          <w:rStyle w:val="Nhnmanh"/>
          <w:rFonts w:ascii="Times New Roman" w:hAnsi="Times New Roman"/>
          <w:i w:val="0"/>
          <w:color w:val="00B0F0"/>
          <w:sz w:val="24"/>
        </w:rPr>
        <w:t xml:space="preserve"> </w:t>
      </w:r>
      <w:bookmarkEnd w:id="92"/>
    </w:p>
    <w:p w:rsidR="00F80B82" w:rsidRDefault="00F80B82" w:rsidP="00FA7D34">
      <w:pPr>
        <w:pStyle w:val="u2"/>
        <w:numPr>
          <w:ilvl w:val="0"/>
          <w:numId w:val="0"/>
        </w:numPr>
        <w:spacing w:line="240" w:lineRule="auto"/>
        <w:rPr>
          <w:color w:val="0070C0"/>
          <w:sz w:val="32"/>
        </w:rPr>
        <w:sectPr w:rsidR="00F80B82" w:rsidSect="007B0228">
          <w:headerReference w:type="even" r:id="rId22"/>
          <w:headerReference w:type="default" r:id="rId23"/>
          <w:footerReference w:type="even" r:id="rId24"/>
          <w:footerReference w:type="default" r:id="rId25"/>
          <w:headerReference w:type="first" r:id="rId26"/>
          <w:footerReference w:type="first" r:id="rId27"/>
          <w:pgSz w:w="12240" w:h="15840"/>
          <w:pgMar w:top="2160" w:right="1296" w:bottom="1440" w:left="1296" w:header="720" w:footer="720" w:gutter="0"/>
          <w:pgNumType w:start="1"/>
          <w:cols w:space="720"/>
          <w:docGrid w:linePitch="600" w:charSpace="32768"/>
        </w:sectPr>
      </w:pPr>
    </w:p>
    <w:tbl>
      <w:tblPr>
        <w:tblW w:w="12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973"/>
        <w:gridCol w:w="1024"/>
        <w:gridCol w:w="973"/>
        <w:gridCol w:w="973"/>
        <w:gridCol w:w="973"/>
        <w:gridCol w:w="973"/>
        <w:gridCol w:w="973"/>
        <w:gridCol w:w="973"/>
        <w:gridCol w:w="973"/>
        <w:gridCol w:w="973"/>
        <w:gridCol w:w="973"/>
        <w:gridCol w:w="973"/>
        <w:gridCol w:w="1134"/>
      </w:tblGrid>
      <w:tr w:rsidR="00F80B82" w:rsidRPr="00F80B82" w:rsidTr="00415FDA">
        <w:trPr>
          <w:trHeight w:val="300"/>
          <w:jc w:val="center"/>
        </w:trPr>
        <w:tc>
          <w:tcPr>
            <w:tcW w:w="902" w:type="dxa"/>
            <w:shd w:val="clear" w:color="000000" w:fill="FFFFFF"/>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lastRenderedPageBreak/>
              <w:t> </w:t>
            </w:r>
          </w:p>
        </w:tc>
        <w:tc>
          <w:tcPr>
            <w:tcW w:w="858"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UC_001</w:t>
            </w:r>
          </w:p>
        </w:tc>
        <w:tc>
          <w:tcPr>
            <w:tcW w:w="1024"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UC_002</w:t>
            </w:r>
          </w:p>
        </w:tc>
        <w:tc>
          <w:tcPr>
            <w:tcW w:w="858"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UC_003</w:t>
            </w:r>
          </w:p>
        </w:tc>
        <w:tc>
          <w:tcPr>
            <w:tcW w:w="858"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UC_004</w:t>
            </w:r>
          </w:p>
        </w:tc>
        <w:tc>
          <w:tcPr>
            <w:tcW w:w="858"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UC_005</w:t>
            </w:r>
          </w:p>
        </w:tc>
        <w:tc>
          <w:tcPr>
            <w:tcW w:w="859"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UC_006</w:t>
            </w:r>
          </w:p>
        </w:tc>
        <w:tc>
          <w:tcPr>
            <w:tcW w:w="859"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UC_007</w:t>
            </w:r>
          </w:p>
        </w:tc>
        <w:tc>
          <w:tcPr>
            <w:tcW w:w="859"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UC_008</w:t>
            </w:r>
          </w:p>
        </w:tc>
        <w:tc>
          <w:tcPr>
            <w:tcW w:w="859"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UC_009</w:t>
            </w:r>
          </w:p>
        </w:tc>
        <w:tc>
          <w:tcPr>
            <w:tcW w:w="859"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UC_010</w:t>
            </w:r>
          </w:p>
        </w:tc>
        <w:tc>
          <w:tcPr>
            <w:tcW w:w="859"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UC_011</w:t>
            </w:r>
          </w:p>
        </w:tc>
        <w:tc>
          <w:tcPr>
            <w:tcW w:w="859"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UC_012</w:t>
            </w:r>
          </w:p>
        </w:tc>
        <w:tc>
          <w:tcPr>
            <w:tcW w:w="1134"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UC_013</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UC_002</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UC_004</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UC_005</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UC_006</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UC_008</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UC_009</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UC_010</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UC_011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9</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UC_012</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1/9</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r>
      <w:tr w:rsidR="00F80B82" w:rsidRPr="00F80B82" w:rsidTr="00415FDA">
        <w:trPr>
          <w:trHeight w:val="300"/>
          <w:jc w:val="center"/>
        </w:trPr>
        <w:tc>
          <w:tcPr>
            <w:tcW w:w="902"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UC_013</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102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8"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1/5</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1/3</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1/7</w:t>
            </w:r>
          </w:p>
        </w:tc>
        <w:tc>
          <w:tcPr>
            <w:tcW w:w="859"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c>
          <w:tcPr>
            <w:tcW w:w="1134"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w:t>
            </w:r>
          </w:p>
        </w:tc>
      </w:tr>
      <w:tr w:rsidR="00F80B82" w:rsidRPr="00F80B82" w:rsidTr="00415FDA">
        <w:trPr>
          <w:trHeight w:val="300"/>
          <w:jc w:val="center"/>
        </w:trPr>
        <w:tc>
          <w:tcPr>
            <w:tcW w:w="902"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SUM</w:t>
            </w:r>
          </w:p>
        </w:tc>
        <w:tc>
          <w:tcPr>
            <w:tcW w:w="858"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5.02</w:t>
            </w:r>
          </w:p>
        </w:tc>
        <w:tc>
          <w:tcPr>
            <w:tcW w:w="1024"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75</w:t>
            </w:r>
          </w:p>
        </w:tc>
        <w:tc>
          <w:tcPr>
            <w:tcW w:w="858"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21.88</w:t>
            </w:r>
          </w:p>
        </w:tc>
        <w:tc>
          <w:tcPr>
            <w:tcW w:w="858"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39.48</w:t>
            </w:r>
          </w:p>
        </w:tc>
        <w:tc>
          <w:tcPr>
            <w:tcW w:w="858"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48.87</w:t>
            </w:r>
          </w:p>
        </w:tc>
        <w:tc>
          <w:tcPr>
            <w:tcW w:w="859"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75</w:t>
            </w:r>
          </w:p>
        </w:tc>
        <w:tc>
          <w:tcPr>
            <w:tcW w:w="859"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5.91</w:t>
            </w:r>
          </w:p>
        </w:tc>
        <w:tc>
          <w:tcPr>
            <w:tcW w:w="859"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5.91</w:t>
            </w:r>
          </w:p>
        </w:tc>
        <w:tc>
          <w:tcPr>
            <w:tcW w:w="859"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16.49</w:t>
            </w:r>
          </w:p>
        </w:tc>
        <w:tc>
          <w:tcPr>
            <w:tcW w:w="859"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18.49</w:t>
            </w:r>
          </w:p>
        </w:tc>
        <w:tc>
          <w:tcPr>
            <w:tcW w:w="859"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7.60</w:t>
            </w:r>
          </w:p>
        </w:tc>
        <w:tc>
          <w:tcPr>
            <w:tcW w:w="859"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40.20</w:t>
            </w:r>
          </w:p>
        </w:tc>
        <w:tc>
          <w:tcPr>
            <w:tcW w:w="1134" w:type="dxa"/>
            <w:shd w:val="clear" w:color="auto" w:fill="FFC000"/>
            <w:noWrap/>
            <w:vAlign w:val="bottom"/>
            <w:hideMark/>
          </w:tcPr>
          <w:p w:rsidR="00F80B82" w:rsidRPr="00F80B82" w:rsidRDefault="00F80B82" w:rsidP="00FA7D34">
            <w:pPr>
              <w:spacing w:line="240" w:lineRule="auto"/>
              <w:jc w:val="center"/>
              <w:rPr>
                <w:rFonts w:ascii="Tahoma" w:hAnsi="Tahoma" w:cs="Tahoma"/>
                <w:color w:val="000000"/>
                <w:sz w:val="22"/>
                <w:szCs w:val="22"/>
              </w:rPr>
            </w:pPr>
            <w:r w:rsidRPr="00F80B82">
              <w:rPr>
                <w:rFonts w:ascii="Tahoma" w:hAnsi="Tahoma" w:cs="Tahoma"/>
                <w:color w:val="000000"/>
                <w:sz w:val="22"/>
                <w:szCs w:val="22"/>
              </w:rPr>
              <w:t>35.34</w:t>
            </w:r>
          </w:p>
        </w:tc>
      </w:tr>
    </w:tbl>
    <w:p w:rsidR="00F80B82" w:rsidRDefault="00F80B82" w:rsidP="00FA7D34">
      <w:pPr>
        <w:spacing w:line="240" w:lineRule="auto"/>
        <w:rPr>
          <w:rFonts w:ascii="Calibri" w:hAnsi="Calibri" w:cs="Calibri"/>
          <w:color w:val="000000"/>
          <w:sz w:val="18"/>
          <w:szCs w:val="22"/>
        </w:rPr>
      </w:pPr>
    </w:p>
    <w:p w:rsidR="00F80B82" w:rsidRDefault="00F80B82" w:rsidP="00FA7D34">
      <w:pPr>
        <w:spacing w:line="240" w:lineRule="auto"/>
        <w:jc w:val="center"/>
        <w:rPr>
          <w:rFonts w:ascii="Calibri" w:hAnsi="Calibri" w:cs="Calibri"/>
          <w:color w:val="000000"/>
          <w:sz w:val="18"/>
          <w:szCs w:val="22"/>
        </w:rPr>
      </w:pPr>
    </w:p>
    <w:tbl>
      <w:tblPr>
        <w:tblW w:w="13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904"/>
        <w:gridCol w:w="904"/>
        <w:gridCol w:w="904"/>
        <w:gridCol w:w="904"/>
        <w:gridCol w:w="904"/>
        <w:gridCol w:w="904"/>
        <w:gridCol w:w="904"/>
        <w:gridCol w:w="904"/>
        <w:gridCol w:w="904"/>
        <w:gridCol w:w="904"/>
        <w:gridCol w:w="904"/>
        <w:gridCol w:w="904"/>
        <w:gridCol w:w="714"/>
        <w:gridCol w:w="902"/>
      </w:tblGrid>
      <w:tr w:rsidR="00F80B82" w:rsidRPr="00F80B82" w:rsidTr="00F80B82">
        <w:trPr>
          <w:trHeight w:val="300"/>
          <w:jc w:val="center"/>
        </w:trPr>
        <w:tc>
          <w:tcPr>
            <w:tcW w:w="836" w:type="dxa"/>
            <w:shd w:val="clear" w:color="000000" w:fill="FFFFFF"/>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 </w:t>
            </w:r>
          </w:p>
        </w:tc>
        <w:tc>
          <w:tcPr>
            <w:tcW w:w="836" w:type="dxa"/>
            <w:shd w:val="clear" w:color="000000" w:fill="FFC000"/>
            <w:noWrap/>
            <w:vAlign w:val="bottom"/>
            <w:hideMark/>
          </w:tcPr>
          <w:p w:rsidR="00F80B82" w:rsidRPr="00F80B82" w:rsidRDefault="00F80B82" w:rsidP="00FA7D34">
            <w:pPr>
              <w:spacing w:line="240" w:lineRule="auto"/>
              <w:rPr>
                <w:rFonts w:ascii="Tahoma" w:hAnsi="Tahoma" w:cs="Tahoma"/>
                <w:color w:val="000000"/>
                <w:sz w:val="20"/>
                <w:szCs w:val="18"/>
              </w:rPr>
            </w:pPr>
            <w:r w:rsidRPr="00F80B82">
              <w:rPr>
                <w:rFonts w:ascii="Tahoma" w:hAnsi="Tahoma" w:cs="Tahoma"/>
                <w:color w:val="000000"/>
                <w:sz w:val="20"/>
                <w:szCs w:val="18"/>
              </w:rPr>
              <w:t>UC_001</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UC_002</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UC_003</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UC_004</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UC_005</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UC_006</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UC_007</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UC_008</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UC_009</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UC_010</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UC_011</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UC_012</w:t>
            </w:r>
          </w:p>
        </w:tc>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UC_013</w:t>
            </w:r>
          </w:p>
        </w:tc>
        <w:tc>
          <w:tcPr>
            <w:tcW w:w="665" w:type="dxa"/>
            <w:shd w:val="clear" w:color="000000" w:fill="00B050"/>
            <w:noWrap/>
            <w:vAlign w:val="bottom"/>
            <w:hideMark/>
          </w:tcPr>
          <w:p w:rsidR="00F80B82" w:rsidRPr="00F80B82" w:rsidRDefault="00F80B82" w:rsidP="00FA7D34">
            <w:pPr>
              <w:spacing w:line="240" w:lineRule="auto"/>
              <w:rPr>
                <w:rFonts w:ascii="Tahoma" w:hAnsi="Tahoma" w:cs="Tahoma"/>
                <w:color w:val="000000"/>
                <w:sz w:val="20"/>
                <w:szCs w:val="18"/>
              </w:rPr>
            </w:pPr>
            <w:r w:rsidRPr="00F80B82">
              <w:rPr>
                <w:rFonts w:ascii="Tahoma" w:hAnsi="Tahoma" w:cs="Tahoma"/>
                <w:color w:val="000000"/>
                <w:sz w:val="20"/>
                <w:szCs w:val="18"/>
              </w:rPr>
              <w:t>Sum</w:t>
            </w:r>
          </w:p>
        </w:tc>
        <w:tc>
          <w:tcPr>
            <w:tcW w:w="836" w:type="dxa"/>
            <w:shd w:val="clear" w:color="000000" w:fill="00B050"/>
            <w:noWrap/>
            <w:vAlign w:val="bottom"/>
            <w:hideMark/>
          </w:tcPr>
          <w:p w:rsidR="00F80B82" w:rsidRPr="00F80B82" w:rsidRDefault="00F80B82" w:rsidP="00FA7D34">
            <w:pPr>
              <w:spacing w:line="240" w:lineRule="auto"/>
              <w:rPr>
                <w:rFonts w:ascii="Tahoma" w:hAnsi="Tahoma" w:cs="Tahoma"/>
                <w:color w:val="000000"/>
                <w:sz w:val="20"/>
                <w:szCs w:val="18"/>
              </w:rPr>
            </w:pPr>
            <w:r w:rsidRPr="00F80B82">
              <w:rPr>
                <w:rFonts w:ascii="Tahoma" w:hAnsi="Tahoma" w:cs="Tahoma"/>
                <w:color w:val="000000"/>
                <w:sz w:val="20"/>
                <w:szCs w:val="18"/>
              </w:rPr>
              <w:t>Sum/13</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UC_001</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0.199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0.137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0.143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0.182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0.270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0.395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0.224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0.198</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2.454</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0.189</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0.006</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0.165</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0.013</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0.076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0.102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0.093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0.061</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0.028</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0.750</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0.058</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0.093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0.061</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0.028</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0.407</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0.031</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0.011</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0.075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0.028</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0.366</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0.028</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0.004</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0.165</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0.013</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0.199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0.137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0.177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0.143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0.182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0.132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0.141</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1.977</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0.152</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0.199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0.137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0.177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0.143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0.182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0.132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0.141</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1.977</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0.152</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UC_009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0.093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0.076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0.102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0.093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0.061</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0.075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0.085</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0.908</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0.070</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UC_010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0.093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0.076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0.102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0.093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0.061</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0.054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0.075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0.085</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0.881</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0.068</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UC_011</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0.320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0.177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0.143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0.182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0.162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0.132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0.174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0.198</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2.133</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0.164</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UC_012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0.022</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0.007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0.034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0.034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0.028</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0.358</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0.028</w:t>
            </w:r>
          </w:p>
        </w:tc>
      </w:tr>
      <w:tr w:rsidR="00F80B82" w:rsidRPr="00F80B82" w:rsidTr="00F80B82">
        <w:trPr>
          <w:trHeight w:val="300"/>
          <w:jc w:val="center"/>
        </w:trPr>
        <w:tc>
          <w:tcPr>
            <w:tcW w:w="836" w:type="dxa"/>
            <w:shd w:val="clear" w:color="000000" w:fill="FFC000"/>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UC_013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0.067</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0.046</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0.093</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0.034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0.034</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0.020</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0.018</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0.019</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0.025</w:t>
            </w:r>
          </w:p>
        </w:tc>
        <w:tc>
          <w:tcPr>
            <w:tcW w:w="836" w:type="dxa"/>
            <w:shd w:val="clear" w:color="auto" w:fill="auto"/>
            <w:noWrap/>
            <w:vAlign w:val="bottom"/>
            <w:hideMark/>
          </w:tcPr>
          <w:p w:rsidR="00F80B82" w:rsidRPr="00F80B82" w:rsidRDefault="00F80B82" w:rsidP="00FA7D34">
            <w:pPr>
              <w:spacing w:line="240" w:lineRule="auto"/>
              <w:jc w:val="center"/>
              <w:rPr>
                <w:rFonts w:ascii="Tahoma" w:hAnsi="Tahoma" w:cs="Tahoma"/>
                <w:color w:val="000000"/>
                <w:sz w:val="20"/>
                <w:szCs w:val="18"/>
              </w:rPr>
            </w:pPr>
            <w:r w:rsidRPr="00F80B82">
              <w:rPr>
                <w:rFonts w:ascii="Tahoma" w:hAnsi="Tahoma" w:cs="Tahoma"/>
                <w:color w:val="000000"/>
                <w:sz w:val="20"/>
                <w:szCs w:val="18"/>
              </w:rPr>
              <w:t>0.028</w:t>
            </w:r>
          </w:p>
        </w:tc>
        <w:tc>
          <w:tcPr>
            <w:tcW w:w="665"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0.458</w:t>
            </w:r>
          </w:p>
        </w:tc>
        <w:tc>
          <w:tcPr>
            <w:tcW w:w="836" w:type="dxa"/>
            <w:shd w:val="clear" w:color="auto" w:fill="FFC000"/>
            <w:noWrap/>
            <w:vAlign w:val="bottom"/>
            <w:hideMark/>
          </w:tcPr>
          <w:p w:rsidR="00F80B82" w:rsidRPr="00F80B82" w:rsidRDefault="00F80B82" w:rsidP="00FA7D34">
            <w:pPr>
              <w:spacing w:line="240" w:lineRule="auto"/>
              <w:jc w:val="right"/>
              <w:rPr>
                <w:rFonts w:ascii="Tahoma" w:hAnsi="Tahoma" w:cs="Tahoma"/>
                <w:color w:val="000000"/>
                <w:sz w:val="20"/>
                <w:szCs w:val="18"/>
              </w:rPr>
            </w:pPr>
            <w:r w:rsidRPr="00F80B82">
              <w:rPr>
                <w:rFonts w:ascii="Tahoma" w:hAnsi="Tahoma" w:cs="Tahoma"/>
                <w:color w:val="000000"/>
                <w:sz w:val="20"/>
                <w:szCs w:val="18"/>
              </w:rPr>
              <w:t>0.035</w:t>
            </w:r>
          </w:p>
        </w:tc>
      </w:tr>
    </w:tbl>
    <w:p w:rsidR="00F80B82" w:rsidRDefault="00F80B82" w:rsidP="00FA7D34">
      <w:pPr>
        <w:spacing w:line="240" w:lineRule="auto"/>
        <w:rPr>
          <w:rFonts w:ascii="Calibri" w:hAnsi="Calibri" w:cs="Calibri"/>
          <w:color w:val="000000"/>
          <w:sz w:val="18"/>
          <w:szCs w:val="22"/>
        </w:rPr>
        <w:sectPr w:rsidR="00F80B82" w:rsidSect="00F80B82">
          <w:pgSz w:w="15840" w:h="12240" w:orient="landscape"/>
          <w:pgMar w:top="1296" w:right="2160" w:bottom="1296" w:left="1440"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3675"/>
        <w:gridCol w:w="1980"/>
      </w:tblGrid>
      <w:tr w:rsidR="00D769D2" w:rsidRPr="00F80B82" w:rsidTr="00D769D2">
        <w:trPr>
          <w:trHeight w:val="300"/>
        </w:trPr>
        <w:tc>
          <w:tcPr>
            <w:tcW w:w="1095" w:type="dxa"/>
            <w:shd w:val="clear" w:color="auto" w:fill="FFC000"/>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lastRenderedPageBreak/>
              <w:t>ID</w:t>
            </w:r>
          </w:p>
        </w:tc>
        <w:tc>
          <w:tcPr>
            <w:tcW w:w="3675" w:type="dxa"/>
            <w:shd w:val="clear" w:color="auto" w:fill="FFC000"/>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Pr>
                <w:rFonts w:ascii="Times New Roman" w:hAnsi="Times New Roman"/>
                <w:color w:val="000000"/>
                <w:sz w:val="26"/>
                <w:szCs w:val="26"/>
              </w:rPr>
              <w:t>Name</w:t>
            </w:r>
          </w:p>
        </w:tc>
        <w:tc>
          <w:tcPr>
            <w:tcW w:w="1980" w:type="dxa"/>
            <w:shd w:val="clear" w:color="auto" w:fill="FFC000"/>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Pr>
                <w:rFonts w:ascii="Times New Roman" w:hAnsi="Times New Roman"/>
                <w:color w:val="000000"/>
                <w:sz w:val="26"/>
                <w:szCs w:val="26"/>
              </w:rPr>
              <w:t>Ratio</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UC_001</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Borrow Device</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18.875</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UC_002</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Change Password</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1.268</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UC_003</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Decentralization Member</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5.769</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UC_004</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Display Information</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3.131</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UC_005</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Find</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2.817</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UC_006</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Logout</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1.270</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UC_007</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Manage Member</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15.209</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UC_008</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Manage Project</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15.209</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UC_009</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Manage LabRoom</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6.985</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UC_010</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Manage Producer</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6.781</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UC_011</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Manage Device</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16.411</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UC_012</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Change Personal Information</w:t>
            </w:r>
          </w:p>
        </w:tc>
        <w:tc>
          <w:tcPr>
            <w:tcW w:w="1980" w:type="dxa"/>
            <w:shd w:val="clear" w:color="auto" w:fill="auto"/>
            <w:vAlign w:val="bottom"/>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2.753</w:t>
            </w:r>
            <w:r>
              <w:rPr>
                <w:rFonts w:ascii="Times New Roman" w:hAnsi="Times New Roman"/>
                <w:color w:val="000000"/>
                <w:sz w:val="26"/>
                <w:szCs w:val="26"/>
              </w:rPr>
              <w:t>%</w:t>
            </w:r>
          </w:p>
        </w:tc>
      </w:tr>
      <w:tr w:rsidR="00D769D2" w:rsidRPr="00F80B82" w:rsidTr="00D769D2">
        <w:trPr>
          <w:trHeight w:val="300"/>
        </w:trPr>
        <w:tc>
          <w:tcPr>
            <w:tcW w:w="109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UC_013</w:t>
            </w:r>
          </w:p>
        </w:tc>
        <w:tc>
          <w:tcPr>
            <w:tcW w:w="3675" w:type="dxa"/>
            <w:shd w:val="clear" w:color="auto" w:fill="auto"/>
            <w:noWrap/>
            <w:vAlign w:val="bottom"/>
            <w:hideMark/>
          </w:tcPr>
          <w:p w:rsidR="00D769D2" w:rsidRPr="00F80B82" w:rsidRDefault="00D769D2" w:rsidP="00FA7D34">
            <w:pPr>
              <w:spacing w:line="240" w:lineRule="auto"/>
              <w:jc w:val="center"/>
              <w:rPr>
                <w:rFonts w:ascii="Times New Roman" w:hAnsi="Times New Roman"/>
                <w:color w:val="000000"/>
                <w:sz w:val="26"/>
                <w:szCs w:val="26"/>
              </w:rPr>
            </w:pPr>
            <w:r w:rsidRPr="00F80B82">
              <w:rPr>
                <w:rFonts w:ascii="Times New Roman" w:hAnsi="Times New Roman"/>
                <w:color w:val="000000"/>
                <w:sz w:val="26"/>
                <w:szCs w:val="26"/>
              </w:rPr>
              <w:t>Setting</w:t>
            </w:r>
          </w:p>
        </w:tc>
        <w:tc>
          <w:tcPr>
            <w:tcW w:w="1980" w:type="dxa"/>
            <w:shd w:val="clear" w:color="auto" w:fill="auto"/>
            <w:noWrap/>
            <w:vAlign w:val="bottom"/>
            <w:hideMark/>
          </w:tcPr>
          <w:p w:rsidR="00D769D2" w:rsidRPr="00F80B82" w:rsidRDefault="00D769D2" w:rsidP="00FA7D34">
            <w:pPr>
              <w:spacing w:line="240" w:lineRule="auto"/>
              <w:jc w:val="right"/>
              <w:rPr>
                <w:rFonts w:ascii="Times New Roman" w:hAnsi="Times New Roman"/>
                <w:color w:val="000000"/>
                <w:sz w:val="26"/>
                <w:szCs w:val="26"/>
              </w:rPr>
            </w:pPr>
            <w:r w:rsidRPr="00F80B82">
              <w:rPr>
                <w:rFonts w:ascii="Times New Roman" w:hAnsi="Times New Roman"/>
                <w:color w:val="000000"/>
                <w:sz w:val="26"/>
                <w:szCs w:val="26"/>
              </w:rPr>
              <w:t>3.522</w:t>
            </w:r>
            <w:r>
              <w:rPr>
                <w:rFonts w:ascii="Times New Roman" w:hAnsi="Times New Roman"/>
                <w:color w:val="000000"/>
                <w:sz w:val="26"/>
                <w:szCs w:val="26"/>
              </w:rPr>
              <w:t>%</w:t>
            </w:r>
          </w:p>
        </w:tc>
      </w:tr>
    </w:tbl>
    <w:p w:rsidR="00711BC2" w:rsidRDefault="00711BC2" w:rsidP="00FA7D34">
      <w:pPr>
        <w:spacing w:line="240" w:lineRule="auto"/>
      </w:pPr>
    </w:p>
    <w:p w:rsidR="00F80B82" w:rsidRPr="00711BC2" w:rsidRDefault="00F80B82" w:rsidP="00FA7D34">
      <w:pPr>
        <w:spacing w:line="240" w:lineRule="auto"/>
      </w:pPr>
    </w:p>
    <w:p w:rsidR="001D5C66" w:rsidRPr="001D5C66" w:rsidRDefault="001D5C66" w:rsidP="00FA7D34">
      <w:pPr>
        <w:spacing w:line="240" w:lineRule="auto"/>
      </w:pPr>
    </w:p>
    <w:p w:rsidR="004B4BA3" w:rsidRDefault="009423F4" w:rsidP="00FA7D34">
      <w:pPr>
        <w:pStyle w:val="u1"/>
        <w:numPr>
          <w:ilvl w:val="0"/>
          <w:numId w:val="0"/>
        </w:numPr>
        <w:spacing w:line="240" w:lineRule="auto"/>
        <w:rPr>
          <w:rFonts w:ascii="Times New Roman" w:hAnsi="Times New Roman"/>
          <w:color w:val="0070C0"/>
        </w:rPr>
      </w:pPr>
      <w:bookmarkStart w:id="93" w:name="_Toc481304182"/>
      <w:r w:rsidRPr="001A10DD">
        <w:rPr>
          <w:rFonts w:ascii="Times New Roman" w:hAnsi="Times New Roman"/>
          <w:color w:val="0070C0"/>
        </w:rPr>
        <w:t xml:space="preserve">Appendix C: </w:t>
      </w:r>
      <w:bookmarkEnd w:id="83"/>
      <w:bookmarkEnd w:id="84"/>
      <w:r w:rsidR="00104791" w:rsidRPr="001A10DD">
        <w:rPr>
          <w:rFonts w:ascii="Times New Roman" w:hAnsi="Times New Roman"/>
          <w:color w:val="0070C0"/>
        </w:rPr>
        <w:t>Danh sách xác định</w:t>
      </w:r>
      <w:r w:rsidR="00FD1496">
        <w:rPr>
          <w:rFonts w:ascii="Times New Roman" w:hAnsi="Times New Roman"/>
          <w:color w:val="0070C0"/>
        </w:rPr>
        <w:t xml:space="preserve"> (Trống)</w:t>
      </w:r>
      <w:bookmarkEnd w:id="93"/>
    </w:p>
    <w:p w:rsidR="00405ED1" w:rsidRPr="00405ED1" w:rsidRDefault="00405ED1" w:rsidP="00FA7D34">
      <w:pPr>
        <w:spacing w:line="240" w:lineRule="auto"/>
        <w:jc w:val="center"/>
        <w:rPr>
          <w:color w:val="0070C0"/>
          <w:sz w:val="28"/>
        </w:rPr>
      </w:pPr>
      <w:r w:rsidRPr="00405ED1">
        <w:rPr>
          <w:color w:val="0070C0"/>
          <w:sz w:val="28"/>
        </w:rPr>
        <w:t>The end</w:t>
      </w:r>
      <w:bookmarkEnd w:id="1"/>
    </w:p>
    <w:sectPr w:rsidR="00405ED1" w:rsidRPr="00405ED1" w:rsidSect="005F2E9D">
      <w:headerReference w:type="default" r:id="rId28"/>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0FB" w:rsidRDefault="00BD70FB">
      <w:r>
        <w:separator/>
      </w:r>
    </w:p>
  </w:endnote>
  <w:endnote w:type="continuationSeparator" w:id="0">
    <w:p w:rsidR="00BD70FB" w:rsidRDefault="00BD7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1">
    <w:altName w:val="Times New Roman"/>
    <w:panose1 w:val="00000000000000000000"/>
    <w:charset w:val="00"/>
    <w:family w:val="roman"/>
    <w:notTrueType/>
    <w:pitch w:val="default"/>
  </w:font>
  <w:font w:name="Arial1">
    <w:altName w:val="Times New Roman"/>
    <w:panose1 w:val="00000000000000000000"/>
    <w:charset w:val="00"/>
    <w:family w:val="roman"/>
    <w:notTrueType/>
    <w:pitch w:val="default"/>
  </w:font>
  <w:font w:name="Times New Roman2">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Pr="002A19DA" w:rsidRDefault="00645CE1" w:rsidP="002A19DA">
    <w:pPr>
      <w:pStyle w:val="Chntrang"/>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Default="00645C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Pr="002A19DA" w:rsidRDefault="00645CE1" w:rsidP="002A19DA">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Default="00645C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0FB" w:rsidRDefault="00BD70FB">
      <w:r>
        <w:separator/>
      </w:r>
    </w:p>
  </w:footnote>
  <w:footnote w:type="continuationSeparator" w:id="0">
    <w:p w:rsidR="00BD70FB" w:rsidRDefault="00BD7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Pr="000C44D3" w:rsidRDefault="00645CE1">
    <w:pPr>
      <w:pStyle w:val="utrang"/>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081994">
      <w:rPr>
        <w:rFonts w:ascii="Times New Roman" w:hAnsi="Times New Roman"/>
        <w:noProof/>
      </w:rPr>
      <w:t>iv</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Default="00645C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Default="00645CE1">
    <w:pPr>
      <w:pStyle w:val="utrang"/>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081994">
      <w:rPr>
        <w:noProof/>
      </w:rPr>
      <w:t>27</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Default="00645CE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CE1" w:rsidRPr="000C44D3" w:rsidRDefault="00645CE1">
    <w:pPr>
      <w:pStyle w:val="utrang"/>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081994">
      <w:rPr>
        <w:rFonts w:ascii="Times New Roman" w:hAnsi="Times New Roman"/>
        <w:noProof/>
      </w:rPr>
      <w:t>2</w:t>
    </w:r>
    <w:r w:rsidRPr="000C44D3">
      <w:rPr>
        <w:rFonts w:ascii="Times New Roman" w:hAnsi="Times New Roman"/>
      </w:rPr>
      <w:fldChar w:fldCharType="end"/>
    </w:r>
  </w:p>
  <w:p w:rsidR="00645CE1" w:rsidRDefault="00645C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932FECE"/>
    <w:lvl w:ilvl="0">
      <w:start w:val="1"/>
      <w:numFmt w:val="decimal"/>
      <w:pStyle w:val="u1"/>
      <w:lvlText w:val="%1."/>
      <w:legacy w:legacy="1" w:legacySpace="144" w:legacyIndent="0"/>
      <w:lvlJc w:val="left"/>
      <w:rPr>
        <w:color w:val="0070C0"/>
        <w:sz w:val="36"/>
        <w:szCs w:val="32"/>
      </w:rPr>
    </w:lvl>
    <w:lvl w:ilvl="1">
      <w:start w:val="1"/>
      <w:numFmt w:val="decimal"/>
      <w:pStyle w:val="u2"/>
      <w:lvlText w:val="%1.%2"/>
      <w:legacy w:legacy="1" w:legacySpace="144" w:legacyIndent="0"/>
      <w:lvlJc w:val="left"/>
      <w:rPr>
        <w:b/>
        <w:color w:val="0070C0"/>
        <w:sz w:val="32"/>
      </w:rPr>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5550FD"/>
    <w:multiLevelType w:val="hybridMultilevel"/>
    <w:tmpl w:val="826253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4BF4B63"/>
    <w:multiLevelType w:val="hybridMultilevel"/>
    <w:tmpl w:val="47E6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4501C9"/>
    <w:multiLevelType w:val="hybridMultilevel"/>
    <w:tmpl w:val="147AEA9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C0C3E"/>
    <w:multiLevelType w:val="hybridMultilevel"/>
    <w:tmpl w:val="3AB0C374"/>
    <w:lvl w:ilvl="0" w:tplc="C35C1FA2">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67008C"/>
    <w:multiLevelType w:val="hybridMultilevel"/>
    <w:tmpl w:val="3F309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7"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246530"/>
    <w:multiLevelType w:val="hybridMultilevel"/>
    <w:tmpl w:val="5F26C5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61FBB"/>
    <w:multiLevelType w:val="hybridMultilevel"/>
    <w:tmpl w:val="079C410A"/>
    <w:lvl w:ilvl="0" w:tplc="5094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7C0388"/>
    <w:multiLevelType w:val="hybridMultilevel"/>
    <w:tmpl w:val="60C6FD24"/>
    <w:lvl w:ilvl="0" w:tplc="F14C924E">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15524B"/>
    <w:multiLevelType w:val="hybridMultilevel"/>
    <w:tmpl w:val="C02E51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957905"/>
    <w:multiLevelType w:val="hybridMultilevel"/>
    <w:tmpl w:val="247E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9"/>
  </w:num>
  <w:num w:numId="13">
    <w:abstractNumId w:val="30"/>
  </w:num>
  <w:num w:numId="14">
    <w:abstractNumId w:val="24"/>
  </w:num>
  <w:num w:numId="15">
    <w:abstractNumId w:val="21"/>
  </w:num>
  <w:num w:numId="16">
    <w:abstractNumId w:val="42"/>
  </w:num>
  <w:num w:numId="17">
    <w:abstractNumId w:val="44"/>
  </w:num>
  <w:num w:numId="18">
    <w:abstractNumId w:val="36"/>
  </w:num>
  <w:num w:numId="19">
    <w:abstractNumId w:val="28"/>
  </w:num>
  <w:num w:numId="20">
    <w:abstractNumId w:val="35"/>
  </w:num>
  <w:num w:numId="21">
    <w:abstractNumId w:val="27"/>
  </w:num>
  <w:num w:numId="22">
    <w:abstractNumId w:val="22"/>
  </w:num>
  <w:num w:numId="23">
    <w:abstractNumId w:val="18"/>
  </w:num>
  <w:num w:numId="24">
    <w:abstractNumId w:val="34"/>
  </w:num>
  <w:num w:numId="25">
    <w:abstractNumId w:val="39"/>
  </w:num>
  <w:num w:numId="26">
    <w:abstractNumId w:val="26"/>
  </w:num>
  <w:num w:numId="27">
    <w:abstractNumId w:val="33"/>
  </w:num>
  <w:num w:numId="28">
    <w:abstractNumId w:val="38"/>
  </w:num>
  <w:num w:numId="29">
    <w:abstractNumId w:val="29"/>
  </w:num>
  <w:num w:numId="30">
    <w:abstractNumId w:val="45"/>
  </w:num>
  <w:num w:numId="31">
    <w:abstractNumId w:val="43"/>
  </w:num>
  <w:num w:numId="32">
    <w:abstractNumId w:val="41"/>
  </w:num>
  <w:num w:numId="33">
    <w:abstractNumId w:val="17"/>
  </w:num>
  <w:num w:numId="34">
    <w:abstractNumId w:val="0"/>
    <w:lvlOverride w:ilvl="0">
      <w:startOverride w:val="3"/>
    </w:lvlOverride>
    <w:lvlOverride w:ilvl="1">
      <w:startOverride w:val="3"/>
    </w:lvlOverride>
  </w:num>
  <w:num w:numId="35">
    <w:abstractNumId w:val="0"/>
    <w:lvlOverride w:ilvl="0">
      <w:startOverride w:val="3"/>
    </w:lvlOverride>
    <w:lvlOverride w:ilvl="1">
      <w:startOverride w:val="3"/>
    </w:lvlOverride>
  </w:num>
  <w:num w:numId="36">
    <w:abstractNumId w:val="20"/>
  </w:num>
  <w:num w:numId="37">
    <w:abstractNumId w:val="16"/>
  </w:num>
  <w:num w:numId="38">
    <w:abstractNumId w:val="31"/>
  </w:num>
  <w:num w:numId="39">
    <w:abstractNumId w:val="0"/>
    <w:lvlOverride w:ilvl="0">
      <w:startOverride w:val="4"/>
    </w:lvlOverride>
    <w:lvlOverride w:ilvl="1">
      <w:startOverride w:val="1"/>
    </w:lvlOverride>
  </w:num>
  <w:num w:numId="40">
    <w:abstractNumId w:val="0"/>
    <w:lvlOverride w:ilvl="0">
      <w:startOverride w:val="4"/>
    </w:lvlOverride>
    <w:lvlOverride w:ilvl="1">
      <w:startOverride w:val="1"/>
    </w:lvlOverride>
  </w:num>
  <w:num w:numId="41">
    <w:abstractNumId w:val="25"/>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num>
  <w:num w:numId="44">
    <w:abstractNumId w:val="23"/>
  </w:num>
  <w:num w:numId="45">
    <w:abstractNumId w:val="32"/>
  </w:num>
  <w:num w:numId="46">
    <w:abstractNumId w:val="15"/>
  </w:num>
  <w:num w:numId="47">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DB5"/>
    <w:rsid w:val="00003245"/>
    <w:rsid w:val="00003D01"/>
    <w:rsid w:val="00003E55"/>
    <w:rsid w:val="000074BB"/>
    <w:rsid w:val="000110CF"/>
    <w:rsid w:val="00014CDB"/>
    <w:rsid w:val="00035453"/>
    <w:rsid w:val="000408CC"/>
    <w:rsid w:val="000427DD"/>
    <w:rsid w:val="00044CB5"/>
    <w:rsid w:val="00051412"/>
    <w:rsid w:val="000517D7"/>
    <w:rsid w:val="00053029"/>
    <w:rsid w:val="00053944"/>
    <w:rsid w:val="00057105"/>
    <w:rsid w:val="000617C0"/>
    <w:rsid w:val="00062412"/>
    <w:rsid w:val="00062441"/>
    <w:rsid w:val="000717FC"/>
    <w:rsid w:val="000771F2"/>
    <w:rsid w:val="000814DE"/>
    <w:rsid w:val="00081994"/>
    <w:rsid w:val="00082FC0"/>
    <w:rsid w:val="000838FD"/>
    <w:rsid w:val="00086ABD"/>
    <w:rsid w:val="00086DA7"/>
    <w:rsid w:val="00090375"/>
    <w:rsid w:val="000955C3"/>
    <w:rsid w:val="000965FB"/>
    <w:rsid w:val="000A1E6E"/>
    <w:rsid w:val="000B240B"/>
    <w:rsid w:val="000B5AAC"/>
    <w:rsid w:val="000B6491"/>
    <w:rsid w:val="000C1EEC"/>
    <w:rsid w:val="000C44D3"/>
    <w:rsid w:val="000D0B5E"/>
    <w:rsid w:val="000D0CE1"/>
    <w:rsid w:val="000D5221"/>
    <w:rsid w:val="000F1549"/>
    <w:rsid w:val="000F175A"/>
    <w:rsid w:val="000F1F01"/>
    <w:rsid w:val="000F42EE"/>
    <w:rsid w:val="00102A58"/>
    <w:rsid w:val="00104791"/>
    <w:rsid w:val="00107D5C"/>
    <w:rsid w:val="001163B3"/>
    <w:rsid w:val="00116B82"/>
    <w:rsid w:val="00120475"/>
    <w:rsid w:val="0012525D"/>
    <w:rsid w:val="001320AB"/>
    <w:rsid w:val="0013576C"/>
    <w:rsid w:val="00140BC2"/>
    <w:rsid w:val="00144130"/>
    <w:rsid w:val="00146FC8"/>
    <w:rsid w:val="0014786D"/>
    <w:rsid w:val="00147A6A"/>
    <w:rsid w:val="00154546"/>
    <w:rsid w:val="00156696"/>
    <w:rsid w:val="001608E3"/>
    <w:rsid w:val="00160ACF"/>
    <w:rsid w:val="001659FB"/>
    <w:rsid w:val="001772AA"/>
    <w:rsid w:val="00177EF6"/>
    <w:rsid w:val="00180B43"/>
    <w:rsid w:val="001814DF"/>
    <w:rsid w:val="00181E68"/>
    <w:rsid w:val="00187E4C"/>
    <w:rsid w:val="0019099D"/>
    <w:rsid w:val="00190EEF"/>
    <w:rsid w:val="00191130"/>
    <w:rsid w:val="00192E9D"/>
    <w:rsid w:val="00193495"/>
    <w:rsid w:val="00193C2E"/>
    <w:rsid w:val="00195F23"/>
    <w:rsid w:val="00197568"/>
    <w:rsid w:val="001A0F8F"/>
    <w:rsid w:val="001A10DD"/>
    <w:rsid w:val="001A3232"/>
    <w:rsid w:val="001A46D0"/>
    <w:rsid w:val="001A78DD"/>
    <w:rsid w:val="001A7BC3"/>
    <w:rsid w:val="001C4100"/>
    <w:rsid w:val="001C4A49"/>
    <w:rsid w:val="001D40FC"/>
    <w:rsid w:val="001D4CA1"/>
    <w:rsid w:val="001D4D64"/>
    <w:rsid w:val="001D5C66"/>
    <w:rsid w:val="001D7306"/>
    <w:rsid w:val="001E0E5F"/>
    <w:rsid w:val="001E10D6"/>
    <w:rsid w:val="001E410D"/>
    <w:rsid w:val="001F5AB5"/>
    <w:rsid w:val="001F76C8"/>
    <w:rsid w:val="002055BB"/>
    <w:rsid w:val="0021598B"/>
    <w:rsid w:val="00223106"/>
    <w:rsid w:val="0022496D"/>
    <w:rsid w:val="00226B58"/>
    <w:rsid w:val="00230A05"/>
    <w:rsid w:val="002330FA"/>
    <w:rsid w:val="00234004"/>
    <w:rsid w:val="00241F25"/>
    <w:rsid w:val="002447D8"/>
    <w:rsid w:val="00244F6C"/>
    <w:rsid w:val="00247EFC"/>
    <w:rsid w:val="0025283C"/>
    <w:rsid w:val="00252A34"/>
    <w:rsid w:val="0027321D"/>
    <w:rsid w:val="00281A29"/>
    <w:rsid w:val="00282861"/>
    <w:rsid w:val="00283D19"/>
    <w:rsid w:val="00293D74"/>
    <w:rsid w:val="0029464C"/>
    <w:rsid w:val="002958A3"/>
    <w:rsid w:val="00297F0E"/>
    <w:rsid w:val="002A19DA"/>
    <w:rsid w:val="002A7FE3"/>
    <w:rsid w:val="002B22F6"/>
    <w:rsid w:val="002B68F2"/>
    <w:rsid w:val="002B6F42"/>
    <w:rsid w:val="002D72D6"/>
    <w:rsid w:val="002E08A4"/>
    <w:rsid w:val="002E4154"/>
    <w:rsid w:val="002F4865"/>
    <w:rsid w:val="002F535B"/>
    <w:rsid w:val="002F66E8"/>
    <w:rsid w:val="0030721E"/>
    <w:rsid w:val="00314D94"/>
    <w:rsid w:val="00316CAB"/>
    <w:rsid w:val="0033220D"/>
    <w:rsid w:val="00334504"/>
    <w:rsid w:val="00341C14"/>
    <w:rsid w:val="00353D84"/>
    <w:rsid w:val="00357418"/>
    <w:rsid w:val="003640C0"/>
    <w:rsid w:val="003645E4"/>
    <w:rsid w:val="00366E5F"/>
    <w:rsid w:val="00367DF7"/>
    <w:rsid w:val="003825C9"/>
    <w:rsid w:val="00387A2B"/>
    <w:rsid w:val="0039029F"/>
    <w:rsid w:val="00391D5B"/>
    <w:rsid w:val="003A7133"/>
    <w:rsid w:val="003A74C6"/>
    <w:rsid w:val="003B0A57"/>
    <w:rsid w:val="003B11A3"/>
    <w:rsid w:val="003B24A8"/>
    <w:rsid w:val="003B2504"/>
    <w:rsid w:val="003B3C02"/>
    <w:rsid w:val="003B691E"/>
    <w:rsid w:val="003B7AC4"/>
    <w:rsid w:val="003C0D2D"/>
    <w:rsid w:val="003C402C"/>
    <w:rsid w:val="003C5702"/>
    <w:rsid w:val="003D3151"/>
    <w:rsid w:val="003D3621"/>
    <w:rsid w:val="003D64B3"/>
    <w:rsid w:val="003E1CEA"/>
    <w:rsid w:val="003E7743"/>
    <w:rsid w:val="003E7FEF"/>
    <w:rsid w:val="003F41E6"/>
    <w:rsid w:val="003F73F8"/>
    <w:rsid w:val="00405ED1"/>
    <w:rsid w:val="004070A3"/>
    <w:rsid w:val="004151E4"/>
    <w:rsid w:val="00415FDA"/>
    <w:rsid w:val="00417FB5"/>
    <w:rsid w:val="00421A80"/>
    <w:rsid w:val="00424E04"/>
    <w:rsid w:val="004304AE"/>
    <w:rsid w:val="004372F9"/>
    <w:rsid w:val="00441C76"/>
    <w:rsid w:val="00442111"/>
    <w:rsid w:val="00442B6C"/>
    <w:rsid w:val="00444673"/>
    <w:rsid w:val="00445AEC"/>
    <w:rsid w:val="00455275"/>
    <w:rsid w:val="00460E44"/>
    <w:rsid w:val="00464761"/>
    <w:rsid w:val="00474433"/>
    <w:rsid w:val="00477529"/>
    <w:rsid w:val="0048366B"/>
    <w:rsid w:val="00487B69"/>
    <w:rsid w:val="004949C5"/>
    <w:rsid w:val="0049784B"/>
    <w:rsid w:val="004A23CF"/>
    <w:rsid w:val="004A3861"/>
    <w:rsid w:val="004A4729"/>
    <w:rsid w:val="004B4BA3"/>
    <w:rsid w:val="004B5139"/>
    <w:rsid w:val="004B61D2"/>
    <w:rsid w:val="004B65C8"/>
    <w:rsid w:val="004B6665"/>
    <w:rsid w:val="004B6C94"/>
    <w:rsid w:val="004C7025"/>
    <w:rsid w:val="004D2411"/>
    <w:rsid w:val="004D2521"/>
    <w:rsid w:val="004D2B24"/>
    <w:rsid w:val="004D67F6"/>
    <w:rsid w:val="004F08A5"/>
    <w:rsid w:val="00500222"/>
    <w:rsid w:val="00501A3B"/>
    <w:rsid w:val="00503CE6"/>
    <w:rsid w:val="00504C79"/>
    <w:rsid w:val="005075E2"/>
    <w:rsid w:val="00507AE3"/>
    <w:rsid w:val="00507AEA"/>
    <w:rsid w:val="005131AA"/>
    <w:rsid w:val="00514A97"/>
    <w:rsid w:val="00521C73"/>
    <w:rsid w:val="00525DB0"/>
    <w:rsid w:val="00543834"/>
    <w:rsid w:val="00544FA8"/>
    <w:rsid w:val="0055333D"/>
    <w:rsid w:val="0055560D"/>
    <w:rsid w:val="00560DE3"/>
    <w:rsid w:val="00570B5B"/>
    <w:rsid w:val="00571F68"/>
    <w:rsid w:val="00587938"/>
    <w:rsid w:val="005914A3"/>
    <w:rsid w:val="005920FE"/>
    <w:rsid w:val="00597CEB"/>
    <w:rsid w:val="005A3067"/>
    <w:rsid w:val="005A630C"/>
    <w:rsid w:val="005A6AA4"/>
    <w:rsid w:val="005B35F3"/>
    <w:rsid w:val="005C1441"/>
    <w:rsid w:val="005C3A4F"/>
    <w:rsid w:val="005C65CF"/>
    <w:rsid w:val="005C7559"/>
    <w:rsid w:val="005C7BEB"/>
    <w:rsid w:val="005E1291"/>
    <w:rsid w:val="005E78CA"/>
    <w:rsid w:val="005F0246"/>
    <w:rsid w:val="005F2E9D"/>
    <w:rsid w:val="00604775"/>
    <w:rsid w:val="006059D4"/>
    <w:rsid w:val="00605E65"/>
    <w:rsid w:val="0061201C"/>
    <w:rsid w:val="00620C09"/>
    <w:rsid w:val="00622EA7"/>
    <w:rsid w:val="00630A12"/>
    <w:rsid w:val="00634172"/>
    <w:rsid w:val="00634BCD"/>
    <w:rsid w:val="00637E00"/>
    <w:rsid w:val="006418F1"/>
    <w:rsid w:val="00645CE1"/>
    <w:rsid w:val="006644E0"/>
    <w:rsid w:val="00675901"/>
    <w:rsid w:val="00676194"/>
    <w:rsid w:val="00676CBD"/>
    <w:rsid w:val="006772C4"/>
    <w:rsid w:val="00677427"/>
    <w:rsid w:val="00677720"/>
    <w:rsid w:val="00681518"/>
    <w:rsid w:val="00691E14"/>
    <w:rsid w:val="00694D63"/>
    <w:rsid w:val="00697873"/>
    <w:rsid w:val="006A2DFB"/>
    <w:rsid w:val="006B0BDC"/>
    <w:rsid w:val="006B4AC8"/>
    <w:rsid w:val="006C2221"/>
    <w:rsid w:val="006C352C"/>
    <w:rsid w:val="006C7D21"/>
    <w:rsid w:val="006D3D72"/>
    <w:rsid w:val="006D64A5"/>
    <w:rsid w:val="006E005C"/>
    <w:rsid w:val="006E07C4"/>
    <w:rsid w:val="006E1777"/>
    <w:rsid w:val="006E4D4F"/>
    <w:rsid w:val="006E71AA"/>
    <w:rsid w:val="006F0F71"/>
    <w:rsid w:val="006F20D6"/>
    <w:rsid w:val="006F2D84"/>
    <w:rsid w:val="00700AEB"/>
    <w:rsid w:val="00700F9E"/>
    <w:rsid w:val="00711BC2"/>
    <w:rsid w:val="007131AD"/>
    <w:rsid w:val="0071546A"/>
    <w:rsid w:val="00720D52"/>
    <w:rsid w:val="00723228"/>
    <w:rsid w:val="0072425E"/>
    <w:rsid w:val="00730169"/>
    <w:rsid w:val="00730DAB"/>
    <w:rsid w:val="00733619"/>
    <w:rsid w:val="00741C3E"/>
    <w:rsid w:val="00746EA0"/>
    <w:rsid w:val="007470A4"/>
    <w:rsid w:val="00753557"/>
    <w:rsid w:val="007663D8"/>
    <w:rsid w:val="00766FC1"/>
    <w:rsid w:val="00767CF3"/>
    <w:rsid w:val="00782658"/>
    <w:rsid w:val="00784358"/>
    <w:rsid w:val="007844AA"/>
    <w:rsid w:val="00787330"/>
    <w:rsid w:val="007906C9"/>
    <w:rsid w:val="00790844"/>
    <w:rsid w:val="0079253A"/>
    <w:rsid w:val="0079682D"/>
    <w:rsid w:val="007A561F"/>
    <w:rsid w:val="007B0228"/>
    <w:rsid w:val="007B5F1E"/>
    <w:rsid w:val="007C27C9"/>
    <w:rsid w:val="007C6E04"/>
    <w:rsid w:val="007C7B40"/>
    <w:rsid w:val="007E0820"/>
    <w:rsid w:val="007E69D8"/>
    <w:rsid w:val="007F0BF5"/>
    <w:rsid w:val="007F0FEF"/>
    <w:rsid w:val="007F2895"/>
    <w:rsid w:val="007F520C"/>
    <w:rsid w:val="00802857"/>
    <w:rsid w:val="00802ECB"/>
    <w:rsid w:val="008071FC"/>
    <w:rsid w:val="00813CF7"/>
    <w:rsid w:val="00815693"/>
    <w:rsid w:val="0081627D"/>
    <w:rsid w:val="00822F7A"/>
    <w:rsid w:val="00826CF4"/>
    <w:rsid w:val="00874855"/>
    <w:rsid w:val="00876819"/>
    <w:rsid w:val="00882D02"/>
    <w:rsid w:val="008848BF"/>
    <w:rsid w:val="00887EC2"/>
    <w:rsid w:val="0089031F"/>
    <w:rsid w:val="00893C39"/>
    <w:rsid w:val="00896067"/>
    <w:rsid w:val="008A0613"/>
    <w:rsid w:val="008A5647"/>
    <w:rsid w:val="008A70F1"/>
    <w:rsid w:val="008B5BAC"/>
    <w:rsid w:val="008D1FB2"/>
    <w:rsid w:val="008E22C6"/>
    <w:rsid w:val="008E4D1A"/>
    <w:rsid w:val="008E6918"/>
    <w:rsid w:val="008F1238"/>
    <w:rsid w:val="009157A9"/>
    <w:rsid w:val="009166C7"/>
    <w:rsid w:val="0092299D"/>
    <w:rsid w:val="00924694"/>
    <w:rsid w:val="00926C95"/>
    <w:rsid w:val="009273C5"/>
    <w:rsid w:val="0093137D"/>
    <w:rsid w:val="00935038"/>
    <w:rsid w:val="00935EEE"/>
    <w:rsid w:val="00935FB9"/>
    <w:rsid w:val="009423F4"/>
    <w:rsid w:val="009436D6"/>
    <w:rsid w:val="009461EA"/>
    <w:rsid w:val="009501B2"/>
    <w:rsid w:val="0095233C"/>
    <w:rsid w:val="00960CCC"/>
    <w:rsid w:val="00962E85"/>
    <w:rsid w:val="0096374A"/>
    <w:rsid w:val="00963DB1"/>
    <w:rsid w:val="0097498F"/>
    <w:rsid w:val="00975FD3"/>
    <w:rsid w:val="00977020"/>
    <w:rsid w:val="0097793F"/>
    <w:rsid w:val="00977DA6"/>
    <w:rsid w:val="00990995"/>
    <w:rsid w:val="00992265"/>
    <w:rsid w:val="009A1E1C"/>
    <w:rsid w:val="009B0954"/>
    <w:rsid w:val="009B2781"/>
    <w:rsid w:val="009B7145"/>
    <w:rsid w:val="009B782D"/>
    <w:rsid w:val="009C26E7"/>
    <w:rsid w:val="009C6E38"/>
    <w:rsid w:val="009D1342"/>
    <w:rsid w:val="009E1F7E"/>
    <w:rsid w:val="009F074D"/>
    <w:rsid w:val="009F1F88"/>
    <w:rsid w:val="009F43C6"/>
    <w:rsid w:val="009F5D9D"/>
    <w:rsid w:val="00A02D03"/>
    <w:rsid w:val="00A034A7"/>
    <w:rsid w:val="00A03CA6"/>
    <w:rsid w:val="00A146DC"/>
    <w:rsid w:val="00A336D6"/>
    <w:rsid w:val="00A4513E"/>
    <w:rsid w:val="00A55787"/>
    <w:rsid w:val="00A55CAE"/>
    <w:rsid w:val="00A623E3"/>
    <w:rsid w:val="00A62F84"/>
    <w:rsid w:val="00A842A8"/>
    <w:rsid w:val="00A8604C"/>
    <w:rsid w:val="00AA12CC"/>
    <w:rsid w:val="00AA1C10"/>
    <w:rsid w:val="00AA3B4D"/>
    <w:rsid w:val="00AA5743"/>
    <w:rsid w:val="00AA58DC"/>
    <w:rsid w:val="00AA7E2C"/>
    <w:rsid w:val="00AB2E6F"/>
    <w:rsid w:val="00AB3229"/>
    <w:rsid w:val="00AD0D15"/>
    <w:rsid w:val="00AD6B98"/>
    <w:rsid w:val="00AE042B"/>
    <w:rsid w:val="00AE29C7"/>
    <w:rsid w:val="00AE5241"/>
    <w:rsid w:val="00AF2374"/>
    <w:rsid w:val="00AF297E"/>
    <w:rsid w:val="00AF5813"/>
    <w:rsid w:val="00AF6B62"/>
    <w:rsid w:val="00B21143"/>
    <w:rsid w:val="00B21431"/>
    <w:rsid w:val="00B247FE"/>
    <w:rsid w:val="00B24CE6"/>
    <w:rsid w:val="00B25D25"/>
    <w:rsid w:val="00B303B7"/>
    <w:rsid w:val="00B31C67"/>
    <w:rsid w:val="00B36C41"/>
    <w:rsid w:val="00B40655"/>
    <w:rsid w:val="00B413F7"/>
    <w:rsid w:val="00B5462B"/>
    <w:rsid w:val="00B55A2E"/>
    <w:rsid w:val="00B709E1"/>
    <w:rsid w:val="00B72165"/>
    <w:rsid w:val="00B742C2"/>
    <w:rsid w:val="00B94832"/>
    <w:rsid w:val="00B9617C"/>
    <w:rsid w:val="00BA7BFF"/>
    <w:rsid w:val="00BB2172"/>
    <w:rsid w:val="00BB651D"/>
    <w:rsid w:val="00BC38AB"/>
    <w:rsid w:val="00BD21FA"/>
    <w:rsid w:val="00BD415A"/>
    <w:rsid w:val="00BD6A5F"/>
    <w:rsid w:val="00BD70FB"/>
    <w:rsid w:val="00BE07B5"/>
    <w:rsid w:val="00BF2663"/>
    <w:rsid w:val="00BF69FF"/>
    <w:rsid w:val="00C0661A"/>
    <w:rsid w:val="00C0783D"/>
    <w:rsid w:val="00C10F47"/>
    <w:rsid w:val="00C14389"/>
    <w:rsid w:val="00C205D1"/>
    <w:rsid w:val="00C21554"/>
    <w:rsid w:val="00C226A4"/>
    <w:rsid w:val="00C22FD1"/>
    <w:rsid w:val="00C24726"/>
    <w:rsid w:val="00C26517"/>
    <w:rsid w:val="00C31B1D"/>
    <w:rsid w:val="00C34132"/>
    <w:rsid w:val="00C349AE"/>
    <w:rsid w:val="00C40711"/>
    <w:rsid w:val="00C40FC3"/>
    <w:rsid w:val="00C47801"/>
    <w:rsid w:val="00C47C4F"/>
    <w:rsid w:val="00C54B18"/>
    <w:rsid w:val="00C64EE1"/>
    <w:rsid w:val="00C664FA"/>
    <w:rsid w:val="00C67E06"/>
    <w:rsid w:val="00C7041F"/>
    <w:rsid w:val="00C72272"/>
    <w:rsid w:val="00C7257A"/>
    <w:rsid w:val="00C74A04"/>
    <w:rsid w:val="00C75320"/>
    <w:rsid w:val="00C8057D"/>
    <w:rsid w:val="00C818D2"/>
    <w:rsid w:val="00C94196"/>
    <w:rsid w:val="00C95C53"/>
    <w:rsid w:val="00CA2072"/>
    <w:rsid w:val="00CC4E56"/>
    <w:rsid w:val="00CD0C63"/>
    <w:rsid w:val="00CE0A1B"/>
    <w:rsid w:val="00CE0AD6"/>
    <w:rsid w:val="00CE2FFA"/>
    <w:rsid w:val="00CE45C3"/>
    <w:rsid w:val="00CE7D25"/>
    <w:rsid w:val="00CF3E7D"/>
    <w:rsid w:val="00CF3F49"/>
    <w:rsid w:val="00D00236"/>
    <w:rsid w:val="00D00596"/>
    <w:rsid w:val="00D02149"/>
    <w:rsid w:val="00D0266D"/>
    <w:rsid w:val="00D21334"/>
    <w:rsid w:val="00D23A10"/>
    <w:rsid w:val="00D3369E"/>
    <w:rsid w:val="00D5328F"/>
    <w:rsid w:val="00D5455E"/>
    <w:rsid w:val="00D56614"/>
    <w:rsid w:val="00D714C0"/>
    <w:rsid w:val="00D769D2"/>
    <w:rsid w:val="00D76B4F"/>
    <w:rsid w:val="00D804FB"/>
    <w:rsid w:val="00D83283"/>
    <w:rsid w:val="00D83CE4"/>
    <w:rsid w:val="00D8521A"/>
    <w:rsid w:val="00D925F2"/>
    <w:rsid w:val="00D93060"/>
    <w:rsid w:val="00D944DC"/>
    <w:rsid w:val="00D95CBF"/>
    <w:rsid w:val="00DA3583"/>
    <w:rsid w:val="00DA3FE2"/>
    <w:rsid w:val="00DA7277"/>
    <w:rsid w:val="00DB1CE3"/>
    <w:rsid w:val="00DB265E"/>
    <w:rsid w:val="00DB3861"/>
    <w:rsid w:val="00DB428B"/>
    <w:rsid w:val="00DB631A"/>
    <w:rsid w:val="00DC07CB"/>
    <w:rsid w:val="00DC0BF9"/>
    <w:rsid w:val="00DC34BD"/>
    <w:rsid w:val="00DC7433"/>
    <w:rsid w:val="00DD5CF2"/>
    <w:rsid w:val="00DD7382"/>
    <w:rsid w:val="00DE0724"/>
    <w:rsid w:val="00DE5ED9"/>
    <w:rsid w:val="00DF0E69"/>
    <w:rsid w:val="00DF10C1"/>
    <w:rsid w:val="00DF3BAA"/>
    <w:rsid w:val="00E020B6"/>
    <w:rsid w:val="00E05703"/>
    <w:rsid w:val="00E0587B"/>
    <w:rsid w:val="00E05FAB"/>
    <w:rsid w:val="00E0720F"/>
    <w:rsid w:val="00E12C6C"/>
    <w:rsid w:val="00E15810"/>
    <w:rsid w:val="00E171D5"/>
    <w:rsid w:val="00E20388"/>
    <w:rsid w:val="00E33975"/>
    <w:rsid w:val="00E422BB"/>
    <w:rsid w:val="00E42352"/>
    <w:rsid w:val="00E43C52"/>
    <w:rsid w:val="00E45BF1"/>
    <w:rsid w:val="00E5561B"/>
    <w:rsid w:val="00E61F56"/>
    <w:rsid w:val="00E62753"/>
    <w:rsid w:val="00E76A4E"/>
    <w:rsid w:val="00E8520F"/>
    <w:rsid w:val="00E91D06"/>
    <w:rsid w:val="00EA5594"/>
    <w:rsid w:val="00EB3FCE"/>
    <w:rsid w:val="00EC0387"/>
    <w:rsid w:val="00EC4D80"/>
    <w:rsid w:val="00EC506B"/>
    <w:rsid w:val="00EC7CCE"/>
    <w:rsid w:val="00ED179C"/>
    <w:rsid w:val="00ED186D"/>
    <w:rsid w:val="00ED1D5D"/>
    <w:rsid w:val="00ED32D5"/>
    <w:rsid w:val="00ED35AC"/>
    <w:rsid w:val="00ED3938"/>
    <w:rsid w:val="00EE39E6"/>
    <w:rsid w:val="00EE3E3B"/>
    <w:rsid w:val="00EE47E8"/>
    <w:rsid w:val="00EF1545"/>
    <w:rsid w:val="00EF28E3"/>
    <w:rsid w:val="00EF7555"/>
    <w:rsid w:val="00EF7735"/>
    <w:rsid w:val="00F15648"/>
    <w:rsid w:val="00F1611F"/>
    <w:rsid w:val="00F20C47"/>
    <w:rsid w:val="00F20C4F"/>
    <w:rsid w:val="00F22620"/>
    <w:rsid w:val="00F233C8"/>
    <w:rsid w:val="00F25924"/>
    <w:rsid w:val="00F30E4B"/>
    <w:rsid w:val="00F30FE6"/>
    <w:rsid w:val="00F30FF3"/>
    <w:rsid w:val="00F35628"/>
    <w:rsid w:val="00F3650F"/>
    <w:rsid w:val="00F47F14"/>
    <w:rsid w:val="00F50378"/>
    <w:rsid w:val="00F516EF"/>
    <w:rsid w:val="00F52A2A"/>
    <w:rsid w:val="00F55F5D"/>
    <w:rsid w:val="00F6016F"/>
    <w:rsid w:val="00F66B38"/>
    <w:rsid w:val="00F67F19"/>
    <w:rsid w:val="00F80B82"/>
    <w:rsid w:val="00F85B37"/>
    <w:rsid w:val="00F86D30"/>
    <w:rsid w:val="00F90C04"/>
    <w:rsid w:val="00F90DE3"/>
    <w:rsid w:val="00F977DB"/>
    <w:rsid w:val="00FA2DF1"/>
    <w:rsid w:val="00FA7D34"/>
    <w:rsid w:val="00FB5934"/>
    <w:rsid w:val="00FC1E44"/>
    <w:rsid w:val="00FD1496"/>
    <w:rsid w:val="00FD57FD"/>
    <w:rsid w:val="00FD5D55"/>
    <w:rsid w:val="00FD7C8A"/>
    <w:rsid w:val="00FE088A"/>
    <w:rsid w:val="00FE3B59"/>
    <w:rsid w:val="00FE7214"/>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D0ECA"/>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spacing w:line="240" w:lineRule="exact"/>
    </w:pPr>
    <w:rPr>
      <w:rFonts w:ascii="Times" w:hAnsi="Times"/>
      <w:sz w:val="24"/>
    </w:rPr>
  </w:style>
  <w:style w:type="paragraph" w:styleId="u1">
    <w:name w:val="heading 1"/>
    <w:basedOn w:val="Binhthng"/>
    <w:next w:val="Binhthng"/>
    <w:link w:val="u1Char"/>
    <w:qFormat/>
    <w:pPr>
      <w:keepNext/>
      <w:keepLines/>
      <w:numPr>
        <w:numId w:val="1"/>
      </w:numPr>
      <w:spacing w:before="480" w:after="240" w:line="240" w:lineRule="atLeast"/>
      <w:outlineLvl w:val="0"/>
    </w:pPr>
    <w:rPr>
      <w:b/>
      <w:kern w:val="28"/>
      <w:sz w:val="36"/>
    </w:rPr>
  </w:style>
  <w:style w:type="paragraph" w:styleId="u2">
    <w:name w:val="heading 2"/>
    <w:basedOn w:val="Binhthng"/>
    <w:next w:val="Binhthng"/>
    <w:link w:val="u2Char"/>
    <w:qFormat/>
    <w:pPr>
      <w:keepNext/>
      <w:keepLines/>
      <w:numPr>
        <w:ilvl w:val="1"/>
        <w:numId w:val="1"/>
      </w:numPr>
      <w:spacing w:before="280" w:after="280" w:line="240" w:lineRule="atLeast"/>
      <w:outlineLvl w:val="1"/>
    </w:pPr>
    <w:rPr>
      <w:b/>
      <w:sz w:val="28"/>
    </w:rPr>
  </w:style>
  <w:style w:type="paragraph" w:styleId="u3">
    <w:name w:val="heading 3"/>
    <w:basedOn w:val="Binhthng"/>
    <w:next w:val="Binhthng"/>
    <w:qFormat/>
    <w:pPr>
      <w:numPr>
        <w:ilvl w:val="2"/>
        <w:numId w:val="1"/>
      </w:numPr>
      <w:spacing w:before="240" w:after="240"/>
      <w:outlineLvl w:val="2"/>
    </w:pPr>
    <w:rPr>
      <w:b/>
    </w:rPr>
  </w:style>
  <w:style w:type="paragraph" w:styleId="u4">
    <w:name w:val="heading 4"/>
    <w:basedOn w:val="Binhthng"/>
    <w:next w:val="Binhthng"/>
    <w:qFormat/>
    <w:pPr>
      <w:keepNext/>
      <w:numPr>
        <w:ilvl w:val="3"/>
        <w:numId w:val="1"/>
      </w:numPr>
      <w:spacing w:before="240" w:after="60" w:line="220" w:lineRule="exact"/>
      <w:jc w:val="both"/>
      <w:outlineLvl w:val="3"/>
    </w:pPr>
    <w:rPr>
      <w:rFonts w:ascii="Times New Roman" w:hAnsi="Times New Roman"/>
      <w:b/>
      <w:i/>
      <w:sz w:val="22"/>
    </w:rPr>
  </w:style>
  <w:style w:type="paragraph" w:styleId="u5">
    <w:name w:val="heading 5"/>
    <w:basedOn w:val="Binhthng"/>
    <w:next w:val="Binhthng"/>
    <w:qFormat/>
    <w:pPr>
      <w:numPr>
        <w:ilvl w:val="4"/>
        <w:numId w:val="1"/>
      </w:numPr>
      <w:spacing w:before="240" w:after="60" w:line="220" w:lineRule="exact"/>
      <w:jc w:val="both"/>
      <w:outlineLvl w:val="4"/>
    </w:pPr>
    <w:rPr>
      <w:rFonts w:ascii="Arial" w:hAnsi="Arial"/>
      <w:sz w:val="22"/>
    </w:rPr>
  </w:style>
  <w:style w:type="paragraph" w:styleId="u6">
    <w:name w:val="heading 6"/>
    <w:basedOn w:val="Binhthng"/>
    <w:next w:val="Binhthng"/>
    <w:qFormat/>
    <w:pPr>
      <w:numPr>
        <w:ilvl w:val="5"/>
        <w:numId w:val="1"/>
      </w:numPr>
      <w:spacing w:before="240" w:after="60" w:line="220" w:lineRule="exact"/>
      <w:jc w:val="both"/>
      <w:outlineLvl w:val="5"/>
    </w:pPr>
    <w:rPr>
      <w:rFonts w:ascii="Arial" w:hAnsi="Arial"/>
      <w:i/>
      <w:sz w:val="22"/>
    </w:rPr>
  </w:style>
  <w:style w:type="paragraph" w:styleId="u7">
    <w:name w:val="heading 7"/>
    <w:basedOn w:val="Binhthng"/>
    <w:next w:val="Binhthng"/>
    <w:qFormat/>
    <w:pPr>
      <w:numPr>
        <w:ilvl w:val="6"/>
        <w:numId w:val="1"/>
      </w:numPr>
      <w:spacing w:before="240" w:after="60" w:line="220" w:lineRule="exact"/>
      <w:jc w:val="both"/>
      <w:outlineLvl w:val="6"/>
    </w:pPr>
    <w:rPr>
      <w:rFonts w:ascii="Arial" w:hAnsi="Arial"/>
      <w:sz w:val="20"/>
    </w:rPr>
  </w:style>
  <w:style w:type="paragraph" w:styleId="u8">
    <w:name w:val="heading 8"/>
    <w:basedOn w:val="Binhthng"/>
    <w:next w:val="Binhthng"/>
    <w:qFormat/>
    <w:pPr>
      <w:numPr>
        <w:ilvl w:val="7"/>
        <w:numId w:val="1"/>
      </w:numPr>
      <w:spacing w:before="240" w:after="60" w:line="220" w:lineRule="exact"/>
      <w:jc w:val="both"/>
      <w:outlineLvl w:val="7"/>
    </w:pPr>
    <w:rPr>
      <w:rFonts w:ascii="Arial" w:hAnsi="Arial"/>
      <w:i/>
      <w:sz w:val="20"/>
    </w:rPr>
  </w:style>
  <w:style w:type="paragraph" w:styleId="u9">
    <w:name w:val="heading 9"/>
    <w:basedOn w:val="Binhthng"/>
    <w:next w:val="Binhthng"/>
    <w:qFormat/>
    <w:pPr>
      <w:numPr>
        <w:ilvl w:val="8"/>
        <w:numId w:val="1"/>
      </w:numPr>
      <w:spacing w:before="240" w:after="60" w:line="220" w:lineRule="exact"/>
      <w:jc w:val="both"/>
      <w:outlineLvl w:val="8"/>
    </w:pPr>
    <w:rPr>
      <w:rFonts w:ascii="Arial" w:hAnsi="Arial"/>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pPr>
      <w:tabs>
        <w:tab w:val="center" w:pos="4680"/>
        <w:tab w:val="right" w:pos="9360"/>
      </w:tabs>
    </w:pPr>
    <w:rPr>
      <w:b/>
      <w:i/>
      <w:sz w:val="20"/>
    </w:rPr>
  </w:style>
  <w:style w:type="paragraph" w:customStyle="1" w:styleId="bullet">
    <w:name w:val="bullet"/>
    <w:basedOn w:val="Binhthng"/>
    <w:rPr>
      <w:rFonts w:ascii="Arial" w:hAnsi="Arial"/>
      <w:sz w:val="20"/>
    </w:rPr>
  </w:style>
  <w:style w:type="paragraph" w:styleId="utrang">
    <w:name w:val="header"/>
    <w:basedOn w:val="Binhthng"/>
    <w:link w:val="utrangChar"/>
    <w:pPr>
      <w:tabs>
        <w:tab w:val="center" w:pos="4680"/>
        <w:tab w:val="right" w:pos="9360"/>
      </w:tabs>
    </w:pPr>
    <w:rPr>
      <w:b/>
      <w:i/>
      <w:sz w:val="20"/>
    </w:rPr>
  </w:style>
  <w:style w:type="paragraph" w:customStyle="1" w:styleId="heading1">
    <w:name w:val="heading1"/>
    <w:basedOn w:val="Binhthng"/>
    <w:pPr>
      <w:tabs>
        <w:tab w:val="left" w:pos="450"/>
        <w:tab w:val="left" w:pos="1080"/>
        <w:tab w:val="left" w:pos="1800"/>
        <w:tab w:val="left" w:pos="2610"/>
      </w:tabs>
    </w:pPr>
  </w:style>
  <w:style w:type="paragraph" w:styleId="Mucluc1">
    <w:name w:val="toc 1"/>
    <w:basedOn w:val="Binhthng"/>
    <w:next w:val="Binhthng"/>
    <w:uiPriority w:val="39"/>
    <w:pPr>
      <w:tabs>
        <w:tab w:val="left" w:pos="360"/>
        <w:tab w:val="right" w:leader="dot" w:pos="9360"/>
      </w:tabs>
      <w:spacing w:before="60" w:line="220" w:lineRule="exact"/>
      <w:ind w:left="360" w:hanging="360"/>
      <w:jc w:val="both"/>
    </w:pPr>
    <w:rPr>
      <w:b/>
      <w:noProof/>
    </w:rPr>
  </w:style>
  <w:style w:type="paragraph" w:styleId="Mucluc2">
    <w:name w:val="toc 2"/>
    <w:basedOn w:val="Binhthng"/>
    <w:next w:val="Binhthng"/>
    <w:uiPriority w:val="39"/>
    <w:pPr>
      <w:tabs>
        <w:tab w:val="right" w:leader="dot" w:pos="9360"/>
      </w:tabs>
      <w:spacing w:line="220" w:lineRule="exact"/>
      <w:ind w:left="270"/>
      <w:jc w:val="both"/>
    </w:pPr>
    <w:rPr>
      <w:sz w:val="22"/>
    </w:rPr>
  </w:style>
  <w:style w:type="paragraph" w:customStyle="1" w:styleId="level4">
    <w:name w:val="level 4"/>
    <w:basedOn w:val="Binhthng"/>
    <w:pPr>
      <w:spacing w:before="120" w:after="120"/>
      <w:ind w:left="634"/>
    </w:pPr>
  </w:style>
  <w:style w:type="paragraph" w:customStyle="1" w:styleId="level5">
    <w:name w:val="level 5"/>
    <w:basedOn w:val="Binhthng"/>
    <w:pPr>
      <w:tabs>
        <w:tab w:val="left" w:pos="2520"/>
      </w:tabs>
      <w:ind w:left="1440"/>
    </w:pPr>
  </w:style>
  <w:style w:type="paragraph" w:styleId="Tiu">
    <w:name w:val="Title"/>
    <w:basedOn w:val="Binhthng"/>
    <w:link w:val="TiuChar"/>
    <w:qFormat/>
    <w:pPr>
      <w:spacing w:before="240" w:after="720" w:line="240" w:lineRule="auto"/>
      <w:jc w:val="right"/>
    </w:pPr>
    <w:rPr>
      <w:rFonts w:ascii="Arial" w:hAnsi="Arial"/>
      <w:b/>
      <w:kern w:val="28"/>
      <w:sz w:val="64"/>
    </w:rPr>
  </w:style>
  <w:style w:type="paragraph" w:customStyle="1" w:styleId="TOCEntry">
    <w:name w:val="TOCEntry"/>
    <w:basedOn w:val="Binhthng"/>
    <w:pPr>
      <w:keepNext/>
      <w:keepLines/>
      <w:spacing w:before="120" w:after="240" w:line="240" w:lineRule="atLeast"/>
    </w:pPr>
    <w:rPr>
      <w:b/>
      <w:sz w:val="36"/>
    </w:rPr>
  </w:style>
  <w:style w:type="paragraph" w:styleId="Mucluc3">
    <w:name w:val="toc 3"/>
    <w:basedOn w:val="Binhthng"/>
    <w:next w:val="Binhthng"/>
    <w:uiPriority w:val="39"/>
    <w:pPr>
      <w:tabs>
        <w:tab w:val="left" w:pos="1200"/>
        <w:tab w:val="right" w:leader="dot" w:pos="9360"/>
      </w:tabs>
      <w:ind w:left="480"/>
    </w:pPr>
    <w:rPr>
      <w:noProof/>
      <w:sz w:val="22"/>
    </w:rPr>
  </w:style>
  <w:style w:type="paragraph" w:styleId="Mucluc4">
    <w:name w:val="toc 4"/>
    <w:basedOn w:val="Binhthng"/>
    <w:next w:val="Binhthng"/>
    <w:semiHidden/>
    <w:pPr>
      <w:tabs>
        <w:tab w:val="right" w:leader="dot" w:pos="9360"/>
      </w:tabs>
      <w:ind w:left="720"/>
    </w:pPr>
  </w:style>
  <w:style w:type="paragraph" w:styleId="Mucluc5">
    <w:name w:val="toc 5"/>
    <w:basedOn w:val="Binhthng"/>
    <w:next w:val="Binhthng"/>
    <w:semiHidden/>
    <w:pPr>
      <w:tabs>
        <w:tab w:val="right" w:leader="dot" w:pos="9360"/>
      </w:tabs>
      <w:ind w:left="960"/>
    </w:pPr>
  </w:style>
  <w:style w:type="paragraph" w:styleId="Mucluc6">
    <w:name w:val="toc 6"/>
    <w:basedOn w:val="Binhthng"/>
    <w:next w:val="Binhthng"/>
    <w:semiHidden/>
    <w:pPr>
      <w:tabs>
        <w:tab w:val="right" w:leader="dot" w:pos="9360"/>
      </w:tabs>
      <w:ind w:left="1200"/>
    </w:pPr>
  </w:style>
  <w:style w:type="paragraph" w:styleId="Mucluc7">
    <w:name w:val="toc 7"/>
    <w:basedOn w:val="Binhthng"/>
    <w:next w:val="Binhthng"/>
    <w:semiHidden/>
    <w:pPr>
      <w:tabs>
        <w:tab w:val="right" w:leader="dot" w:pos="9360"/>
      </w:tabs>
      <w:ind w:left="1440"/>
    </w:pPr>
  </w:style>
  <w:style w:type="paragraph" w:styleId="Mucluc8">
    <w:name w:val="toc 8"/>
    <w:basedOn w:val="Binhthng"/>
    <w:next w:val="Binhthng"/>
    <w:semiHidden/>
    <w:pPr>
      <w:tabs>
        <w:tab w:val="right" w:leader="dot" w:pos="9360"/>
      </w:tabs>
      <w:ind w:left="1680"/>
    </w:pPr>
  </w:style>
  <w:style w:type="paragraph" w:styleId="Mucluc9">
    <w:name w:val="toc 9"/>
    <w:basedOn w:val="Binhthng"/>
    <w:next w:val="Binhthng"/>
    <w:semiHidden/>
    <w:pPr>
      <w:tabs>
        <w:tab w:val="right" w:leader="dot" w:pos="9360"/>
      </w:tabs>
      <w:ind w:left="1920"/>
    </w:pPr>
  </w:style>
  <w:style w:type="paragraph" w:customStyle="1" w:styleId="template">
    <w:name w:val="template"/>
    <w:basedOn w:val="Binhthng"/>
    <w:rPr>
      <w:rFonts w:ascii="Arial" w:hAnsi="Arial"/>
      <w:i/>
      <w:sz w:val="22"/>
    </w:rPr>
  </w:style>
  <w:style w:type="character" w:styleId="Strang">
    <w:name w:val="page number"/>
    <w:basedOn w:val="Phngmcinhcuaoanvn"/>
  </w:style>
  <w:style w:type="paragraph" w:customStyle="1" w:styleId="level3text">
    <w:name w:val="level 3 text"/>
    <w:basedOn w:val="Binhthng"/>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u"/>
    <w:rPr>
      <w:sz w:val="28"/>
    </w:rPr>
  </w:style>
  <w:style w:type="paragraph" w:customStyle="1" w:styleId="ChangeHistoryTitle">
    <w:name w:val="ChangeHistory Title"/>
    <w:basedOn w:val="Binhthng"/>
    <w:pPr>
      <w:keepNext/>
      <w:spacing w:before="60" w:after="60" w:line="240" w:lineRule="auto"/>
      <w:jc w:val="center"/>
    </w:pPr>
    <w:rPr>
      <w:rFonts w:ascii="Arial" w:hAnsi="Arial"/>
      <w:b/>
      <w:sz w:val="36"/>
    </w:rPr>
  </w:style>
  <w:style w:type="paragraph" w:customStyle="1" w:styleId="SuperTitle">
    <w:name w:val="SuperTitle"/>
    <w:basedOn w:val="Tiu"/>
    <w:next w:val="Binhthng"/>
    <w:pPr>
      <w:pBdr>
        <w:top w:val="single" w:sz="48" w:space="1" w:color="auto"/>
      </w:pBdr>
      <w:spacing w:before="960" w:after="0"/>
    </w:pPr>
    <w:rPr>
      <w:sz w:val="28"/>
    </w:rPr>
  </w:style>
  <w:style w:type="paragraph" w:customStyle="1" w:styleId="line">
    <w:name w:val="line"/>
    <w:basedOn w:val="Tiu"/>
    <w:pPr>
      <w:pBdr>
        <w:top w:val="single" w:sz="36" w:space="1" w:color="auto"/>
      </w:pBdr>
      <w:spacing w:after="0"/>
    </w:pPr>
    <w:rPr>
      <w:sz w:val="40"/>
    </w:rPr>
  </w:style>
  <w:style w:type="table" w:styleId="LiBang">
    <w:name w:val="Table Grid"/>
    <w:basedOn w:val="BangThngthng"/>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Binhthng"/>
    <w:rsid w:val="009423F4"/>
    <w:pPr>
      <w:keepLines/>
      <w:suppressAutoHyphens/>
      <w:spacing w:before="60" w:after="120"/>
      <w:jc w:val="center"/>
    </w:pPr>
    <w:rPr>
      <w:rFonts w:ascii="Arial" w:hAnsi="Arial" w:cs="Arial"/>
      <w:b/>
      <w:bCs/>
      <w:lang w:eastAsia="zh-CN"/>
    </w:rPr>
  </w:style>
  <w:style w:type="character" w:customStyle="1" w:styleId="u1Char">
    <w:name w:val="Đầu đề 1 Char"/>
    <w:link w:val="u1"/>
    <w:rsid w:val="009423F4"/>
    <w:rPr>
      <w:rFonts w:ascii="Times" w:hAnsi="Times"/>
      <w:b/>
      <w:kern w:val="28"/>
      <w:sz w:val="36"/>
    </w:rPr>
  </w:style>
  <w:style w:type="character" w:customStyle="1" w:styleId="u2Char">
    <w:name w:val="Đầu đề 2 Char"/>
    <w:link w:val="u2"/>
    <w:rsid w:val="009423F4"/>
    <w:rPr>
      <w:rFonts w:ascii="Times" w:hAnsi="Times"/>
      <w:b/>
      <w:sz w:val="28"/>
    </w:rPr>
  </w:style>
  <w:style w:type="paragraph" w:styleId="oancuaDanhsach">
    <w:name w:val="List Paragraph"/>
    <w:basedOn w:val="Binhthng"/>
    <w:qFormat/>
    <w:rsid w:val="009423F4"/>
    <w:pPr>
      <w:ind w:left="720"/>
      <w:contextualSpacing/>
    </w:pPr>
  </w:style>
  <w:style w:type="paragraph" w:styleId="ThnVnban">
    <w:name w:val="Body Text"/>
    <w:basedOn w:val="Binhthng"/>
    <w:link w:val="ThnVnbanChar"/>
    <w:rsid w:val="009423F4"/>
    <w:pPr>
      <w:suppressAutoHyphens/>
      <w:spacing w:after="120"/>
    </w:pPr>
    <w:rPr>
      <w:rFonts w:cs="Times"/>
      <w:lang w:eastAsia="ar-SA"/>
    </w:rPr>
  </w:style>
  <w:style w:type="character" w:customStyle="1" w:styleId="ThnVnbanChar">
    <w:name w:val="Thân Văn bản Char"/>
    <w:link w:val="ThnVnban"/>
    <w:rsid w:val="009423F4"/>
    <w:rPr>
      <w:rFonts w:ascii="Times" w:hAnsi="Times" w:cs="Times"/>
      <w:sz w:val="24"/>
      <w:lang w:eastAsia="ar-SA"/>
    </w:rPr>
  </w:style>
  <w:style w:type="character" w:customStyle="1" w:styleId="ChntrangChar">
    <w:name w:val="Chân trang Char"/>
    <w:link w:val="Chntrang"/>
    <w:uiPriority w:val="99"/>
    <w:rsid w:val="009423F4"/>
    <w:rPr>
      <w:rFonts w:ascii="Times" w:hAnsi="Times"/>
      <w:b/>
      <w:i/>
    </w:rPr>
  </w:style>
  <w:style w:type="character" w:customStyle="1" w:styleId="utrangChar">
    <w:name w:val="Đầu trang Char"/>
    <w:link w:val="utrang"/>
    <w:rsid w:val="009423F4"/>
    <w:rPr>
      <w:rFonts w:ascii="Times" w:hAnsi="Times"/>
      <w:b/>
      <w:i/>
    </w:rPr>
  </w:style>
  <w:style w:type="paragraph" w:customStyle="1" w:styleId="Vnbnnhdngsn">
    <w:name w:val="Văn bản định dạng sẵn"/>
    <w:basedOn w:val="Binhthng"/>
    <w:rsid w:val="009423F4"/>
    <w:pPr>
      <w:suppressAutoHyphens/>
    </w:pPr>
    <w:rPr>
      <w:rFonts w:ascii="Courier New" w:eastAsia="NSimSun" w:hAnsi="Courier New" w:cs="Courier New"/>
      <w:sz w:val="20"/>
      <w:lang w:eastAsia="ar-SA"/>
    </w:rPr>
  </w:style>
  <w:style w:type="paragraph" w:customStyle="1" w:styleId="TableHeader">
    <w:name w:val="Table Header"/>
    <w:basedOn w:val="Binhthng"/>
    <w:rsid w:val="009423F4"/>
    <w:pPr>
      <w:suppressAutoHyphens/>
      <w:spacing w:before="120" w:after="120" w:line="240" w:lineRule="auto"/>
    </w:pPr>
    <w:rPr>
      <w:rFonts w:cs="Arial"/>
      <w:b/>
      <w:bCs/>
      <w:color w:val="000000"/>
      <w:lang w:eastAsia="zh-CN"/>
    </w:rPr>
  </w:style>
  <w:style w:type="paragraph" w:customStyle="1" w:styleId="InfoBlue">
    <w:name w:val="InfoBlue"/>
    <w:basedOn w:val="Binhthng"/>
    <w:rsid w:val="009423F4"/>
    <w:pPr>
      <w:suppressAutoHyphens/>
      <w:spacing w:before="120" w:after="120"/>
    </w:pPr>
    <w:rPr>
      <w:rFonts w:cs="Times"/>
      <w:i/>
      <w:color w:val="0000FF"/>
      <w:szCs w:val="24"/>
      <w:lang w:eastAsia="zh-CN"/>
    </w:rPr>
  </w:style>
  <w:style w:type="character" w:customStyle="1" w:styleId="TiuChar">
    <w:name w:val="Tiêu đề Char"/>
    <w:link w:val="Tiu"/>
    <w:rsid w:val="009423F4"/>
    <w:rPr>
      <w:rFonts w:ascii="Arial" w:hAnsi="Arial"/>
      <w:b/>
      <w:kern w:val="28"/>
      <w:sz w:val="64"/>
    </w:rPr>
  </w:style>
  <w:style w:type="paragraph" w:styleId="ThngthngWeb">
    <w:name w:val="Normal (Web)"/>
    <w:basedOn w:val="Binhthng"/>
    <w:rsid w:val="000F1549"/>
    <w:pPr>
      <w:suppressAutoHyphens/>
      <w:spacing w:before="100" w:after="100" w:line="240" w:lineRule="auto"/>
    </w:pPr>
    <w:rPr>
      <w:rFonts w:ascii="Times New Roman" w:hAnsi="Times New Roman"/>
      <w:szCs w:val="24"/>
      <w:lang w:eastAsia="zh-CN"/>
    </w:rPr>
  </w:style>
  <w:style w:type="character" w:styleId="Nhnmanh">
    <w:name w:val="Emphasis"/>
    <w:qFormat/>
    <w:rsid w:val="002B68F2"/>
    <w:rPr>
      <w:i/>
      <w:iCs/>
    </w:rPr>
  </w:style>
  <w:style w:type="paragraph" w:styleId="KhngDncch">
    <w:name w:val="No Spacing"/>
    <w:uiPriority w:val="1"/>
    <w:qFormat/>
    <w:rsid w:val="001E0E5F"/>
    <w:rPr>
      <w:rFonts w:ascii="Times" w:hAnsi="Times"/>
      <w:sz w:val="24"/>
    </w:rPr>
  </w:style>
  <w:style w:type="paragraph" w:styleId="uMucluc">
    <w:name w:val="TOC Heading"/>
    <w:basedOn w:val="u1"/>
    <w:next w:val="Binhthng"/>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cp">
    <w:name w:val="Mention"/>
    <w:basedOn w:val="Phngmcinhcuaoanvn"/>
    <w:uiPriority w:val="99"/>
    <w:semiHidden/>
    <w:unhideWhenUsed/>
    <w:rsid w:val="00C226A4"/>
    <w:rPr>
      <w:color w:val="2B579A"/>
      <w:shd w:val="clear" w:color="auto" w:fill="E6E6E6"/>
    </w:rPr>
  </w:style>
  <w:style w:type="paragraph" w:styleId="Bongchuthich">
    <w:name w:val="Balloon Text"/>
    <w:basedOn w:val="Binhthng"/>
    <w:link w:val="BongchuthichChar"/>
    <w:rsid w:val="00487B69"/>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8279-5E41-40EC-B907-B354472A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38</Pages>
  <Words>7148</Words>
  <Characters>40747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47800</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Lê Nguyên Thức</cp:lastModifiedBy>
  <cp:revision>176</cp:revision>
  <cp:lastPrinted>2017-05-01T14:20:00Z</cp:lastPrinted>
  <dcterms:created xsi:type="dcterms:W3CDTF">2017-05-01T14:27:00Z</dcterms:created>
  <dcterms:modified xsi:type="dcterms:W3CDTF">2017-12-28T06:15:00Z</dcterms:modified>
</cp:coreProperties>
</file>